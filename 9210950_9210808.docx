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Look w:val="04A0" w:firstRow="1" w:lastRow="0" w:firstColumn="1" w:lastColumn="0" w:noHBand="0" w:noVBand="1"/>
      </w:tblPr>
      <w:tblGrid>
        <w:gridCol w:w="1080"/>
        <w:gridCol w:w="1196"/>
        <w:gridCol w:w="2151"/>
        <w:gridCol w:w="4526"/>
      </w:tblGrid>
      <w:tr w:rsidR="00C43CDA" w14:paraId="48CAD3FA" w14:textId="77777777" w:rsidTr="00264E92">
        <w:trPr>
          <w:jc w:val="center"/>
        </w:trPr>
        <w:tc>
          <w:tcPr>
            <w:tcW w:w="1080" w:type="dxa"/>
            <w:vAlign w:val="center"/>
          </w:tcPr>
          <w:p w14:paraId="47B20039" w14:textId="75EE8739" w:rsidR="00C43CDA" w:rsidRPr="00644A54" w:rsidRDefault="00C43CDA" w:rsidP="00264E92">
            <w:pPr>
              <w:bidi/>
              <w:spacing w:before="0" w:after="0"/>
              <w:jc w:val="center"/>
              <w:rPr>
                <w:sz w:val="24"/>
                <w:szCs w:val="24"/>
              </w:rPr>
            </w:pPr>
            <w:bookmarkStart w:id="0" w:name="_Hlk138236839"/>
            <w:bookmarkStart w:id="1" w:name="_Toc508697246"/>
            <w:bookmarkEnd w:id="0"/>
            <w:r>
              <w:rPr>
                <w:sz w:val="24"/>
                <w:szCs w:val="24"/>
              </w:rPr>
              <w:t>BN</w:t>
            </w:r>
          </w:p>
        </w:tc>
        <w:tc>
          <w:tcPr>
            <w:tcW w:w="1196" w:type="dxa"/>
            <w:vAlign w:val="center"/>
          </w:tcPr>
          <w:p w14:paraId="12BF6B11" w14:textId="6CA07C50" w:rsidR="00C43CDA" w:rsidRPr="00644A54" w:rsidRDefault="00C43CDA" w:rsidP="00264E92">
            <w:pPr>
              <w:bidi/>
              <w:spacing w:before="0" w:after="0"/>
              <w:jc w:val="center"/>
              <w:rPr>
                <w:sz w:val="24"/>
                <w:szCs w:val="24"/>
              </w:rPr>
            </w:pPr>
            <w:r>
              <w:rPr>
                <w:sz w:val="24"/>
                <w:szCs w:val="24"/>
              </w:rPr>
              <w:t>Section</w:t>
            </w:r>
          </w:p>
        </w:tc>
        <w:tc>
          <w:tcPr>
            <w:tcW w:w="2151" w:type="dxa"/>
            <w:vAlign w:val="center"/>
          </w:tcPr>
          <w:p w14:paraId="547B3547" w14:textId="0176D1B8" w:rsidR="00C43CDA" w:rsidRPr="00644A54" w:rsidRDefault="00C43CDA" w:rsidP="00264E92">
            <w:pPr>
              <w:bidi/>
              <w:spacing w:before="0" w:after="0"/>
              <w:jc w:val="center"/>
              <w:rPr>
                <w:sz w:val="24"/>
                <w:szCs w:val="24"/>
              </w:rPr>
            </w:pPr>
            <w:r>
              <w:rPr>
                <w:sz w:val="24"/>
                <w:szCs w:val="24"/>
              </w:rPr>
              <w:t>Student ID</w:t>
            </w:r>
          </w:p>
        </w:tc>
        <w:tc>
          <w:tcPr>
            <w:tcW w:w="4526" w:type="dxa"/>
            <w:vAlign w:val="center"/>
          </w:tcPr>
          <w:p w14:paraId="15B7D749" w14:textId="1006C00D" w:rsidR="00C43CDA" w:rsidRPr="00644A54" w:rsidRDefault="00C43CDA" w:rsidP="00264E92">
            <w:pPr>
              <w:bidi/>
              <w:spacing w:before="0" w:after="0"/>
              <w:jc w:val="center"/>
              <w:rPr>
                <w:sz w:val="24"/>
                <w:szCs w:val="24"/>
                <w:rtl/>
                <w:lang w:val="en-US" w:bidi="ar-EG"/>
              </w:rPr>
            </w:pPr>
            <w:r w:rsidRPr="00644A54">
              <w:rPr>
                <w:rFonts w:hint="cs"/>
                <w:sz w:val="24"/>
                <w:szCs w:val="24"/>
                <w:rtl/>
                <w:lang w:val="en-US" w:bidi="ar-EG"/>
              </w:rPr>
              <w:t>اسم الطالب</w:t>
            </w:r>
          </w:p>
        </w:tc>
      </w:tr>
      <w:tr w:rsidR="00C43CDA" w14:paraId="657D38E1" w14:textId="77777777" w:rsidTr="00264E92">
        <w:trPr>
          <w:jc w:val="center"/>
        </w:trPr>
        <w:tc>
          <w:tcPr>
            <w:tcW w:w="1080" w:type="dxa"/>
          </w:tcPr>
          <w:p w14:paraId="2832EA19" w14:textId="65920265" w:rsidR="00C43CDA" w:rsidRDefault="006B15E7" w:rsidP="00AB31AB">
            <w:pPr>
              <w:keepNext/>
              <w:keepLines/>
              <w:bidi/>
              <w:spacing w:before="0" w:after="0"/>
              <w:jc w:val="center"/>
              <w:outlineLvl w:val="0"/>
              <w:rPr>
                <w:b/>
                <w:bCs/>
                <w:kern w:val="1"/>
                <w:sz w:val="30"/>
                <w:szCs w:val="32"/>
              </w:rPr>
            </w:pPr>
            <w:r>
              <w:rPr>
                <w:rFonts w:hint="cs"/>
                <w:b/>
                <w:bCs/>
                <w:kern w:val="1"/>
                <w:sz w:val="30"/>
                <w:szCs w:val="32"/>
                <w:rtl/>
              </w:rPr>
              <w:t>42</w:t>
            </w:r>
          </w:p>
        </w:tc>
        <w:tc>
          <w:tcPr>
            <w:tcW w:w="1196" w:type="dxa"/>
          </w:tcPr>
          <w:p w14:paraId="444B9779" w14:textId="31788426" w:rsidR="00C43CDA" w:rsidRDefault="006B15E7" w:rsidP="00AB31AB">
            <w:pPr>
              <w:keepNext/>
              <w:keepLines/>
              <w:bidi/>
              <w:spacing w:before="0" w:after="0"/>
              <w:jc w:val="center"/>
              <w:outlineLvl w:val="0"/>
              <w:rPr>
                <w:b/>
                <w:bCs/>
                <w:kern w:val="1"/>
                <w:sz w:val="30"/>
                <w:szCs w:val="32"/>
              </w:rPr>
            </w:pPr>
            <w:r>
              <w:rPr>
                <w:rFonts w:hint="cs"/>
                <w:b/>
                <w:bCs/>
                <w:kern w:val="1"/>
                <w:sz w:val="30"/>
                <w:szCs w:val="32"/>
                <w:rtl/>
              </w:rPr>
              <w:t>3</w:t>
            </w:r>
          </w:p>
        </w:tc>
        <w:tc>
          <w:tcPr>
            <w:tcW w:w="2151" w:type="dxa"/>
          </w:tcPr>
          <w:p w14:paraId="22FEE75B" w14:textId="02516DB7" w:rsidR="00C43CDA" w:rsidRDefault="006B15E7" w:rsidP="00AB31AB">
            <w:pPr>
              <w:keepNext/>
              <w:keepLines/>
              <w:bidi/>
              <w:spacing w:before="0" w:after="0"/>
              <w:jc w:val="center"/>
              <w:outlineLvl w:val="0"/>
              <w:rPr>
                <w:b/>
                <w:bCs/>
                <w:kern w:val="1"/>
                <w:sz w:val="30"/>
                <w:szCs w:val="32"/>
              </w:rPr>
            </w:pPr>
            <w:r>
              <w:rPr>
                <w:rFonts w:hint="cs"/>
                <w:b/>
                <w:bCs/>
                <w:kern w:val="1"/>
                <w:sz w:val="30"/>
                <w:szCs w:val="32"/>
                <w:rtl/>
              </w:rPr>
              <w:t>9210950</w:t>
            </w:r>
          </w:p>
        </w:tc>
        <w:tc>
          <w:tcPr>
            <w:tcW w:w="4526" w:type="dxa"/>
          </w:tcPr>
          <w:p w14:paraId="27FE6534" w14:textId="619AFF6A" w:rsidR="00C43CDA" w:rsidRDefault="006B15E7" w:rsidP="00AB31AB">
            <w:pPr>
              <w:keepNext/>
              <w:keepLines/>
              <w:bidi/>
              <w:spacing w:before="0" w:after="0"/>
              <w:jc w:val="center"/>
              <w:outlineLvl w:val="0"/>
              <w:rPr>
                <w:b/>
                <w:bCs/>
                <w:kern w:val="1"/>
                <w:sz w:val="30"/>
                <w:szCs w:val="32"/>
                <w:lang w:bidi="ar-EG"/>
              </w:rPr>
            </w:pPr>
            <w:r>
              <w:rPr>
                <w:rFonts w:hint="cs"/>
                <w:b/>
                <w:bCs/>
                <w:kern w:val="1"/>
                <w:sz w:val="30"/>
                <w:szCs w:val="32"/>
                <w:rtl/>
                <w:lang w:bidi="ar-EG"/>
              </w:rPr>
              <w:t>محمد جاد محمد احمد</w:t>
            </w:r>
          </w:p>
        </w:tc>
      </w:tr>
      <w:tr w:rsidR="00C43CDA" w14:paraId="0CFE4F24" w14:textId="77777777" w:rsidTr="006B15E7">
        <w:trPr>
          <w:trHeight w:val="420"/>
          <w:jc w:val="center"/>
        </w:trPr>
        <w:tc>
          <w:tcPr>
            <w:tcW w:w="1080" w:type="dxa"/>
          </w:tcPr>
          <w:p w14:paraId="24AEA652" w14:textId="44EEC679" w:rsidR="00C43CDA" w:rsidRDefault="006B15E7" w:rsidP="006B15E7">
            <w:pPr>
              <w:keepNext/>
              <w:keepLines/>
              <w:bidi/>
              <w:spacing w:before="0" w:after="0"/>
              <w:jc w:val="center"/>
              <w:outlineLvl w:val="0"/>
              <w:rPr>
                <w:b/>
                <w:bCs/>
                <w:kern w:val="1"/>
                <w:sz w:val="30"/>
                <w:szCs w:val="32"/>
                <w:rtl/>
              </w:rPr>
            </w:pPr>
            <w:r>
              <w:rPr>
                <w:rFonts w:hint="cs"/>
                <w:b/>
                <w:bCs/>
                <w:kern w:val="1"/>
                <w:sz w:val="30"/>
                <w:szCs w:val="32"/>
                <w:rtl/>
              </w:rPr>
              <w:t>17</w:t>
            </w:r>
          </w:p>
        </w:tc>
        <w:tc>
          <w:tcPr>
            <w:tcW w:w="1196" w:type="dxa"/>
          </w:tcPr>
          <w:p w14:paraId="5B2F6124" w14:textId="2D72D600" w:rsidR="00C43CDA" w:rsidRDefault="006B15E7" w:rsidP="006B15E7">
            <w:pPr>
              <w:keepNext/>
              <w:keepLines/>
              <w:bidi/>
              <w:spacing w:before="0" w:after="0"/>
              <w:jc w:val="center"/>
              <w:outlineLvl w:val="0"/>
              <w:rPr>
                <w:b/>
                <w:bCs/>
                <w:kern w:val="1"/>
                <w:sz w:val="30"/>
                <w:szCs w:val="32"/>
                <w:rtl/>
              </w:rPr>
            </w:pPr>
            <w:r>
              <w:rPr>
                <w:rFonts w:hint="cs"/>
                <w:b/>
                <w:bCs/>
                <w:kern w:val="1"/>
                <w:sz w:val="30"/>
                <w:szCs w:val="32"/>
                <w:rtl/>
              </w:rPr>
              <w:t>3</w:t>
            </w:r>
          </w:p>
        </w:tc>
        <w:tc>
          <w:tcPr>
            <w:tcW w:w="2151" w:type="dxa"/>
          </w:tcPr>
          <w:p w14:paraId="43AE9B9D" w14:textId="4F3941F4" w:rsidR="00C43CDA" w:rsidRDefault="006B15E7" w:rsidP="006B15E7">
            <w:pPr>
              <w:keepNext/>
              <w:keepLines/>
              <w:bidi/>
              <w:spacing w:before="0" w:after="0"/>
              <w:jc w:val="center"/>
              <w:outlineLvl w:val="0"/>
              <w:rPr>
                <w:b/>
                <w:bCs/>
                <w:kern w:val="1"/>
                <w:sz w:val="30"/>
                <w:szCs w:val="32"/>
                <w:rtl/>
              </w:rPr>
            </w:pPr>
            <w:r w:rsidRPr="006B15E7">
              <w:rPr>
                <w:b/>
                <w:bCs/>
                <w:kern w:val="1"/>
                <w:sz w:val="30"/>
                <w:szCs w:val="32"/>
              </w:rPr>
              <w:t>9210808</w:t>
            </w:r>
          </w:p>
        </w:tc>
        <w:tc>
          <w:tcPr>
            <w:tcW w:w="4526" w:type="dxa"/>
          </w:tcPr>
          <w:p w14:paraId="1C94A157" w14:textId="73F18D49" w:rsidR="00C43CDA" w:rsidRDefault="006B15E7" w:rsidP="006B15E7">
            <w:pPr>
              <w:keepNext/>
              <w:keepLines/>
              <w:bidi/>
              <w:spacing w:before="0" w:after="0"/>
              <w:jc w:val="center"/>
              <w:outlineLvl w:val="0"/>
              <w:rPr>
                <w:b/>
                <w:bCs/>
                <w:kern w:val="1"/>
                <w:sz w:val="30"/>
                <w:szCs w:val="32"/>
                <w:rtl/>
                <w:lang w:bidi="ar-EG"/>
              </w:rPr>
            </w:pPr>
            <w:r>
              <w:rPr>
                <w:rFonts w:hint="cs"/>
                <w:b/>
                <w:bCs/>
                <w:kern w:val="1"/>
                <w:sz w:val="30"/>
                <w:szCs w:val="32"/>
                <w:rtl/>
                <w:lang w:bidi="ar-EG"/>
              </w:rPr>
              <w:t>فتحي مصطفي فتحي عبد الحميد</w:t>
            </w:r>
          </w:p>
        </w:tc>
      </w:tr>
    </w:tbl>
    <w:p w14:paraId="5B3D3093" w14:textId="49D3F975" w:rsidR="00644A54" w:rsidRDefault="00644A54" w:rsidP="00A366B2">
      <w:pPr>
        <w:keepNext/>
        <w:keepLines/>
        <w:tabs>
          <w:tab w:val="left" w:pos="7635"/>
        </w:tabs>
        <w:bidi/>
        <w:spacing w:after="0"/>
        <w:outlineLvl w:val="0"/>
        <w:rPr>
          <w:b/>
          <w:bCs/>
          <w:kern w:val="1"/>
          <w:sz w:val="30"/>
          <w:szCs w:val="32"/>
          <w:rtl/>
        </w:rPr>
      </w:pPr>
    </w:p>
    <w:bookmarkEnd w:id="1"/>
    <w:p w14:paraId="6D1326B2" w14:textId="1D4BDC43" w:rsidR="00390268" w:rsidRDefault="00264E92" w:rsidP="00644A54">
      <w:pPr>
        <w:pStyle w:val="Heading1"/>
        <w:tabs>
          <w:tab w:val="left" w:pos="432"/>
        </w:tabs>
        <w:spacing w:before="0" w:after="0" w:line="240" w:lineRule="auto"/>
      </w:pPr>
      <w:r>
        <w:rPr>
          <w:lang w:val="en-US"/>
        </w:rPr>
        <w:t>System Design</w:t>
      </w:r>
    </w:p>
    <w:p w14:paraId="349B465E" w14:textId="77777777" w:rsidR="00A366B2" w:rsidRDefault="00BC60DF" w:rsidP="00A366B2">
      <w:pPr>
        <w:keepNext/>
        <w:ind w:left="-284" w:right="-308"/>
        <w:jc w:val="left"/>
      </w:pPr>
      <w:r w:rsidRPr="00762E19">
        <w:rPr>
          <w:noProof/>
          <w:color w:val="808080" w:themeColor="background1" w:themeShade="80"/>
        </w:rPr>
        <w:drawing>
          <wp:inline distT="0" distB="0" distL="0" distR="0" wp14:anchorId="6C81F3C3" wp14:editId="10186105">
            <wp:extent cx="3411109" cy="3298201"/>
            <wp:effectExtent l="0" t="0" r="0" b="0"/>
            <wp:docPr id="204049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91358" name=""/>
                    <pic:cNvPicPr/>
                  </pic:nvPicPr>
                  <pic:blipFill rotWithShape="1">
                    <a:blip r:embed="rId8"/>
                    <a:srcRect l="4231" r="5577"/>
                    <a:stretch/>
                  </pic:blipFill>
                  <pic:spPr bwMode="auto">
                    <a:xfrm>
                      <a:off x="0" y="0"/>
                      <a:ext cx="3438299" cy="3324491"/>
                    </a:xfrm>
                    <a:prstGeom prst="rect">
                      <a:avLst/>
                    </a:prstGeom>
                    <a:ln>
                      <a:noFill/>
                    </a:ln>
                    <a:extLst>
                      <a:ext uri="{53640926-AAD7-44D8-BBD7-CCE9431645EC}">
                        <a14:shadowObscured xmlns:a14="http://schemas.microsoft.com/office/drawing/2010/main"/>
                      </a:ext>
                    </a:extLst>
                  </pic:spPr>
                </pic:pic>
              </a:graphicData>
            </a:graphic>
          </wp:inline>
        </w:drawing>
      </w:r>
      <w:r w:rsidR="00A366B2">
        <w:rPr>
          <w:noProof/>
        </w:rPr>
        <w:drawing>
          <wp:inline distT="0" distB="0" distL="0" distR="0" wp14:anchorId="0AD5B5AC" wp14:editId="43A72CE0">
            <wp:extent cx="3410585" cy="2355593"/>
            <wp:effectExtent l="0" t="0" r="0" b="6985"/>
            <wp:docPr id="143371696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16965"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434386" cy="2372032"/>
                    </a:xfrm>
                    <a:prstGeom prst="rect">
                      <a:avLst/>
                    </a:prstGeom>
                  </pic:spPr>
                </pic:pic>
              </a:graphicData>
            </a:graphic>
          </wp:inline>
        </w:drawing>
      </w:r>
    </w:p>
    <w:p w14:paraId="481E58F1" w14:textId="51D114A1" w:rsidR="00BC60DF" w:rsidRPr="00A366B2" w:rsidRDefault="00A366B2" w:rsidP="00A366B2">
      <w:pPr>
        <w:pStyle w:val="Caption"/>
        <w:jc w:val="left"/>
      </w:pPr>
      <w:r>
        <w:t xml:space="preserve">                              Figure </w:t>
      </w:r>
      <w:r>
        <w:fldChar w:fldCharType="begin"/>
      </w:r>
      <w:r>
        <w:instrText xml:space="preserve"> SEQ Figure \* ARABIC </w:instrText>
      </w:r>
      <w:r>
        <w:fldChar w:fldCharType="separate"/>
      </w:r>
      <w:r>
        <w:rPr>
          <w:noProof/>
        </w:rPr>
        <w:t>1</w:t>
      </w:r>
      <w:r>
        <w:fldChar w:fldCharType="end"/>
      </w:r>
      <w:r>
        <w:t>:</w:t>
      </w:r>
      <w:r w:rsidRPr="00490881">
        <w:t>Message Sequence</w:t>
      </w:r>
      <w:r w:rsidRPr="00A366B2">
        <w:t xml:space="preserve"> </w:t>
      </w:r>
      <w:r>
        <w:t xml:space="preserve">                                                    </w:t>
      </w:r>
      <w:r>
        <w:t xml:space="preserve">Figure </w:t>
      </w:r>
      <w:r>
        <w:fldChar w:fldCharType="begin"/>
      </w:r>
      <w:r>
        <w:instrText xml:space="preserve"> SEQ Figure \* ARABIC </w:instrText>
      </w:r>
      <w:r>
        <w:fldChar w:fldCharType="separate"/>
      </w:r>
      <w:r>
        <w:rPr>
          <w:noProof/>
        </w:rPr>
        <w:t>2</w:t>
      </w:r>
      <w:r>
        <w:fldChar w:fldCharType="end"/>
      </w:r>
      <w:r>
        <w:t>:</w:t>
      </w:r>
      <w:r w:rsidRPr="00290D01">
        <w:t>Flow Chart of the System</w:t>
      </w:r>
    </w:p>
    <w:p w14:paraId="3EE71F57" w14:textId="7C1DCBC3" w:rsidR="00BC60DF" w:rsidRPr="00551885" w:rsidRDefault="00BC60DF" w:rsidP="00551885">
      <w:pPr>
        <w:suppressAutoHyphens w:val="0"/>
        <w:spacing w:after="0"/>
        <w:ind w:right="-25"/>
        <w:jc w:val="left"/>
        <w:rPr>
          <w:rFonts w:asciiTheme="majorHAnsi" w:hAnsiTheme="majorHAnsi" w:cs="Courier New"/>
          <w:lang w:eastAsia="zh-CN"/>
        </w:rPr>
      </w:pPr>
      <w:r w:rsidRPr="00551885">
        <w:rPr>
          <w:rFonts w:asciiTheme="majorHAnsi" w:hAnsiTheme="majorHAnsi" w:cs="Courier New"/>
          <w:lang w:eastAsia="zh-CN"/>
        </w:rPr>
        <w:t>There is a priority to execute in the task, for example, task 1 has the highest priority because it is the receiver, and tasks 1 and 2 have the lowest priority because task 3 needs a strict deadline for execution, and if one of the tasks is in the execution state and another task is called, then we check  Priority, and if the priority is greater, we cut off the first task and store its registers and execute the second task, and when it is finished, we return to the task with the lowest priority, and this priority cannot be changed unless the task with the highest priority needs a semaphore taken in the task of the lowest priority, then we continue  Task is the lowest priority until it releases the semaphore.</w:t>
      </w:r>
    </w:p>
    <w:p w14:paraId="4A8C2592" w14:textId="73470233" w:rsidR="00B231ED" w:rsidRDefault="00264E92" w:rsidP="005A2F3A">
      <w:pPr>
        <w:pStyle w:val="Heading1"/>
      </w:pPr>
      <w:bookmarkStart w:id="2" w:name="_Hlk138227612"/>
      <w:r>
        <w:t xml:space="preserve">Results </w:t>
      </w:r>
      <w:bookmarkEnd w:id="2"/>
      <w:r>
        <w:t>and Discussion</w:t>
      </w:r>
    </w:p>
    <w:p w14:paraId="3E440B88" w14:textId="38CCD93E" w:rsidR="008279CC" w:rsidRDefault="008279CC" w:rsidP="00551885">
      <w:pPr>
        <w:suppressAutoHyphens w:val="0"/>
        <w:spacing w:after="0"/>
        <w:ind w:right="-25"/>
        <w:jc w:val="left"/>
        <w:rPr>
          <w:rFonts w:asciiTheme="majorHAnsi" w:hAnsiTheme="majorHAnsi" w:cs="Courier New"/>
          <w:lang w:eastAsia="zh-CN"/>
        </w:rPr>
      </w:pPr>
      <w:r w:rsidRPr="00551885">
        <w:rPr>
          <w:rFonts w:asciiTheme="majorHAnsi" w:hAnsiTheme="majorHAnsi" w:cs="Courier New"/>
          <w:lang w:eastAsia="zh-CN"/>
        </w:rPr>
        <w:t>To represent the system data, we printed the process status statement from Success or Block, then we made a text processing using the MATLAB, the following table shows the output.</w:t>
      </w:r>
    </w:p>
    <w:p w14:paraId="7F0DCB67" w14:textId="77777777" w:rsidR="00551885" w:rsidRPr="00551885" w:rsidRDefault="00551885" w:rsidP="00551885">
      <w:pPr>
        <w:suppressAutoHyphens w:val="0"/>
        <w:spacing w:after="0"/>
        <w:ind w:right="-25"/>
        <w:jc w:val="left"/>
        <w:rPr>
          <w:rFonts w:asciiTheme="majorHAnsi" w:hAnsiTheme="majorHAnsi" w:cs="Courier New"/>
          <w:rtl/>
          <w:lang w:eastAsia="zh-CN"/>
        </w:rPr>
      </w:pPr>
    </w:p>
    <w:p w14:paraId="36FDF103" w14:textId="4E035926" w:rsidR="008279CC" w:rsidRPr="0088420B" w:rsidRDefault="008279CC" w:rsidP="0088420B">
      <w:pPr>
        <w:rPr>
          <w:lang w:bidi="ar-KW"/>
        </w:rPr>
      </w:pPr>
      <w:proofErr w:type="gramStart"/>
      <w:r>
        <w:rPr>
          <w:lang w:bidi="ar-KW"/>
        </w:rPr>
        <w:t>Comment::</w:t>
      </w:r>
      <w:proofErr w:type="gramEnd"/>
      <w:r>
        <w:rPr>
          <w:lang w:bidi="ar-KW"/>
        </w:rPr>
        <w:t xml:space="preserve"> </w:t>
      </w:r>
      <w:r w:rsidR="00B45E7B">
        <w:rPr>
          <w:lang w:bidi="ar-KW"/>
        </w:rPr>
        <w:t>We put o</w:t>
      </w:r>
      <w:r>
        <w:rPr>
          <w:lang w:bidi="ar-KW"/>
        </w:rPr>
        <w:t>ur MATLAB code</w:t>
      </w:r>
      <w:r w:rsidR="00B45E7B">
        <w:rPr>
          <w:lang w:bidi="ar-KW"/>
        </w:rPr>
        <w:t>,</w:t>
      </w:r>
      <w:r>
        <w:rPr>
          <w:lang w:bidi="ar-KW"/>
        </w:rPr>
        <w:t xml:space="preserve"> variables </w:t>
      </w:r>
      <w:r w:rsidR="00B45E7B">
        <w:rPr>
          <w:lang w:bidi="ar-KW"/>
        </w:rPr>
        <w:t xml:space="preserve">and console outputs in </w:t>
      </w:r>
      <w:hyperlink r:id="rId11" w:history="1">
        <w:r w:rsidR="00B45E7B" w:rsidRPr="00B45E7B">
          <w:rPr>
            <w:rStyle w:val="Hyperlink"/>
            <w:lang w:bidi="ar-KW"/>
          </w:rPr>
          <w:t xml:space="preserve">GitHub Repository </w:t>
        </w:r>
      </w:hyperlink>
      <w:r w:rsidR="00B45E7B">
        <w:rPr>
          <w:lang w:bidi="ar-KW"/>
        </w:rPr>
        <w:t>.</w:t>
      </w:r>
    </w:p>
    <w:p w14:paraId="58A8A9C9" w14:textId="0984E1E9" w:rsidR="00264E92" w:rsidRDefault="00264E92" w:rsidP="00264E92">
      <w:pPr>
        <w:pStyle w:val="Captions"/>
        <w:rPr>
          <w:rtl/>
          <w:lang w:bidi="ar-AE"/>
        </w:rPr>
      </w:pPr>
      <w:bookmarkStart w:id="3" w:name="_Toc316498517"/>
      <w:r>
        <w:t xml:space="preserve">Table </w:t>
      </w:r>
      <w:r>
        <w:fldChar w:fldCharType="begin"/>
      </w:r>
      <w:r>
        <w:instrText xml:space="preserve"> SEQ "Table" \*Arabic </w:instrText>
      </w:r>
      <w:r>
        <w:fldChar w:fldCharType="separate"/>
      </w:r>
      <w:r>
        <w:rPr>
          <w:noProof/>
        </w:rPr>
        <w:t>1</w:t>
      </w:r>
      <w:r>
        <w:fldChar w:fldCharType="end"/>
      </w:r>
      <w:r>
        <w:t xml:space="preserve">: </w:t>
      </w:r>
      <w:bookmarkEnd w:id="3"/>
      <w:r w:rsidR="001D22A5">
        <w:t>O</w:t>
      </w:r>
      <w:r w:rsidR="001D22A5" w:rsidRPr="001D22A5">
        <w:t xml:space="preserve">verview of the </w:t>
      </w:r>
      <w:r w:rsidR="001D22A5">
        <w:t>R</w:t>
      </w:r>
      <w:r w:rsidR="001D22A5" w:rsidRPr="001D22A5">
        <w:t>esults</w:t>
      </w:r>
      <w:r w:rsidR="00E9112E">
        <w:t xml:space="preserve"> and S</w:t>
      </w:r>
      <w:r w:rsidR="00E9112E" w:rsidRPr="00E9112E">
        <w:t>tatistics</w:t>
      </w:r>
    </w:p>
    <w:tbl>
      <w:tblPr>
        <w:tblStyle w:val="TableGrid"/>
        <w:tblW w:w="0" w:type="auto"/>
        <w:tblInd w:w="392" w:type="dxa"/>
        <w:tblLook w:val="04A0" w:firstRow="1" w:lastRow="0" w:firstColumn="1" w:lastColumn="0" w:noHBand="0" w:noVBand="1"/>
      </w:tblPr>
      <w:tblGrid>
        <w:gridCol w:w="2127"/>
        <w:gridCol w:w="772"/>
        <w:gridCol w:w="1217"/>
        <w:gridCol w:w="992"/>
        <w:gridCol w:w="993"/>
        <w:gridCol w:w="992"/>
        <w:gridCol w:w="992"/>
        <w:gridCol w:w="992"/>
      </w:tblGrid>
      <w:tr w:rsidR="001D22A5" w14:paraId="21C81D08" w14:textId="77777777" w:rsidTr="001D22A5">
        <w:tc>
          <w:tcPr>
            <w:tcW w:w="2127" w:type="dxa"/>
          </w:tcPr>
          <w:p w14:paraId="01B2747F" w14:textId="4CACDB7D" w:rsidR="001D22A5" w:rsidRPr="005518B6" w:rsidRDefault="001D22A5" w:rsidP="005518B6">
            <w:pPr>
              <w:jc w:val="center"/>
              <w:rPr>
                <w:b/>
                <w:bCs/>
              </w:rPr>
            </w:pPr>
            <w:r w:rsidRPr="001258E4">
              <w:rPr>
                <w:b/>
                <w:bCs/>
              </w:rPr>
              <w:t>Iteration</w:t>
            </w:r>
          </w:p>
        </w:tc>
        <w:tc>
          <w:tcPr>
            <w:tcW w:w="772" w:type="dxa"/>
            <w:tcBorders>
              <w:bottom w:val="single" w:sz="4" w:space="0" w:color="auto"/>
            </w:tcBorders>
          </w:tcPr>
          <w:p w14:paraId="7A158571" w14:textId="06BAE3E8" w:rsidR="001D22A5" w:rsidRPr="005518B6" w:rsidRDefault="001D22A5" w:rsidP="005518B6">
            <w:pPr>
              <w:jc w:val="center"/>
              <w:rPr>
                <w:b/>
                <w:bCs/>
              </w:rPr>
            </w:pPr>
            <w:r>
              <w:rPr>
                <w:b/>
                <w:bCs/>
              </w:rPr>
              <w:t>Queue</w:t>
            </w:r>
          </w:p>
        </w:tc>
        <w:tc>
          <w:tcPr>
            <w:tcW w:w="1217" w:type="dxa"/>
            <w:tcBorders>
              <w:bottom w:val="single" w:sz="4" w:space="0" w:color="auto"/>
            </w:tcBorders>
          </w:tcPr>
          <w:p w14:paraId="362BEC20" w14:textId="661CCDF1" w:rsidR="001D22A5" w:rsidRPr="005518B6" w:rsidRDefault="001D22A5" w:rsidP="005518B6">
            <w:pPr>
              <w:jc w:val="center"/>
              <w:rPr>
                <w:b/>
                <w:bCs/>
              </w:rPr>
            </w:pPr>
            <w:r w:rsidRPr="005518B6">
              <w:rPr>
                <w:b/>
                <w:bCs/>
              </w:rPr>
              <w:t>1</w:t>
            </w:r>
          </w:p>
        </w:tc>
        <w:tc>
          <w:tcPr>
            <w:tcW w:w="992" w:type="dxa"/>
          </w:tcPr>
          <w:p w14:paraId="4E0E661D" w14:textId="676F399F" w:rsidR="001D22A5" w:rsidRPr="005518B6" w:rsidRDefault="001D22A5" w:rsidP="005518B6">
            <w:pPr>
              <w:jc w:val="center"/>
              <w:rPr>
                <w:b/>
                <w:bCs/>
              </w:rPr>
            </w:pPr>
            <w:r w:rsidRPr="005518B6">
              <w:rPr>
                <w:b/>
                <w:bCs/>
              </w:rPr>
              <w:t>2</w:t>
            </w:r>
          </w:p>
        </w:tc>
        <w:tc>
          <w:tcPr>
            <w:tcW w:w="993" w:type="dxa"/>
          </w:tcPr>
          <w:p w14:paraId="197032E4" w14:textId="725DEE4E" w:rsidR="001D22A5" w:rsidRPr="005518B6" w:rsidRDefault="001D22A5" w:rsidP="005518B6">
            <w:pPr>
              <w:jc w:val="center"/>
              <w:rPr>
                <w:b/>
                <w:bCs/>
              </w:rPr>
            </w:pPr>
            <w:r w:rsidRPr="005518B6">
              <w:rPr>
                <w:b/>
                <w:bCs/>
              </w:rPr>
              <w:t>3</w:t>
            </w:r>
          </w:p>
        </w:tc>
        <w:tc>
          <w:tcPr>
            <w:tcW w:w="992" w:type="dxa"/>
          </w:tcPr>
          <w:p w14:paraId="005D0BD4" w14:textId="27D3C35B" w:rsidR="001D22A5" w:rsidRPr="005518B6" w:rsidRDefault="001D22A5" w:rsidP="005518B6">
            <w:pPr>
              <w:jc w:val="center"/>
              <w:rPr>
                <w:b/>
                <w:bCs/>
              </w:rPr>
            </w:pPr>
            <w:r w:rsidRPr="005518B6">
              <w:rPr>
                <w:b/>
                <w:bCs/>
              </w:rPr>
              <w:t>4</w:t>
            </w:r>
          </w:p>
        </w:tc>
        <w:tc>
          <w:tcPr>
            <w:tcW w:w="992" w:type="dxa"/>
          </w:tcPr>
          <w:p w14:paraId="0C9B83EF" w14:textId="313B915C" w:rsidR="001D22A5" w:rsidRPr="005518B6" w:rsidRDefault="001D22A5" w:rsidP="005518B6">
            <w:pPr>
              <w:jc w:val="center"/>
              <w:rPr>
                <w:b/>
                <w:bCs/>
              </w:rPr>
            </w:pPr>
            <w:r w:rsidRPr="005518B6">
              <w:rPr>
                <w:b/>
                <w:bCs/>
              </w:rPr>
              <w:t>5</w:t>
            </w:r>
          </w:p>
        </w:tc>
        <w:tc>
          <w:tcPr>
            <w:tcW w:w="992" w:type="dxa"/>
          </w:tcPr>
          <w:p w14:paraId="452118FB" w14:textId="5544331D" w:rsidR="001D22A5" w:rsidRPr="005518B6" w:rsidRDefault="001D22A5" w:rsidP="005518B6">
            <w:pPr>
              <w:jc w:val="center"/>
              <w:rPr>
                <w:b/>
                <w:bCs/>
              </w:rPr>
            </w:pPr>
            <w:r w:rsidRPr="005518B6">
              <w:rPr>
                <w:b/>
                <w:bCs/>
              </w:rPr>
              <w:t>6</w:t>
            </w:r>
          </w:p>
        </w:tc>
      </w:tr>
      <w:tr w:rsidR="001D22A5" w14:paraId="416D5A05" w14:textId="77777777" w:rsidTr="001D22A5">
        <w:trPr>
          <w:trHeight w:val="20"/>
        </w:trPr>
        <w:tc>
          <w:tcPr>
            <w:tcW w:w="2127" w:type="dxa"/>
            <w:vMerge w:val="restart"/>
          </w:tcPr>
          <w:p w14:paraId="150E8DE1" w14:textId="7D7835A2" w:rsidR="001D22A5" w:rsidRPr="001258E4" w:rsidRDefault="001D22A5" w:rsidP="001258E4">
            <w:pPr>
              <w:spacing w:before="20" w:after="20"/>
              <w:jc w:val="center"/>
              <w:rPr>
                <w:b/>
                <w:bCs/>
                <w:sz w:val="16"/>
                <w:szCs w:val="16"/>
              </w:rPr>
            </w:pPr>
            <w:r w:rsidRPr="001258E4">
              <w:rPr>
                <w:b/>
                <w:bCs/>
                <w:sz w:val="16"/>
                <w:szCs w:val="16"/>
              </w:rPr>
              <w:t>Average Of Sent Messages Time for Sender 1</w:t>
            </w:r>
          </w:p>
        </w:tc>
        <w:tc>
          <w:tcPr>
            <w:tcW w:w="772" w:type="dxa"/>
            <w:tcBorders>
              <w:bottom w:val="single" w:sz="4" w:space="0" w:color="4F81BD" w:themeColor="accent1"/>
            </w:tcBorders>
          </w:tcPr>
          <w:p w14:paraId="5E89DABD" w14:textId="5E6FBDE4"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6A65BFA3" w14:textId="6A097AA5" w:rsidR="001D22A5" w:rsidRPr="001258E4" w:rsidRDefault="001258E4" w:rsidP="001258E4">
            <w:pPr>
              <w:spacing w:before="20" w:after="20"/>
              <w:rPr>
                <w:b/>
                <w:bCs/>
                <w:sz w:val="16"/>
                <w:szCs w:val="16"/>
              </w:rPr>
            </w:pPr>
            <w:r w:rsidRPr="001258E4">
              <w:rPr>
                <w:b/>
                <w:bCs/>
                <w:sz w:val="16"/>
                <w:szCs w:val="16"/>
              </w:rPr>
              <w:t>98.3</w:t>
            </w:r>
          </w:p>
        </w:tc>
        <w:tc>
          <w:tcPr>
            <w:tcW w:w="992" w:type="dxa"/>
            <w:tcBorders>
              <w:bottom w:val="single" w:sz="4" w:space="0" w:color="4F81BD" w:themeColor="accent1"/>
            </w:tcBorders>
          </w:tcPr>
          <w:p w14:paraId="5C75B451" w14:textId="32395407" w:rsidR="001D22A5" w:rsidRPr="001258E4" w:rsidRDefault="00B023E7" w:rsidP="001258E4">
            <w:pPr>
              <w:spacing w:before="20" w:after="20"/>
              <w:rPr>
                <w:b/>
                <w:bCs/>
                <w:sz w:val="16"/>
                <w:szCs w:val="16"/>
                <w:rtl/>
                <w:lang w:bidi="ar-EG"/>
              </w:rPr>
            </w:pPr>
            <w:r>
              <w:rPr>
                <w:rFonts w:hint="cs"/>
                <w:b/>
                <w:bCs/>
                <w:sz w:val="16"/>
                <w:szCs w:val="16"/>
                <w:rtl/>
                <w:lang w:bidi="ar-EG"/>
              </w:rPr>
              <w:t>139.976</w:t>
            </w:r>
          </w:p>
        </w:tc>
        <w:tc>
          <w:tcPr>
            <w:tcW w:w="993" w:type="dxa"/>
            <w:tcBorders>
              <w:bottom w:val="single" w:sz="4" w:space="0" w:color="4F81BD" w:themeColor="accent1"/>
            </w:tcBorders>
          </w:tcPr>
          <w:p w14:paraId="2A937B0B" w14:textId="00F2CF53" w:rsidR="001D22A5" w:rsidRPr="001258E4" w:rsidRDefault="00A95A85" w:rsidP="001258E4">
            <w:pPr>
              <w:spacing w:before="20" w:after="20"/>
              <w:rPr>
                <w:b/>
                <w:bCs/>
                <w:sz w:val="16"/>
                <w:szCs w:val="16"/>
              </w:rPr>
            </w:pPr>
            <w:r>
              <w:rPr>
                <w:b/>
                <w:bCs/>
                <w:sz w:val="16"/>
                <w:szCs w:val="16"/>
              </w:rPr>
              <w:t>179.973</w:t>
            </w:r>
          </w:p>
        </w:tc>
        <w:tc>
          <w:tcPr>
            <w:tcW w:w="992" w:type="dxa"/>
            <w:tcBorders>
              <w:bottom w:val="single" w:sz="4" w:space="0" w:color="4F81BD" w:themeColor="accent1"/>
            </w:tcBorders>
          </w:tcPr>
          <w:p w14:paraId="76E412E2" w14:textId="26A34A1E" w:rsidR="001D22A5" w:rsidRPr="001258E4" w:rsidRDefault="00A95A85" w:rsidP="001258E4">
            <w:pPr>
              <w:spacing w:before="20" w:after="20"/>
              <w:rPr>
                <w:b/>
                <w:bCs/>
                <w:sz w:val="16"/>
                <w:szCs w:val="16"/>
              </w:rPr>
            </w:pPr>
            <w:r>
              <w:rPr>
                <w:b/>
                <w:bCs/>
                <w:sz w:val="16"/>
                <w:szCs w:val="16"/>
              </w:rPr>
              <w:t>221.144</w:t>
            </w:r>
          </w:p>
        </w:tc>
        <w:tc>
          <w:tcPr>
            <w:tcW w:w="992" w:type="dxa"/>
            <w:tcBorders>
              <w:bottom w:val="single" w:sz="4" w:space="0" w:color="4F81BD" w:themeColor="accent1"/>
            </w:tcBorders>
          </w:tcPr>
          <w:p w14:paraId="26B569A8" w14:textId="724BB71E" w:rsidR="001D22A5" w:rsidRPr="001258E4" w:rsidRDefault="007560A3" w:rsidP="001258E4">
            <w:pPr>
              <w:spacing w:before="20" w:after="20"/>
              <w:rPr>
                <w:b/>
                <w:bCs/>
                <w:sz w:val="16"/>
                <w:szCs w:val="16"/>
              </w:rPr>
            </w:pPr>
            <w:r>
              <w:rPr>
                <w:b/>
                <w:bCs/>
                <w:sz w:val="16"/>
                <w:szCs w:val="16"/>
              </w:rPr>
              <w:t>261.717</w:t>
            </w:r>
          </w:p>
        </w:tc>
        <w:tc>
          <w:tcPr>
            <w:tcW w:w="992" w:type="dxa"/>
            <w:tcBorders>
              <w:bottom w:val="single" w:sz="4" w:space="0" w:color="4F81BD" w:themeColor="accent1"/>
            </w:tcBorders>
          </w:tcPr>
          <w:p w14:paraId="18A307C2" w14:textId="5C64AEC6" w:rsidR="001D22A5" w:rsidRPr="001258E4" w:rsidRDefault="006D0391" w:rsidP="001258E4">
            <w:pPr>
              <w:spacing w:before="20" w:after="20"/>
              <w:rPr>
                <w:b/>
                <w:bCs/>
                <w:sz w:val="16"/>
                <w:szCs w:val="16"/>
              </w:rPr>
            </w:pPr>
            <w:r>
              <w:rPr>
                <w:rFonts w:hint="cs"/>
                <w:b/>
                <w:bCs/>
                <w:sz w:val="16"/>
                <w:szCs w:val="16"/>
                <w:rtl/>
              </w:rPr>
              <w:t>302.926</w:t>
            </w:r>
          </w:p>
        </w:tc>
      </w:tr>
      <w:tr w:rsidR="001D22A5" w14:paraId="2102E289" w14:textId="77777777" w:rsidTr="001D22A5">
        <w:trPr>
          <w:trHeight w:val="20"/>
        </w:trPr>
        <w:tc>
          <w:tcPr>
            <w:tcW w:w="2127" w:type="dxa"/>
            <w:vMerge/>
          </w:tcPr>
          <w:p w14:paraId="15F5EB8C"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165A0578" w14:textId="11BDD38C"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16909B7F" w14:textId="68924F0A" w:rsidR="001D22A5" w:rsidRPr="001258E4" w:rsidRDefault="002C2A0D" w:rsidP="001258E4">
            <w:pPr>
              <w:spacing w:before="20" w:after="20"/>
              <w:rPr>
                <w:b/>
                <w:bCs/>
                <w:sz w:val="16"/>
                <w:szCs w:val="16"/>
              </w:rPr>
            </w:pPr>
            <w:r>
              <w:rPr>
                <w:b/>
                <w:bCs/>
                <w:sz w:val="16"/>
                <w:szCs w:val="16"/>
              </w:rPr>
              <w:t>98.666</w:t>
            </w:r>
          </w:p>
        </w:tc>
        <w:tc>
          <w:tcPr>
            <w:tcW w:w="992" w:type="dxa"/>
            <w:tcBorders>
              <w:top w:val="single" w:sz="4" w:space="0" w:color="4F81BD" w:themeColor="accent1"/>
            </w:tcBorders>
          </w:tcPr>
          <w:p w14:paraId="44AA14E1" w14:textId="4744F705" w:rsidR="001D22A5" w:rsidRPr="001258E4" w:rsidRDefault="002C2A0D" w:rsidP="001258E4">
            <w:pPr>
              <w:spacing w:before="20" w:after="20"/>
              <w:rPr>
                <w:b/>
                <w:bCs/>
                <w:sz w:val="16"/>
                <w:szCs w:val="16"/>
              </w:rPr>
            </w:pPr>
            <w:r>
              <w:rPr>
                <w:b/>
                <w:bCs/>
                <w:sz w:val="16"/>
                <w:szCs w:val="16"/>
              </w:rPr>
              <w:t>139.473</w:t>
            </w:r>
          </w:p>
        </w:tc>
        <w:tc>
          <w:tcPr>
            <w:tcW w:w="993" w:type="dxa"/>
            <w:tcBorders>
              <w:top w:val="single" w:sz="4" w:space="0" w:color="4F81BD" w:themeColor="accent1"/>
            </w:tcBorders>
          </w:tcPr>
          <w:p w14:paraId="4BEFC8FD" w14:textId="1C89359C" w:rsidR="001D22A5" w:rsidRPr="001258E4" w:rsidRDefault="002C2A0D" w:rsidP="001258E4">
            <w:pPr>
              <w:spacing w:before="20" w:after="20"/>
              <w:rPr>
                <w:b/>
                <w:bCs/>
                <w:sz w:val="16"/>
                <w:szCs w:val="16"/>
              </w:rPr>
            </w:pPr>
            <w:r>
              <w:rPr>
                <w:b/>
                <w:bCs/>
                <w:sz w:val="16"/>
                <w:szCs w:val="16"/>
              </w:rPr>
              <w:t>181.751</w:t>
            </w:r>
          </w:p>
        </w:tc>
        <w:tc>
          <w:tcPr>
            <w:tcW w:w="992" w:type="dxa"/>
            <w:tcBorders>
              <w:top w:val="single" w:sz="4" w:space="0" w:color="4F81BD" w:themeColor="accent1"/>
            </w:tcBorders>
          </w:tcPr>
          <w:p w14:paraId="48FE762A" w14:textId="2643E7B7" w:rsidR="001D22A5" w:rsidRPr="001258E4" w:rsidRDefault="002C2A0D" w:rsidP="001258E4">
            <w:pPr>
              <w:spacing w:before="20" w:after="20"/>
              <w:rPr>
                <w:b/>
                <w:bCs/>
                <w:sz w:val="16"/>
                <w:szCs w:val="16"/>
              </w:rPr>
            </w:pPr>
            <w:r>
              <w:rPr>
                <w:b/>
                <w:bCs/>
                <w:sz w:val="16"/>
                <w:szCs w:val="16"/>
              </w:rPr>
              <w:t>219.331</w:t>
            </w:r>
          </w:p>
        </w:tc>
        <w:tc>
          <w:tcPr>
            <w:tcW w:w="992" w:type="dxa"/>
            <w:tcBorders>
              <w:top w:val="single" w:sz="4" w:space="0" w:color="4F81BD" w:themeColor="accent1"/>
            </w:tcBorders>
          </w:tcPr>
          <w:p w14:paraId="65080472" w14:textId="46717638" w:rsidR="001D22A5" w:rsidRPr="001258E4" w:rsidRDefault="002C2A0D" w:rsidP="001258E4">
            <w:pPr>
              <w:spacing w:before="20" w:after="20"/>
              <w:rPr>
                <w:b/>
                <w:bCs/>
                <w:sz w:val="16"/>
                <w:szCs w:val="16"/>
              </w:rPr>
            </w:pPr>
            <w:r>
              <w:rPr>
                <w:b/>
                <w:bCs/>
                <w:sz w:val="16"/>
                <w:szCs w:val="16"/>
              </w:rPr>
              <w:t>259.567</w:t>
            </w:r>
          </w:p>
        </w:tc>
        <w:tc>
          <w:tcPr>
            <w:tcW w:w="992" w:type="dxa"/>
            <w:tcBorders>
              <w:top w:val="single" w:sz="4" w:space="0" w:color="4F81BD" w:themeColor="accent1"/>
            </w:tcBorders>
          </w:tcPr>
          <w:p w14:paraId="7F9F656C" w14:textId="6F925EC7" w:rsidR="001D22A5" w:rsidRPr="001258E4" w:rsidRDefault="002C2A0D" w:rsidP="001258E4">
            <w:pPr>
              <w:spacing w:before="20" w:after="20"/>
              <w:rPr>
                <w:b/>
                <w:bCs/>
                <w:sz w:val="16"/>
                <w:szCs w:val="16"/>
              </w:rPr>
            </w:pPr>
            <w:r>
              <w:rPr>
                <w:b/>
                <w:bCs/>
                <w:sz w:val="16"/>
                <w:szCs w:val="16"/>
              </w:rPr>
              <w:t>301.832</w:t>
            </w:r>
          </w:p>
        </w:tc>
      </w:tr>
      <w:tr w:rsidR="001D22A5" w14:paraId="04D52B6B" w14:textId="77777777" w:rsidTr="001D22A5">
        <w:trPr>
          <w:trHeight w:val="20"/>
        </w:trPr>
        <w:tc>
          <w:tcPr>
            <w:tcW w:w="2127" w:type="dxa"/>
            <w:vMerge w:val="restart"/>
          </w:tcPr>
          <w:p w14:paraId="1B2342AB" w14:textId="1A3F1821" w:rsidR="001D22A5" w:rsidRPr="001258E4" w:rsidRDefault="001D22A5" w:rsidP="001258E4">
            <w:pPr>
              <w:spacing w:before="20" w:after="20"/>
              <w:jc w:val="center"/>
              <w:rPr>
                <w:b/>
                <w:bCs/>
                <w:sz w:val="16"/>
                <w:szCs w:val="16"/>
              </w:rPr>
            </w:pPr>
            <w:r w:rsidRPr="001258E4">
              <w:rPr>
                <w:b/>
                <w:bCs/>
                <w:sz w:val="16"/>
                <w:szCs w:val="16"/>
              </w:rPr>
              <w:t>Average Of Sent Messages Time for Sender 2</w:t>
            </w:r>
          </w:p>
        </w:tc>
        <w:tc>
          <w:tcPr>
            <w:tcW w:w="772" w:type="dxa"/>
            <w:tcBorders>
              <w:bottom w:val="single" w:sz="4" w:space="0" w:color="4F81BD" w:themeColor="accent1"/>
            </w:tcBorders>
          </w:tcPr>
          <w:p w14:paraId="3F601CEB" w14:textId="3DDF9E6C"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32C14D39" w14:textId="5F736870" w:rsidR="001D22A5" w:rsidRPr="001258E4" w:rsidRDefault="001258E4" w:rsidP="001258E4">
            <w:pPr>
              <w:spacing w:before="20" w:after="20"/>
              <w:rPr>
                <w:b/>
                <w:bCs/>
                <w:sz w:val="16"/>
                <w:szCs w:val="16"/>
              </w:rPr>
            </w:pPr>
            <w:r w:rsidRPr="001258E4">
              <w:rPr>
                <w:b/>
                <w:bCs/>
                <w:sz w:val="16"/>
                <w:szCs w:val="16"/>
              </w:rPr>
              <w:t>98.96</w:t>
            </w:r>
          </w:p>
        </w:tc>
        <w:tc>
          <w:tcPr>
            <w:tcW w:w="992" w:type="dxa"/>
            <w:tcBorders>
              <w:bottom w:val="single" w:sz="4" w:space="0" w:color="4F81BD" w:themeColor="accent1"/>
            </w:tcBorders>
          </w:tcPr>
          <w:p w14:paraId="3CBC58E7" w14:textId="3791C950" w:rsidR="001D22A5" w:rsidRPr="00A95A85" w:rsidRDefault="00A95A85" w:rsidP="001258E4">
            <w:pPr>
              <w:spacing w:before="20" w:after="20"/>
              <w:rPr>
                <w:b/>
                <w:bCs/>
                <w:sz w:val="16"/>
                <w:szCs w:val="16"/>
                <w:lang w:val="en-US"/>
              </w:rPr>
            </w:pPr>
            <w:r>
              <w:rPr>
                <w:b/>
                <w:bCs/>
                <w:sz w:val="16"/>
                <w:szCs w:val="16"/>
                <w:lang w:val="en-US"/>
              </w:rPr>
              <w:t>138.978</w:t>
            </w:r>
          </w:p>
        </w:tc>
        <w:tc>
          <w:tcPr>
            <w:tcW w:w="993" w:type="dxa"/>
            <w:tcBorders>
              <w:bottom w:val="single" w:sz="4" w:space="0" w:color="4F81BD" w:themeColor="accent1"/>
            </w:tcBorders>
          </w:tcPr>
          <w:p w14:paraId="20AB5D8D" w14:textId="73D7EA7F" w:rsidR="001D22A5" w:rsidRPr="001258E4" w:rsidRDefault="00A95A85" w:rsidP="001258E4">
            <w:pPr>
              <w:spacing w:before="20" w:after="20"/>
              <w:rPr>
                <w:b/>
                <w:bCs/>
                <w:sz w:val="16"/>
                <w:szCs w:val="16"/>
              </w:rPr>
            </w:pPr>
            <w:r>
              <w:rPr>
                <w:b/>
                <w:bCs/>
                <w:sz w:val="16"/>
                <w:szCs w:val="16"/>
              </w:rPr>
              <w:t>180.5</w:t>
            </w:r>
          </w:p>
        </w:tc>
        <w:tc>
          <w:tcPr>
            <w:tcW w:w="992" w:type="dxa"/>
            <w:tcBorders>
              <w:bottom w:val="single" w:sz="4" w:space="0" w:color="4F81BD" w:themeColor="accent1"/>
            </w:tcBorders>
          </w:tcPr>
          <w:p w14:paraId="6930B693" w14:textId="72ABD94F" w:rsidR="001D22A5" w:rsidRPr="001258E4" w:rsidRDefault="007560A3" w:rsidP="001258E4">
            <w:pPr>
              <w:spacing w:before="20" w:after="20"/>
              <w:rPr>
                <w:b/>
                <w:bCs/>
                <w:sz w:val="16"/>
                <w:szCs w:val="16"/>
              </w:rPr>
            </w:pPr>
            <w:r>
              <w:rPr>
                <w:b/>
                <w:bCs/>
                <w:sz w:val="16"/>
                <w:szCs w:val="16"/>
              </w:rPr>
              <w:t>220.24</w:t>
            </w:r>
          </w:p>
        </w:tc>
        <w:tc>
          <w:tcPr>
            <w:tcW w:w="992" w:type="dxa"/>
            <w:tcBorders>
              <w:bottom w:val="single" w:sz="4" w:space="0" w:color="4F81BD" w:themeColor="accent1"/>
            </w:tcBorders>
          </w:tcPr>
          <w:p w14:paraId="0CD902C4" w14:textId="3B458D60" w:rsidR="001D22A5" w:rsidRPr="001258E4" w:rsidRDefault="007560A3" w:rsidP="001258E4">
            <w:pPr>
              <w:spacing w:before="20" w:after="20"/>
              <w:rPr>
                <w:b/>
                <w:bCs/>
                <w:sz w:val="16"/>
                <w:szCs w:val="16"/>
              </w:rPr>
            </w:pPr>
            <w:r>
              <w:rPr>
                <w:b/>
                <w:bCs/>
                <w:sz w:val="16"/>
                <w:szCs w:val="16"/>
              </w:rPr>
              <w:t>260.161</w:t>
            </w:r>
          </w:p>
        </w:tc>
        <w:tc>
          <w:tcPr>
            <w:tcW w:w="992" w:type="dxa"/>
            <w:tcBorders>
              <w:bottom w:val="single" w:sz="4" w:space="0" w:color="4F81BD" w:themeColor="accent1"/>
            </w:tcBorders>
          </w:tcPr>
          <w:p w14:paraId="7C4BD91D" w14:textId="67CEC50C" w:rsidR="001D22A5" w:rsidRPr="001258E4" w:rsidRDefault="006D0391" w:rsidP="001258E4">
            <w:pPr>
              <w:spacing w:before="20" w:after="20"/>
              <w:rPr>
                <w:b/>
                <w:bCs/>
                <w:sz w:val="16"/>
                <w:szCs w:val="16"/>
              </w:rPr>
            </w:pPr>
            <w:r>
              <w:rPr>
                <w:rFonts w:hint="cs"/>
                <w:b/>
                <w:bCs/>
                <w:sz w:val="16"/>
                <w:szCs w:val="16"/>
                <w:rtl/>
              </w:rPr>
              <w:t>302</w:t>
            </w:r>
          </w:p>
        </w:tc>
      </w:tr>
      <w:tr w:rsidR="001D22A5" w14:paraId="5AD165FA" w14:textId="77777777" w:rsidTr="001D22A5">
        <w:trPr>
          <w:trHeight w:val="20"/>
        </w:trPr>
        <w:tc>
          <w:tcPr>
            <w:tcW w:w="2127" w:type="dxa"/>
            <w:vMerge/>
          </w:tcPr>
          <w:p w14:paraId="4F0E83E1"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7AE62F3E" w14:textId="2E3AE448"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6BAF5BED" w14:textId="3B321F95" w:rsidR="001D22A5" w:rsidRPr="001258E4" w:rsidRDefault="002C2A0D" w:rsidP="001258E4">
            <w:pPr>
              <w:spacing w:before="20" w:after="20"/>
              <w:rPr>
                <w:b/>
                <w:bCs/>
                <w:sz w:val="16"/>
                <w:szCs w:val="16"/>
              </w:rPr>
            </w:pPr>
            <w:r>
              <w:rPr>
                <w:b/>
                <w:bCs/>
                <w:sz w:val="16"/>
                <w:szCs w:val="16"/>
              </w:rPr>
              <w:t>98.586</w:t>
            </w:r>
          </w:p>
        </w:tc>
        <w:tc>
          <w:tcPr>
            <w:tcW w:w="992" w:type="dxa"/>
            <w:tcBorders>
              <w:top w:val="single" w:sz="4" w:space="0" w:color="4F81BD" w:themeColor="accent1"/>
            </w:tcBorders>
          </w:tcPr>
          <w:p w14:paraId="41667D6C" w14:textId="49DB0277" w:rsidR="001D22A5" w:rsidRPr="001258E4" w:rsidRDefault="002C2A0D" w:rsidP="001258E4">
            <w:pPr>
              <w:spacing w:before="20" w:after="20"/>
              <w:rPr>
                <w:b/>
                <w:bCs/>
                <w:sz w:val="16"/>
                <w:szCs w:val="16"/>
              </w:rPr>
            </w:pPr>
            <w:r>
              <w:rPr>
                <w:b/>
                <w:bCs/>
                <w:sz w:val="16"/>
                <w:szCs w:val="16"/>
              </w:rPr>
              <w:t>140.351</w:t>
            </w:r>
          </w:p>
        </w:tc>
        <w:tc>
          <w:tcPr>
            <w:tcW w:w="993" w:type="dxa"/>
            <w:tcBorders>
              <w:top w:val="single" w:sz="4" w:space="0" w:color="4F81BD" w:themeColor="accent1"/>
            </w:tcBorders>
          </w:tcPr>
          <w:p w14:paraId="13E6687C" w14:textId="027AB873" w:rsidR="001D22A5" w:rsidRPr="001258E4" w:rsidRDefault="002C2A0D" w:rsidP="001258E4">
            <w:pPr>
              <w:spacing w:before="20" w:after="20"/>
              <w:rPr>
                <w:b/>
                <w:bCs/>
                <w:sz w:val="16"/>
                <w:szCs w:val="16"/>
              </w:rPr>
            </w:pPr>
            <w:r>
              <w:rPr>
                <w:b/>
                <w:bCs/>
                <w:sz w:val="16"/>
                <w:szCs w:val="16"/>
              </w:rPr>
              <w:t>180.924</w:t>
            </w:r>
          </w:p>
        </w:tc>
        <w:tc>
          <w:tcPr>
            <w:tcW w:w="992" w:type="dxa"/>
            <w:tcBorders>
              <w:top w:val="single" w:sz="4" w:space="0" w:color="4F81BD" w:themeColor="accent1"/>
            </w:tcBorders>
          </w:tcPr>
          <w:p w14:paraId="09432522" w14:textId="6961AE45" w:rsidR="001D22A5" w:rsidRPr="001258E4" w:rsidRDefault="002C2A0D" w:rsidP="001258E4">
            <w:pPr>
              <w:spacing w:before="20" w:after="20"/>
              <w:rPr>
                <w:b/>
                <w:bCs/>
                <w:sz w:val="16"/>
                <w:szCs w:val="16"/>
              </w:rPr>
            </w:pPr>
            <w:r>
              <w:rPr>
                <w:b/>
                <w:bCs/>
                <w:sz w:val="16"/>
                <w:szCs w:val="16"/>
              </w:rPr>
              <w:t>220.881</w:t>
            </w:r>
          </w:p>
        </w:tc>
        <w:tc>
          <w:tcPr>
            <w:tcW w:w="992" w:type="dxa"/>
            <w:tcBorders>
              <w:top w:val="single" w:sz="4" w:space="0" w:color="4F81BD" w:themeColor="accent1"/>
            </w:tcBorders>
          </w:tcPr>
          <w:p w14:paraId="6FF432C9" w14:textId="263B6EAA" w:rsidR="001D22A5" w:rsidRPr="001258E4" w:rsidRDefault="002C2A0D" w:rsidP="001258E4">
            <w:pPr>
              <w:spacing w:before="20" w:after="20"/>
              <w:rPr>
                <w:b/>
                <w:bCs/>
                <w:sz w:val="16"/>
                <w:szCs w:val="16"/>
              </w:rPr>
            </w:pPr>
            <w:r>
              <w:rPr>
                <w:b/>
                <w:bCs/>
                <w:sz w:val="16"/>
                <w:szCs w:val="16"/>
              </w:rPr>
              <w:t>260.628</w:t>
            </w:r>
          </w:p>
        </w:tc>
        <w:tc>
          <w:tcPr>
            <w:tcW w:w="992" w:type="dxa"/>
            <w:tcBorders>
              <w:top w:val="single" w:sz="4" w:space="0" w:color="4F81BD" w:themeColor="accent1"/>
            </w:tcBorders>
          </w:tcPr>
          <w:p w14:paraId="064D3405" w14:textId="1F79ECB5" w:rsidR="001D22A5" w:rsidRPr="001258E4" w:rsidRDefault="00B87C4E" w:rsidP="001258E4">
            <w:pPr>
              <w:spacing w:before="20" w:after="20"/>
              <w:rPr>
                <w:b/>
                <w:bCs/>
                <w:sz w:val="16"/>
                <w:szCs w:val="16"/>
              </w:rPr>
            </w:pPr>
            <w:r>
              <w:rPr>
                <w:b/>
                <w:bCs/>
                <w:sz w:val="16"/>
                <w:szCs w:val="16"/>
              </w:rPr>
              <w:t>302.423</w:t>
            </w:r>
          </w:p>
        </w:tc>
      </w:tr>
      <w:tr w:rsidR="001D22A5" w14:paraId="308B92C0" w14:textId="77777777" w:rsidTr="001D22A5">
        <w:trPr>
          <w:trHeight w:val="20"/>
        </w:trPr>
        <w:tc>
          <w:tcPr>
            <w:tcW w:w="2127" w:type="dxa"/>
            <w:vMerge w:val="restart"/>
          </w:tcPr>
          <w:p w14:paraId="00EF6158" w14:textId="66BE15EB" w:rsidR="001D22A5" w:rsidRPr="001258E4" w:rsidRDefault="001D22A5" w:rsidP="001258E4">
            <w:pPr>
              <w:spacing w:before="20" w:after="20"/>
              <w:jc w:val="center"/>
              <w:rPr>
                <w:b/>
                <w:bCs/>
                <w:sz w:val="16"/>
                <w:szCs w:val="16"/>
              </w:rPr>
            </w:pPr>
            <w:r w:rsidRPr="001258E4">
              <w:rPr>
                <w:b/>
                <w:bCs/>
                <w:sz w:val="16"/>
                <w:szCs w:val="16"/>
              </w:rPr>
              <w:t>Average Of Sent Messages Time for Sender 3</w:t>
            </w:r>
          </w:p>
        </w:tc>
        <w:tc>
          <w:tcPr>
            <w:tcW w:w="772" w:type="dxa"/>
            <w:tcBorders>
              <w:bottom w:val="single" w:sz="4" w:space="0" w:color="4F81BD" w:themeColor="accent1"/>
            </w:tcBorders>
          </w:tcPr>
          <w:p w14:paraId="379804C9" w14:textId="5B9E87E8"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7A762CA8" w14:textId="036AD8FA" w:rsidR="001D22A5" w:rsidRPr="001258E4" w:rsidRDefault="001258E4" w:rsidP="001258E4">
            <w:pPr>
              <w:spacing w:before="20" w:after="20"/>
              <w:rPr>
                <w:b/>
                <w:bCs/>
                <w:sz w:val="16"/>
                <w:szCs w:val="16"/>
              </w:rPr>
            </w:pPr>
            <w:r w:rsidRPr="001258E4">
              <w:rPr>
                <w:b/>
                <w:bCs/>
                <w:sz w:val="16"/>
                <w:szCs w:val="16"/>
              </w:rPr>
              <w:t>98.85</w:t>
            </w:r>
          </w:p>
        </w:tc>
        <w:tc>
          <w:tcPr>
            <w:tcW w:w="992" w:type="dxa"/>
            <w:tcBorders>
              <w:bottom w:val="single" w:sz="4" w:space="0" w:color="4F81BD" w:themeColor="accent1"/>
            </w:tcBorders>
          </w:tcPr>
          <w:p w14:paraId="229C1202" w14:textId="11C2819D" w:rsidR="001D22A5" w:rsidRPr="001258E4" w:rsidRDefault="00A95A85" w:rsidP="001258E4">
            <w:pPr>
              <w:spacing w:before="20" w:after="20"/>
              <w:rPr>
                <w:b/>
                <w:bCs/>
                <w:sz w:val="16"/>
                <w:szCs w:val="16"/>
              </w:rPr>
            </w:pPr>
            <w:r>
              <w:rPr>
                <w:b/>
                <w:bCs/>
                <w:sz w:val="16"/>
                <w:szCs w:val="16"/>
              </w:rPr>
              <w:t>140.12</w:t>
            </w:r>
          </w:p>
        </w:tc>
        <w:tc>
          <w:tcPr>
            <w:tcW w:w="993" w:type="dxa"/>
            <w:tcBorders>
              <w:bottom w:val="single" w:sz="4" w:space="0" w:color="4F81BD" w:themeColor="accent1"/>
            </w:tcBorders>
          </w:tcPr>
          <w:p w14:paraId="586BA82C" w14:textId="58EF1A7C" w:rsidR="001D22A5" w:rsidRPr="001258E4" w:rsidRDefault="00A95A85" w:rsidP="001258E4">
            <w:pPr>
              <w:spacing w:before="20" w:after="20"/>
              <w:rPr>
                <w:b/>
                <w:bCs/>
                <w:sz w:val="16"/>
                <w:szCs w:val="16"/>
              </w:rPr>
            </w:pPr>
            <w:r>
              <w:rPr>
                <w:b/>
                <w:bCs/>
                <w:sz w:val="16"/>
                <w:szCs w:val="16"/>
              </w:rPr>
              <w:t>182.659</w:t>
            </w:r>
          </w:p>
        </w:tc>
        <w:tc>
          <w:tcPr>
            <w:tcW w:w="992" w:type="dxa"/>
            <w:tcBorders>
              <w:bottom w:val="single" w:sz="4" w:space="0" w:color="4F81BD" w:themeColor="accent1"/>
            </w:tcBorders>
          </w:tcPr>
          <w:p w14:paraId="351F8AD5" w14:textId="1A88EDAF" w:rsidR="001D22A5" w:rsidRPr="001258E4" w:rsidRDefault="007560A3" w:rsidP="001258E4">
            <w:pPr>
              <w:spacing w:before="20" w:after="20"/>
              <w:rPr>
                <w:b/>
                <w:bCs/>
                <w:sz w:val="16"/>
                <w:szCs w:val="16"/>
              </w:rPr>
            </w:pPr>
            <w:r>
              <w:rPr>
                <w:b/>
                <w:bCs/>
                <w:sz w:val="16"/>
                <w:szCs w:val="16"/>
              </w:rPr>
              <w:t>222.463</w:t>
            </w:r>
          </w:p>
        </w:tc>
        <w:tc>
          <w:tcPr>
            <w:tcW w:w="992" w:type="dxa"/>
            <w:tcBorders>
              <w:bottom w:val="single" w:sz="4" w:space="0" w:color="4F81BD" w:themeColor="accent1"/>
            </w:tcBorders>
          </w:tcPr>
          <w:p w14:paraId="161DE7F8" w14:textId="1189BBC1" w:rsidR="001D22A5" w:rsidRPr="001258E4" w:rsidRDefault="007560A3" w:rsidP="001258E4">
            <w:pPr>
              <w:spacing w:before="20" w:after="20"/>
              <w:rPr>
                <w:b/>
                <w:bCs/>
                <w:sz w:val="16"/>
                <w:szCs w:val="16"/>
              </w:rPr>
            </w:pPr>
            <w:r>
              <w:rPr>
                <w:b/>
                <w:bCs/>
                <w:sz w:val="16"/>
                <w:szCs w:val="16"/>
              </w:rPr>
              <w:t>257.918</w:t>
            </w:r>
          </w:p>
        </w:tc>
        <w:tc>
          <w:tcPr>
            <w:tcW w:w="992" w:type="dxa"/>
            <w:tcBorders>
              <w:bottom w:val="single" w:sz="4" w:space="0" w:color="4F81BD" w:themeColor="accent1"/>
            </w:tcBorders>
          </w:tcPr>
          <w:p w14:paraId="1458DFBA" w14:textId="6263B7E7" w:rsidR="001D22A5" w:rsidRPr="001258E4" w:rsidRDefault="006D0391" w:rsidP="001258E4">
            <w:pPr>
              <w:spacing w:before="20" w:after="20"/>
              <w:rPr>
                <w:b/>
                <w:bCs/>
                <w:sz w:val="16"/>
                <w:szCs w:val="16"/>
              </w:rPr>
            </w:pPr>
            <w:r>
              <w:rPr>
                <w:rFonts w:hint="cs"/>
                <w:b/>
                <w:bCs/>
                <w:sz w:val="16"/>
                <w:szCs w:val="16"/>
                <w:rtl/>
              </w:rPr>
              <w:t>300.929</w:t>
            </w:r>
          </w:p>
        </w:tc>
      </w:tr>
      <w:tr w:rsidR="001D22A5" w14:paraId="20B97098" w14:textId="77777777" w:rsidTr="001D22A5">
        <w:trPr>
          <w:trHeight w:val="20"/>
        </w:trPr>
        <w:tc>
          <w:tcPr>
            <w:tcW w:w="2127" w:type="dxa"/>
            <w:vMerge/>
          </w:tcPr>
          <w:p w14:paraId="31793F25"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137842E3" w14:textId="24545E12"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07AACD25" w14:textId="7B6B8B08" w:rsidR="001D22A5" w:rsidRPr="001258E4" w:rsidRDefault="002C2A0D" w:rsidP="001258E4">
            <w:pPr>
              <w:spacing w:before="20" w:after="20"/>
              <w:rPr>
                <w:b/>
                <w:bCs/>
                <w:sz w:val="16"/>
                <w:szCs w:val="16"/>
              </w:rPr>
            </w:pPr>
            <w:r>
              <w:rPr>
                <w:b/>
                <w:bCs/>
                <w:sz w:val="16"/>
                <w:szCs w:val="16"/>
              </w:rPr>
              <w:t>98.858</w:t>
            </w:r>
          </w:p>
        </w:tc>
        <w:tc>
          <w:tcPr>
            <w:tcW w:w="992" w:type="dxa"/>
            <w:tcBorders>
              <w:top w:val="single" w:sz="4" w:space="0" w:color="4F81BD" w:themeColor="accent1"/>
            </w:tcBorders>
          </w:tcPr>
          <w:p w14:paraId="3E8CAD47" w14:textId="1AAEF818" w:rsidR="001D22A5" w:rsidRPr="001258E4" w:rsidRDefault="002C2A0D" w:rsidP="001258E4">
            <w:pPr>
              <w:spacing w:before="20" w:after="20"/>
              <w:rPr>
                <w:b/>
                <w:bCs/>
                <w:sz w:val="16"/>
                <w:szCs w:val="16"/>
              </w:rPr>
            </w:pPr>
            <w:r>
              <w:rPr>
                <w:b/>
                <w:bCs/>
                <w:sz w:val="16"/>
                <w:szCs w:val="16"/>
              </w:rPr>
              <w:t>139.37</w:t>
            </w:r>
          </w:p>
        </w:tc>
        <w:tc>
          <w:tcPr>
            <w:tcW w:w="993" w:type="dxa"/>
            <w:tcBorders>
              <w:top w:val="single" w:sz="4" w:space="0" w:color="4F81BD" w:themeColor="accent1"/>
            </w:tcBorders>
          </w:tcPr>
          <w:p w14:paraId="35E05668" w14:textId="1FC7C4E5" w:rsidR="001D22A5" w:rsidRPr="001258E4" w:rsidRDefault="002C2A0D" w:rsidP="001258E4">
            <w:pPr>
              <w:spacing w:before="20" w:after="20"/>
              <w:rPr>
                <w:b/>
                <w:bCs/>
                <w:sz w:val="16"/>
                <w:szCs w:val="16"/>
              </w:rPr>
            </w:pPr>
            <w:r>
              <w:rPr>
                <w:b/>
                <w:bCs/>
                <w:sz w:val="16"/>
                <w:szCs w:val="16"/>
              </w:rPr>
              <w:t>181.072</w:t>
            </w:r>
          </w:p>
        </w:tc>
        <w:tc>
          <w:tcPr>
            <w:tcW w:w="992" w:type="dxa"/>
            <w:tcBorders>
              <w:top w:val="single" w:sz="4" w:space="0" w:color="4F81BD" w:themeColor="accent1"/>
            </w:tcBorders>
          </w:tcPr>
          <w:p w14:paraId="7A5FB6E8" w14:textId="6DFE58DD" w:rsidR="001D22A5" w:rsidRPr="001258E4" w:rsidRDefault="002C2A0D" w:rsidP="001258E4">
            <w:pPr>
              <w:spacing w:before="20" w:after="20"/>
              <w:rPr>
                <w:b/>
                <w:bCs/>
                <w:sz w:val="16"/>
                <w:szCs w:val="16"/>
              </w:rPr>
            </w:pPr>
            <w:r>
              <w:rPr>
                <w:b/>
                <w:bCs/>
                <w:sz w:val="16"/>
                <w:szCs w:val="16"/>
              </w:rPr>
              <w:t>224.84</w:t>
            </w:r>
          </w:p>
        </w:tc>
        <w:tc>
          <w:tcPr>
            <w:tcW w:w="992" w:type="dxa"/>
            <w:tcBorders>
              <w:top w:val="single" w:sz="4" w:space="0" w:color="4F81BD" w:themeColor="accent1"/>
            </w:tcBorders>
          </w:tcPr>
          <w:p w14:paraId="44F8EE66" w14:textId="6758631D" w:rsidR="001D22A5" w:rsidRPr="001258E4" w:rsidRDefault="002C2A0D" w:rsidP="001258E4">
            <w:pPr>
              <w:spacing w:before="20" w:after="20"/>
              <w:rPr>
                <w:b/>
                <w:bCs/>
                <w:sz w:val="16"/>
                <w:szCs w:val="16"/>
              </w:rPr>
            </w:pPr>
            <w:r>
              <w:rPr>
                <w:b/>
                <w:bCs/>
                <w:sz w:val="16"/>
                <w:szCs w:val="16"/>
              </w:rPr>
              <w:t>260.916</w:t>
            </w:r>
          </w:p>
        </w:tc>
        <w:tc>
          <w:tcPr>
            <w:tcW w:w="992" w:type="dxa"/>
            <w:tcBorders>
              <w:top w:val="single" w:sz="4" w:space="0" w:color="4F81BD" w:themeColor="accent1"/>
            </w:tcBorders>
          </w:tcPr>
          <w:p w14:paraId="1CDE8C4F" w14:textId="0C39B5C8" w:rsidR="001D22A5" w:rsidRPr="001258E4" w:rsidRDefault="00B87C4E" w:rsidP="001258E4">
            <w:pPr>
              <w:spacing w:before="20" w:after="20"/>
              <w:rPr>
                <w:b/>
                <w:bCs/>
                <w:sz w:val="16"/>
                <w:szCs w:val="16"/>
              </w:rPr>
            </w:pPr>
            <w:r>
              <w:rPr>
                <w:b/>
                <w:bCs/>
                <w:sz w:val="16"/>
                <w:szCs w:val="16"/>
              </w:rPr>
              <w:t>302.724</w:t>
            </w:r>
          </w:p>
        </w:tc>
      </w:tr>
      <w:tr w:rsidR="001D22A5" w14:paraId="1240140F" w14:textId="77777777" w:rsidTr="001D22A5">
        <w:trPr>
          <w:trHeight w:val="20"/>
        </w:trPr>
        <w:tc>
          <w:tcPr>
            <w:tcW w:w="2127" w:type="dxa"/>
            <w:vMerge w:val="restart"/>
          </w:tcPr>
          <w:p w14:paraId="7589A1B8" w14:textId="1B35BA3D" w:rsidR="001D22A5" w:rsidRPr="001258E4" w:rsidRDefault="001D22A5" w:rsidP="001258E4">
            <w:pPr>
              <w:spacing w:before="20" w:after="20"/>
              <w:jc w:val="center"/>
              <w:rPr>
                <w:b/>
                <w:bCs/>
                <w:sz w:val="16"/>
                <w:szCs w:val="16"/>
              </w:rPr>
            </w:pPr>
            <w:r w:rsidRPr="001258E4">
              <w:rPr>
                <w:b/>
                <w:bCs/>
                <w:sz w:val="16"/>
                <w:szCs w:val="16"/>
              </w:rPr>
              <w:t>The total number of Successfully sent Messages</w:t>
            </w:r>
          </w:p>
        </w:tc>
        <w:tc>
          <w:tcPr>
            <w:tcW w:w="772" w:type="dxa"/>
            <w:tcBorders>
              <w:bottom w:val="single" w:sz="4" w:space="0" w:color="4F81BD" w:themeColor="accent1"/>
            </w:tcBorders>
          </w:tcPr>
          <w:p w14:paraId="342BD0A9" w14:textId="6BD0A7D8"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3C0E051B" w14:textId="7BD68B19" w:rsidR="001D22A5" w:rsidRPr="001258E4" w:rsidRDefault="001258E4" w:rsidP="001258E4">
            <w:pPr>
              <w:spacing w:before="20" w:after="20"/>
              <w:rPr>
                <w:b/>
                <w:bCs/>
                <w:sz w:val="16"/>
                <w:szCs w:val="16"/>
              </w:rPr>
            </w:pPr>
            <w:r w:rsidRPr="001258E4">
              <w:rPr>
                <w:b/>
                <w:bCs/>
                <w:sz w:val="16"/>
                <w:szCs w:val="16"/>
              </w:rPr>
              <w:t>1002</w:t>
            </w:r>
          </w:p>
        </w:tc>
        <w:tc>
          <w:tcPr>
            <w:tcW w:w="992" w:type="dxa"/>
            <w:tcBorders>
              <w:bottom w:val="single" w:sz="4" w:space="0" w:color="4F81BD" w:themeColor="accent1"/>
            </w:tcBorders>
          </w:tcPr>
          <w:p w14:paraId="00E6C0FE" w14:textId="39CCEF96" w:rsidR="001D22A5" w:rsidRPr="001258E4" w:rsidRDefault="00A27A04" w:rsidP="001258E4">
            <w:pPr>
              <w:spacing w:before="20" w:after="20"/>
              <w:rPr>
                <w:b/>
                <w:bCs/>
                <w:sz w:val="16"/>
                <w:szCs w:val="16"/>
              </w:rPr>
            </w:pPr>
            <w:r>
              <w:rPr>
                <w:b/>
                <w:bCs/>
                <w:sz w:val="16"/>
                <w:szCs w:val="16"/>
              </w:rPr>
              <w:t>1002</w:t>
            </w:r>
          </w:p>
        </w:tc>
        <w:tc>
          <w:tcPr>
            <w:tcW w:w="993" w:type="dxa"/>
            <w:tcBorders>
              <w:bottom w:val="single" w:sz="4" w:space="0" w:color="4F81BD" w:themeColor="accent1"/>
            </w:tcBorders>
          </w:tcPr>
          <w:p w14:paraId="2F867E22" w14:textId="30479C9E" w:rsidR="001D22A5" w:rsidRPr="001258E4" w:rsidRDefault="00A27A04" w:rsidP="001258E4">
            <w:pPr>
              <w:spacing w:before="20" w:after="20"/>
              <w:rPr>
                <w:b/>
                <w:bCs/>
                <w:sz w:val="16"/>
                <w:szCs w:val="16"/>
              </w:rPr>
            </w:pPr>
            <w:r>
              <w:rPr>
                <w:b/>
                <w:bCs/>
                <w:sz w:val="16"/>
                <w:szCs w:val="16"/>
              </w:rPr>
              <w:t>1002</w:t>
            </w:r>
          </w:p>
        </w:tc>
        <w:tc>
          <w:tcPr>
            <w:tcW w:w="992" w:type="dxa"/>
            <w:tcBorders>
              <w:bottom w:val="single" w:sz="4" w:space="0" w:color="4F81BD" w:themeColor="accent1"/>
            </w:tcBorders>
          </w:tcPr>
          <w:p w14:paraId="55A1981F" w14:textId="2E9B53EB" w:rsidR="001D22A5" w:rsidRPr="001258E4" w:rsidRDefault="00A27A04" w:rsidP="001258E4">
            <w:pPr>
              <w:spacing w:before="20" w:after="20"/>
              <w:rPr>
                <w:b/>
                <w:bCs/>
                <w:sz w:val="16"/>
                <w:szCs w:val="16"/>
              </w:rPr>
            </w:pPr>
            <w:r>
              <w:rPr>
                <w:b/>
                <w:bCs/>
                <w:sz w:val="16"/>
                <w:szCs w:val="16"/>
              </w:rPr>
              <w:t>1001</w:t>
            </w:r>
          </w:p>
        </w:tc>
        <w:tc>
          <w:tcPr>
            <w:tcW w:w="992" w:type="dxa"/>
            <w:tcBorders>
              <w:bottom w:val="single" w:sz="4" w:space="0" w:color="4F81BD" w:themeColor="accent1"/>
            </w:tcBorders>
          </w:tcPr>
          <w:p w14:paraId="3355C454" w14:textId="04C7F6ED" w:rsidR="001D22A5" w:rsidRPr="001258E4" w:rsidRDefault="00A27A04" w:rsidP="001258E4">
            <w:pPr>
              <w:spacing w:before="20" w:after="20"/>
              <w:rPr>
                <w:b/>
                <w:bCs/>
                <w:sz w:val="16"/>
                <w:szCs w:val="16"/>
              </w:rPr>
            </w:pPr>
            <w:r>
              <w:rPr>
                <w:b/>
                <w:bCs/>
                <w:sz w:val="16"/>
                <w:szCs w:val="16"/>
              </w:rPr>
              <w:t>1002</w:t>
            </w:r>
          </w:p>
        </w:tc>
        <w:tc>
          <w:tcPr>
            <w:tcW w:w="992" w:type="dxa"/>
            <w:tcBorders>
              <w:bottom w:val="single" w:sz="4" w:space="0" w:color="4F81BD" w:themeColor="accent1"/>
            </w:tcBorders>
          </w:tcPr>
          <w:p w14:paraId="7C598B40" w14:textId="07F7C809" w:rsidR="001D22A5" w:rsidRPr="001258E4" w:rsidRDefault="00A27A04" w:rsidP="001258E4">
            <w:pPr>
              <w:spacing w:before="20" w:after="20"/>
              <w:rPr>
                <w:b/>
                <w:bCs/>
                <w:sz w:val="16"/>
                <w:szCs w:val="16"/>
              </w:rPr>
            </w:pPr>
            <w:r>
              <w:rPr>
                <w:b/>
                <w:bCs/>
                <w:sz w:val="16"/>
                <w:szCs w:val="16"/>
              </w:rPr>
              <w:t>1002</w:t>
            </w:r>
          </w:p>
        </w:tc>
      </w:tr>
      <w:tr w:rsidR="001D22A5" w14:paraId="793289A0" w14:textId="77777777" w:rsidTr="001D22A5">
        <w:trPr>
          <w:trHeight w:val="20"/>
        </w:trPr>
        <w:tc>
          <w:tcPr>
            <w:tcW w:w="2127" w:type="dxa"/>
            <w:vMerge/>
          </w:tcPr>
          <w:p w14:paraId="005ADD43"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38E6F908" w14:textId="53A9B00E"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0FEC6966" w14:textId="47C4DF67" w:rsidR="001D22A5" w:rsidRPr="001258E4" w:rsidRDefault="0030174D" w:rsidP="001258E4">
            <w:pPr>
              <w:spacing w:before="20" w:after="20"/>
              <w:rPr>
                <w:b/>
                <w:bCs/>
                <w:sz w:val="16"/>
                <w:szCs w:val="16"/>
              </w:rPr>
            </w:pPr>
            <w:r>
              <w:rPr>
                <w:b/>
                <w:bCs/>
                <w:sz w:val="16"/>
                <w:szCs w:val="16"/>
              </w:rPr>
              <w:t>1009</w:t>
            </w:r>
          </w:p>
        </w:tc>
        <w:tc>
          <w:tcPr>
            <w:tcW w:w="992" w:type="dxa"/>
            <w:tcBorders>
              <w:top w:val="single" w:sz="4" w:space="0" w:color="4F81BD" w:themeColor="accent1"/>
            </w:tcBorders>
          </w:tcPr>
          <w:p w14:paraId="7B942679" w14:textId="0160E6E2" w:rsidR="001D22A5" w:rsidRPr="001258E4" w:rsidRDefault="0030174D" w:rsidP="001258E4">
            <w:pPr>
              <w:spacing w:before="20" w:after="20"/>
              <w:rPr>
                <w:b/>
                <w:bCs/>
                <w:sz w:val="16"/>
                <w:szCs w:val="16"/>
              </w:rPr>
            </w:pPr>
            <w:r>
              <w:rPr>
                <w:b/>
                <w:bCs/>
                <w:sz w:val="16"/>
                <w:szCs w:val="16"/>
              </w:rPr>
              <w:t>1009</w:t>
            </w:r>
          </w:p>
        </w:tc>
        <w:tc>
          <w:tcPr>
            <w:tcW w:w="993" w:type="dxa"/>
            <w:tcBorders>
              <w:top w:val="single" w:sz="4" w:space="0" w:color="4F81BD" w:themeColor="accent1"/>
            </w:tcBorders>
          </w:tcPr>
          <w:p w14:paraId="7D94E78A" w14:textId="03CCF479" w:rsidR="001D22A5" w:rsidRPr="001258E4" w:rsidRDefault="0030174D" w:rsidP="001258E4">
            <w:pPr>
              <w:spacing w:before="20" w:after="20"/>
              <w:rPr>
                <w:b/>
                <w:bCs/>
                <w:sz w:val="16"/>
                <w:szCs w:val="16"/>
              </w:rPr>
            </w:pPr>
            <w:r>
              <w:rPr>
                <w:b/>
                <w:bCs/>
                <w:sz w:val="16"/>
                <w:szCs w:val="16"/>
              </w:rPr>
              <w:t>1009</w:t>
            </w:r>
          </w:p>
        </w:tc>
        <w:tc>
          <w:tcPr>
            <w:tcW w:w="992" w:type="dxa"/>
            <w:tcBorders>
              <w:top w:val="single" w:sz="4" w:space="0" w:color="4F81BD" w:themeColor="accent1"/>
            </w:tcBorders>
          </w:tcPr>
          <w:p w14:paraId="54839570" w14:textId="39F84C48" w:rsidR="001D22A5" w:rsidRPr="001258E4" w:rsidRDefault="0030174D" w:rsidP="001258E4">
            <w:pPr>
              <w:spacing w:before="20" w:after="20"/>
              <w:rPr>
                <w:b/>
                <w:bCs/>
                <w:sz w:val="16"/>
                <w:szCs w:val="16"/>
              </w:rPr>
            </w:pPr>
            <w:r>
              <w:rPr>
                <w:b/>
                <w:bCs/>
                <w:sz w:val="16"/>
                <w:szCs w:val="16"/>
              </w:rPr>
              <w:t>1009</w:t>
            </w:r>
          </w:p>
        </w:tc>
        <w:tc>
          <w:tcPr>
            <w:tcW w:w="992" w:type="dxa"/>
            <w:tcBorders>
              <w:top w:val="single" w:sz="4" w:space="0" w:color="4F81BD" w:themeColor="accent1"/>
            </w:tcBorders>
          </w:tcPr>
          <w:p w14:paraId="5708D0B6" w14:textId="59A4C70C" w:rsidR="001D22A5" w:rsidRPr="001258E4" w:rsidRDefault="0030174D" w:rsidP="001258E4">
            <w:pPr>
              <w:spacing w:before="20" w:after="20"/>
              <w:rPr>
                <w:b/>
                <w:bCs/>
                <w:sz w:val="16"/>
                <w:szCs w:val="16"/>
              </w:rPr>
            </w:pPr>
            <w:r>
              <w:rPr>
                <w:b/>
                <w:bCs/>
                <w:sz w:val="16"/>
                <w:szCs w:val="16"/>
              </w:rPr>
              <w:t>1009</w:t>
            </w:r>
          </w:p>
        </w:tc>
        <w:tc>
          <w:tcPr>
            <w:tcW w:w="992" w:type="dxa"/>
            <w:tcBorders>
              <w:top w:val="single" w:sz="4" w:space="0" w:color="4F81BD" w:themeColor="accent1"/>
            </w:tcBorders>
          </w:tcPr>
          <w:p w14:paraId="083BCCF5" w14:textId="6AC51434" w:rsidR="001D22A5" w:rsidRPr="001258E4" w:rsidRDefault="0030174D" w:rsidP="001258E4">
            <w:pPr>
              <w:spacing w:before="20" w:after="20"/>
              <w:rPr>
                <w:b/>
                <w:bCs/>
                <w:sz w:val="16"/>
                <w:szCs w:val="16"/>
              </w:rPr>
            </w:pPr>
            <w:r>
              <w:rPr>
                <w:b/>
                <w:bCs/>
                <w:sz w:val="16"/>
                <w:szCs w:val="16"/>
              </w:rPr>
              <w:t>1001</w:t>
            </w:r>
          </w:p>
        </w:tc>
      </w:tr>
      <w:tr w:rsidR="001D22A5" w14:paraId="1511B6C6" w14:textId="77777777" w:rsidTr="001D22A5">
        <w:trPr>
          <w:trHeight w:val="20"/>
        </w:trPr>
        <w:tc>
          <w:tcPr>
            <w:tcW w:w="2127" w:type="dxa"/>
            <w:vMerge w:val="restart"/>
          </w:tcPr>
          <w:p w14:paraId="3F4E3607" w14:textId="7F7C2CFE" w:rsidR="001D22A5" w:rsidRPr="001258E4" w:rsidRDefault="001D22A5" w:rsidP="001258E4">
            <w:pPr>
              <w:spacing w:before="20" w:after="20"/>
              <w:jc w:val="center"/>
              <w:rPr>
                <w:b/>
                <w:bCs/>
                <w:sz w:val="16"/>
                <w:szCs w:val="16"/>
              </w:rPr>
            </w:pPr>
            <w:r w:rsidRPr="001258E4">
              <w:rPr>
                <w:b/>
                <w:bCs/>
                <w:sz w:val="16"/>
                <w:szCs w:val="16"/>
              </w:rPr>
              <w:t>the total number of Blocked Messages</w:t>
            </w:r>
          </w:p>
        </w:tc>
        <w:tc>
          <w:tcPr>
            <w:tcW w:w="772" w:type="dxa"/>
            <w:tcBorders>
              <w:bottom w:val="single" w:sz="4" w:space="0" w:color="4F81BD" w:themeColor="accent1"/>
            </w:tcBorders>
          </w:tcPr>
          <w:p w14:paraId="2036E861" w14:textId="3EC3FE22"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367B7553" w14:textId="3E630404" w:rsidR="001D22A5" w:rsidRPr="001258E4" w:rsidRDefault="001258E4" w:rsidP="001258E4">
            <w:pPr>
              <w:spacing w:before="20" w:after="20"/>
              <w:rPr>
                <w:b/>
                <w:bCs/>
                <w:sz w:val="16"/>
                <w:szCs w:val="16"/>
              </w:rPr>
            </w:pPr>
            <w:r w:rsidRPr="001258E4">
              <w:rPr>
                <w:b/>
                <w:bCs/>
                <w:sz w:val="16"/>
                <w:szCs w:val="16"/>
              </w:rPr>
              <w:t>2035</w:t>
            </w:r>
          </w:p>
        </w:tc>
        <w:tc>
          <w:tcPr>
            <w:tcW w:w="992" w:type="dxa"/>
            <w:tcBorders>
              <w:bottom w:val="single" w:sz="4" w:space="0" w:color="4F81BD" w:themeColor="accent1"/>
            </w:tcBorders>
          </w:tcPr>
          <w:p w14:paraId="3950AF45" w14:textId="5A93A28C" w:rsidR="00A27A04" w:rsidRPr="001258E4" w:rsidRDefault="00A27A04" w:rsidP="00A27A04">
            <w:pPr>
              <w:spacing w:before="20" w:after="20"/>
              <w:rPr>
                <w:b/>
                <w:bCs/>
                <w:sz w:val="16"/>
                <w:szCs w:val="16"/>
              </w:rPr>
            </w:pPr>
            <w:r>
              <w:rPr>
                <w:b/>
                <w:bCs/>
                <w:sz w:val="16"/>
                <w:szCs w:val="16"/>
              </w:rPr>
              <w:t>1145</w:t>
            </w:r>
          </w:p>
        </w:tc>
        <w:tc>
          <w:tcPr>
            <w:tcW w:w="993" w:type="dxa"/>
            <w:tcBorders>
              <w:bottom w:val="single" w:sz="4" w:space="0" w:color="4F81BD" w:themeColor="accent1"/>
            </w:tcBorders>
          </w:tcPr>
          <w:p w14:paraId="6760B3CB" w14:textId="3641D6A0" w:rsidR="001D22A5" w:rsidRPr="001258E4" w:rsidRDefault="00A27A04" w:rsidP="001258E4">
            <w:pPr>
              <w:spacing w:before="20" w:after="20"/>
              <w:rPr>
                <w:b/>
                <w:bCs/>
                <w:sz w:val="16"/>
                <w:szCs w:val="16"/>
              </w:rPr>
            </w:pPr>
            <w:r>
              <w:rPr>
                <w:b/>
                <w:bCs/>
                <w:sz w:val="16"/>
                <w:szCs w:val="16"/>
              </w:rPr>
              <w:t>655</w:t>
            </w:r>
          </w:p>
        </w:tc>
        <w:tc>
          <w:tcPr>
            <w:tcW w:w="992" w:type="dxa"/>
            <w:tcBorders>
              <w:bottom w:val="single" w:sz="4" w:space="0" w:color="4F81BD" w:themeColor="accent1"/>
            </w:tcBorders>
          </w:tcPr>
          <w:p w14:paraId="03DE68C3" w14:textId="1693F16C" w:rsidR="001D22A5" w:rsidRPr="001258E4" w:rsidRDefault="00A27A04" w:rsidP="001258E4">
            <w:pPr>
              <w:spacing w:before="20" w:after="20"/>
              <w:rPr>
                <w:b/>
                <w:bCs/>
                <w:sz w:val="16"/>
                <w:szCs w:val="16"/>
              </w:rPr>
            </w:pPr>
            <w:r>
              <w:rPr>
                <w:b/>
                <w:bCs/>
                <w:sz w:val="16"/>
                <w:szCs w:val="16"/>
              </w:rPr>
              <w:t>353</w:t>
            </w:r>
          </w:p>
        </w:tc>
        <w:tc>
          <w:tcPr>
            <w:tcW w:w="992" w:type="dxa"/>
            <w:tcBorders>
              <w:bottom w:val="single" w:sz="4" w:space="0" w:color="4F81BD" w:themeColor="accent1"/>
            </w:tcBorders>
          </w:tcPr>
          <w:p w14:paraId="0665B78B" w14:textId="02298C70" w:rsidR="001D22A5" w:rsidRPr="001258E4" w:rsidRDefault="00A27A04" w:rsidP="001258E4">
            <w:pPr>
              <w:spacing w:before="20" w:after="20"/>
              <w:rPr>
                <w:b/>
                <w:bCs/>
                <w:sz w:val="16"/>
                <w:szCs w:val="16"/>
              </w:rPr>
            </w:pPr>
            <w:r>
              <w:rPr>
                <w:b/>
                <w:bCs/>
                <w:sz w:val="16"/>
                <w:szCs w:val="16"/>
              </w:rPr>
              <w:t>152</w:t>
            </w:r>
          </w:p>
        </w:tc>
        <w:tc>
          <w:tcPr>
            <w:tcW w:w="992" w:type="dxa"/>
            <w:tcBorders>
              <w:bottom w:val="single" w:sz="4" w:space="0" w:color="4F81BD" w:themeColor="accent1"/>
            </w:tcBorders>
          </w:tcPr>
          <w:p w14:paraId="073EF38A" w14:textId="6BDB6518" w:rsidR="001D22A5" w:rsidRPr="001258E4" w:rsidRDefault="00A27A04" w:rsidP="001258E4">
            <w:pPr>
              <w:spacing w:before="20" w:after="20"/>
              <w:rPr>
                <w:b/>
                <w:bCs/>
                <w:sz w:val="16"/>
                <w:szCs w:val="16"/>
              </w:rPr>
            </w:pPr>
            <w:r>
              <w:rPr>
                <w:b/>
                <w:bCs/>
                <w:sz w:val="16"/>
                <w:szCs w:val="16"/>
              </w:rPr>
              <w:t>13</w:t>
            </w:r>
          </w:p>
        </w:tc>
      </w:tr>
      <w:tr w:rsidR="001D22A5" w14:paraId="7094C182" w14:textId="77777777" w:rsidTr="001D22A5">
        <w:trPr>
          <w:trHeight w:val="20"/>
        </w:trPr>
        <w:tc>
          <w:tcPr>
            <w:tcW w:w="2127" w:type="dxa"/>
            <w:vMerge/>
          </w:tcPr>
          <w:p w14:paraId="3E8E3E03"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71EDC48A" w14:textId="2FD3E8EC"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4999DEF7" w14:textId="0BFF1F50" w:rsidR="001D22A5" w:rsidRPr="001258E4" w:rsidRDefault="0030174D" w:rsidP="001258E4">
            <w:pPr>
              <w:spacing w:before="20" w:after="20"/>
              <w:rPr>
                <w:b/>
                <w:bCs/>
                <w:sz w:val="16"/>
                <w:szCs w:val="16"/>
              </w:rPr>
            </w:pPr>
            <w:r>
              <w:rPr>
                <w:b/>
                <w:bCs/>
                <w:sz w:val="16"/>
                <w:szCs w:val="16"/>
              </w:rPr>
              <w:t>2028</w:t>
            </w:r>
          </w:p>
        </w:tc>
        <w:tc>
          <w:tcPr>
            <w:tcW w:w="992" w:type="dxa"/>
            <w:tcBorders>
              <w:top w:val="single" w:sz="4" w:space="0" w:color="4F81BD" w:themeColor="accent1"/>
            </w:tcBorders>
          </w:tcPr>
          <w:p w14:paraId="2F0B74E3" w14:textId="224C1087" w:rsidR="001D22A5" w:rsidRPr="001258E4" w:rsidRDefault="0030174D" w:rsidP="001258E4">
            <w:pPr>
              <w:spacing w:before="20" w:after="20"/>
              <w:rPr>
                <w:b/>
                <w:bCs/>
                <w:sz w:val="16"/>
                <w:szCs w:val="16"/>
              </w:rPr>
            </w:pPr>
            <w:r>
              <w:rPr>
                <w:b/>
                <w:bCs/>
                <w:sz w:val="16"/>
                <w:szCs w:val="16"/>
              </w:rPr>
              <w:t>1139</w:t>
            </w:r>
          </w:p>
        </w:tc>
        <w:tc>
          <w:tcPr>
            <w:tcW w:w="993" w:type="dxa"/>
            <w:tcBorders>
              <w:top w:val="single" w:sz="4" w:space="0" w:color="4F81BD" w:themeColor="accent1"/>
            </w:tcBorders>
          </w:tcPr>
          <w:p w14:paraId="658FE30F" w14:textId="3B32A36D" w:rsidR="001D22A5" w:rsidRPr="001258E4" w:rsidRDefault="0030174D" w:rsidP="001258E4">
            <w:pPr>
              <w:spacing w:before="20" w:after="20"/>
              <w:rPr>
                <w:b/>
                <w:bCs/>
                <w:sz w:val="16"/>
                <w:szCs w:val="16"/>
              </w:rPr>
            </w:pPr>
            <w:r>
              <w:rPr>
                <w:b/>
                <w:bCs/>
                <w:sz w:val="16"/>
                <w:szCs w:val="16"/>
              </w:rPr>
              <w:t>648</w:t>
            </w:r>
          </w:p>
        </w:tc>
        <w:tc>
          <w:tcPr>
            <w:tcW w:w="992" w:type="dxa"/>
            <w:tcBorders>
              <w:top w:val="single" w:sz="4" w:space="0" w:color="4F81BD" w:themeColor="accent1"/>
            </w:tcBorders>
          </w:tcPr>
          <w:p w14:paraId="5C0691EF" w14:textId="47081963" w:rsidR="001D22A5" w:rsidRPr="001258E4" w:rsidRDefault="0030174D" w:rsidP="001258E4">
            <w:pPr>
              <w:spacing w:before="20" w:after="20"/>
              <w:rPr>
                <w:b/>
                <w:bCs/>
                <w:sz w:val="16"/>
                <w:szCs w:val="16"/>
              </w:rPr>
            </w:pPr>
            <w:r>
              <w:rPr>
                <w:b/>
                <w:bCs/>
                <w:sz w:val="16"/>
                <w:szCs w:val="16"/>
              </w:rPr>
              <w:t>346</w:t>
            </w:r>
          </w:p>
        </w:tc>
        <w:tc>
          <w:tcPr>
            <w:tcW w:w="992" w:type="dxa"/>
            <w:tcBorders>
              <w:top w:val="single" w:sz="4" w:space="0" w:color="4F81BD" w:themeColor="accent1"/>
            </w:tcBorders>
          </w:tcPr>
          <w:p w14:paraId="031975B7" w14:textId="29C8FC74" w:rsidR="001D22A5" w:rsidRPr="001258E4" w:rsidRDefault="0030174D" w:rsidP="001258E4">
            <w:pPr>
              <w:spacing w:before="20" w:after="20"/>
              <w:rPr>
                <w:b/>
                <w:bCs/>
                <w:sz w:val="16"/>
                <w:szCs w:val="16"/>
              </w:rPr>
            </w:pPr>
            <w:r>
              <w:rPr>
                <w:b/>
                <w:bCs/>
                <w:sz w:val="16"/>
                <w:szCs w:val="16"/>
              </w:rPr>
              <w:t>145</w:t>
            </w:r>
          </w:p>
        </w:tc>
        <w:tc>
          <w:tcPr>
            <w:tcW w:w="992" w:type="dxa"/>
            <w:tcBorders>
              <w:top w:val="single" w:sz="4" w:space="0" w:color="4F81BD" w:themeColor="accent1"/>
            </w:tcBorders>
          </w:tcPr>
          <w:p w14:paraId="02C59293" w14:textId="1E89B77F" w:rsidR="001D22A5" w:rsidRPr="001258E4" w:rsidRDefault="0030174D" w:rsidP="001258E4">
            <w:pPr>
              <w:spacing w:before="20" w:after="20"/>
              <w:rPr>
                <w:b/>
                <w:bCs/>
                <w:sz w:val="16"/>
                <w:szCs w:val="16"/>
              </w:rPr>
            </w:pPr>
            <w:r>
              <w:rPr>
                <w:b/>
                <w:bCs/>
                <w:sz w:val="16"/>
                <w:szCs w:val="16"/>
              </w:rPr>
              <w:t>0</w:t>
            </w:r>
          </w:p>
        </w:tc>
      </w:tr>
      <w:tr w:rsidR="001D22A5" w14:paraId="133B23F7" w14:textId="77777777" w:rsidTr="001D22A5">
        <w:trPr>
          <w:trHeight w:val="20"/>
        </w:trPr>
        <w:tc>
          <w:tcPr>
            <w:tcW w:w="2127" w:type="dxa"/>
            <w:vMerge w:val="restart"/>
          </w:tcPr>
          <w:p w14:paraId="639D81E6" w14:textId="1465508A" w:rsidR="001D22A5" w:rsidRPr="001258E4" w:rsidRDefault="001D22A5" w:rsidP="001258E4">
            <w:pPr>
              <w:spacing w:before="20" w:after="20"/>
              <w:jc w:val="center"/>
              <w:rPr>
                <w:b/>
                <w:bCs/>
                <w:sz w:val="16"/>
                <w:szCs w:val="16"/>
              </w:rPr>
            </w:pPr>
            <w:r w:rsidRPr="001258E4">
              <w:rPr>
                <w:b/>
                <w:bCs/>
                <w:sz w:val="16"/>
                <w:szCs w:val="16"/>
              </w:rPr>
              <w:t>Blocked Messages for Sender 1</w:t>
            </w:r>
          </w:p>
        </w:tc>
        <w:tc>
          <w:tcPr>
            <w:tcW w:w="772" w:type="dxa"/>
            <w:tcBorders>
              <w:bottom w:val="single" w:sz="4" w:space="0" w:color="4F81BD" w:themeColor="accent1"/>
            </w:tcBorders>
          </w:tcPr>
          <w:p w14:paraId="6C8144D4" w14:textId="7FF93125"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2C8D48B2" w14:textId="2FCF1F96" w:rsidR="001D22A5" w:rsidRPr="001258E4" w:rsidRDefault="001258E4" w:rsidP="001258E4">
            <w:pPr>
              <w:spacing w:before="20" w:after="20"/>
              <w:rPr>
                <w:b/>
                <w:bCs/>
                <w:sz w:val="16"/>
                <w:szCs w:val="16"/>
              </w:rPr>
            </w:pPr>
            <w:r w:rsidRPr="001258E4">
              <w:rPr>
                <w:b/>
                <w:bCs/>
                <w:sz w:val="16"/>
                <w:szCs w:val="16"/>
              </w:rPr>
              <w:t>640</w:t>
            </w:r>
          </w:p>
        </w:tc>
        <w:tc>
          <w:tcPr>
            <w:tcW w:w="992" w:type="dxa"/>
            <w:tcBorders>
              <w:bottom w:val="single" w:sz="4" w:space="0" w:color="4F81BD" w:themeColor="accent1"/>
            </w:tcBorders>
          </w:tcPr>
          <w:p w14:paraId="432A9CF8" w14:textId="64D16435" w:rsidR="001D22A5" w:rsidRPr="001258E4" w:rsidRDefault="00A27A04" w:rsidP="001258E4">
            <w:pPr>
              <w:spacing w:before="20" w:after="20"/>
              <w:rPr>
                <w:b/>
                <w:bCs/>
                <w:sz w:val="16"/>
                <w:szCs w:val="16"/>
              </w:rPr>
            </w:pPr>
            <w:r>
              <w:rPr>
                <w:b/>
                <w:bCs/>
                <w:sz w:val="16"/>
                <w:szCs w:val="16"/>
              </w:rPr>
              <w:t>357</w:t>
            </w:r>
          </w:p>
        </w:tc>
        <w:tc>
          <w:tcPr>
            <w:tcW w:w="993" w:type="dxa"/>
            <w:tcBorders>
              <w:bottom w:val="single" w:sz="4" w:space="0" w:color="4F81BD" w:themeColor="accent1"/>
            </w:tcBorders>
          </w:tcPr>
          <w:p w14:paraId="54D4BACC" w14:textId="29C64B0C" w:rsidR="001D22A5" w:rsidRPr="001258E4" w:rsidRDefault="00A27A04" w:rsidP="001258E4">
            <w:pPr>
              <w:spacing w:before="20" w:after="20"/>
              <w:rPr>
                <w:b/>
                <w:bCs/>
                <w:sz w:val="16"/>
                <w:szCs w:val="16"/>
              </w:rPr>
            </w:pPr>
            <w:r>
              <w:rPr>
                <w:b/>
                <w:bCs/>
                <w:sz w:val="16"/>
                <w:szCs w:val="16"/>
              </w:rPr>
              <w:t>219</w:t>
            </w:r>
          </w:p>
        </w:tc>
        <w:tc>
          <w:tcPr>
            <w:tcW w:w="992" w:type="dxa"/>
            <w:tcBorders>
              <w:bottom w:val="single" w:sz="4" w:space="0" w:color="4F81BD" w:themeColor="accent1"/>
            </w:tcBorders>
          </w:tcPr>
          <w:p w14:paraId="000F02BF" w14:textId="3FF86D2A" w:rsidR="001D22A5" w:rsidRPr="001258E4" w:rsidRDefault="00A27A04" w:rsidP="001258E4">
            <w:pPr>
              <w:spacing w:before="20" w:after="20"/>
              <w:rPr>
                <w:b/>
                <w:bCs/>
                <w:sz w:val="16"/>
                <w:szCs w:val="16"/>
              </w:rPr>
            </w:pPr>
            <w:r>
              <w:rPr>
                <w:b/>
                <w:bCs/>
                <w:sz w:val="16"/>
                <w:szCs w:val="16"/>
              </w:rPr>
              <w:t>113</w:t>
            </w:r>
          </w:p>
        </w:tc>
        <w:tc>
          <w:tcPr>
            <w:tcW w:w="992" w:type="dxa"/>
            <w:tcBorders>
              <w:bottom w:val="single" w:sz="4" w:space="0" w:color="4F81BD" w:themeColor="accent1"/>
            </w:tcBorders>
          </w:tcPr>
          <w:p w14:paraId="5AE91CAC" w14:textId="2762DDFD" w:rsidR="001D22A5" w:rsidRPr="001258E4" w:rsidRDefault="00A27A04" w:rsidP="001258E4">
            <w:pPr>
              <w:spacing w:before="20" w:after="20"/>
              <w:rPr>
                <w:b/>
                <w:bCs/>
                <w:sz w:val="16"/>
                <w:szCs w:val="16"/>
              </w:rPr>
            </w:pPr>
            <w:r>
              <w:rPr>
                <w:b/>
                <w:bCs/>
                <w:sz w:val="16"/>
                <w:szCs w:val="16"/>
              </w:rPr>
              <w:t>52</w:t>
            </w:r>
          </w:p>
        </w:tc>
        <w:tc>
          <w:tcPr>
            <w:tcW w:w="992" w:type="dxa"/>
            <w:tcBorders>
              <w:bottom w:val="single" w:sz="4" w:space="0" w:color="4F81BD" w:themeColor="accent1"/>
            </w:tcBorders>
          </w:tcPr>
          <w:p w14:paraId="3BFDD0AC" w14:textId="5AC22F65" w:rsidR="001D22A5" w:rsidRPr="001258E4" w:rsidRDefault="00A27A04" w:rsidP="001258E4">
            <w:pPr>
              <w:spacing w:before="20" w:after="20"/>
              <w:rPr>
                <w:b/>
                <w:bCs/>
                <w:sz w:val="16"/>
                <w:szCs w:val="16"/>
              </w:rPr>
            </w:pPr>
            <w:r>
              <w:rPr>
                <w:b/>
                <w:bCs/>
                <w:sz w:val="16"/>
                <w:szCs w:val="16"/>
              </w:rPr>
              <w:t>4</w:t>
            </w:r>
          </w:p>
        </w:tc>
      </w:tr>
      <w:tr w:rsidR="001D22A5" w14:paraId="436B5FE8" w14:textId="77777777" w:rsidTr="001D22A5">
        <w:trPr>
          <w:trHeight w:val="20"/>
        </w:trPr>
        <w:tc>
          <w:tcPr>
            <w:tcW w:w="2127" w:type="dxa"/>
            <w:vMerge/>
          </w:tcPr>
          <w:p w14:paraId="33DE3CD6"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6FD0BCF9" w14:textId="6F9B656C"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35EE977E" w14:textId="0C4749A6" w:rsidR="001D22A5" w:rsidRPr="001258E4" w:rsidRDefault="0030174D" w:rsidP="001258E4">
            <w:pPr>
              <w:spacing w:before="20" w:after="20"/>
              <w:rPr>
                <w:b/>
                <w:bCs/>
                <w:sz w:val="16"/>
                <w:szCs w:val="16"/>
              </w:rPr>
            </w:pPr>
            <w:r>
              <w:rPr>
                <w:b/>
                <w:bCs/>
                <w:sz w:val="16"/>
                <w:szCs w:val="16"/>
              </w:rPr>
              <w:t>686</w:t>
            </w:r>
          </w:p>
        </w:tc>
        <w:tc>
          <w:tcPr>
            <w:tcW w:w="992" w:type="dxa"/>
            <w:tcBorders>
              <w:top w:val="single" w:sz="4" w:space="0" w:color="4F81BD" w:themeColor="accent1"/>
            </w:tcBorders>
          </w:tcPr>
          <w:p w14:paraId="1D367A24" w14:textId="27BFC52C" w:rsidR="001D22A5" w:rsidRPr="001258E4" w:rsidRDefault="0030174D" w:rsidP="001258E4">
            <w:pPr>
              <w:spacing w:before="20" w:after="20"/>
              <w:rPr>
                <w:b/>
                <w:bCs/>
                <w:sz w:val="16"/>
                <w:szCs w:val="16"/>
              </w:rPr>
            </w:pPr>
            <w:r>
              <w:rPr>
                <w:b/>
                <w:bCs/>
                <w:sz w:val="16"/>
                <w:szCs w:val="16"/>
              </w:rPr>
              <w:t>385</w:t>
            </w:r>
          </w:p>
        </w:tc>
        <w:tc>
          <w:tcPr>
            <w:tcW w:w="993" w:type="dxa"/>
            <w:tcBorders>
              <w:top w:val="single" w:sz="4" w:space="0" w:color="4F81BD" w:themeColor="accent1"/>
            </w:tcBorders>
          </w:tcPr>
          <w:p w14:paraId="4DF887DA" w14:textId="75B79DA9" w:rsidR="001D22A5" w:rsidRPr="001258E4" w:rsidRDefault="0030174D" w:rsidP="001258E4">
            <w:pPr>
              <w:spacing w:before="20" w:after="20"/>
              <w:rPr>
                <w:b/>
                <w:bCs/>
                <w:sz w:val="16"/>
                <w:szCs w:val="16"/>
              </w:rPr>
            </w:pPr>
            <w:r>
              <w:rPr>
                <w:b/>
                <w:bCs/>
                <w:sz w:val="16"/>
                <w:szCs w:val="16"/>
              </w:rPr>
              <w:t>207</w:t>
            </w:r>
          </w:p>
        </w:tc>
        <w:tc>
          <w:tcPr>
            <w:tcW w:w="992" w:type="dxa"/>
            <w:tcBorders>
              <w:top w:val="single" w:sz="4" w:space="0" w:color="4F81BD" w:themeColor="accent1"/>
            </w:tcBorders>
          </w:tcPr>
          <w:p w14:paraId="528088B1" w14:textId="014C5A23" w:rsidR="001D22A5" w:rsidRPr="001258E4" w:rsidRDefault="0030174D" w:rsidP="001258E4">
            <w:pPr>
              <w:spacing w:before="20" w:after="20"/>
              <w:rPr>
                <w:b/>
                <w:bCs/>
                <w:sz w:val="16"/>
                <w:szCs w:val="16"/>
              </w:rPr>
            </w:pPr>
            <w:r>
              <w:rPr>
                <w:b/>
                <w:bCs/>
                <w:sz w:val="16"/>
                <w:szCs w:val="16"/>
              </w:rPr>
              <w:t>112</w:t>
            </w:r>
          </w:p>
        </w:tc>
        <w:tc>
          <w:tcPr>
            <w:tcW w:w="992" w:type="dxa"/>
            <w:tcBorders>
              <w:top w:val="single" w:sz="4" w:space="0" w:color="4F81BD" w:themeColor="accent1"/>
            </w:tcBorders>
          </w:tcPr>
          <w:p w14:paraId="2808C79E" w14:textId="26C54C13" w:rsidR="001D22A5" w:rsidRPr="001258E4" w:rsidRDefault="0030174D" w:rsidP="001258E4">
            <w:pPr>
              <w:spacing w:before="20" w:after="20"/>
              <w:rPr>
                <w:b/>
                <w:bCs/>
                <w:sz w:val="16"/>
                <w:szCs w:val="16"/>
              </w:rPr>
            </w:pPr>
            <w:r>
              <w:rPr>
                <w:b/>
                <w:bCs/>
                <w:sz w:val="16"/>
                <w:szCs w:val="16"/>
              </w:rPr>
              <w:t>50</w:t>
            </w:r>
          </w:p>
        </w:tc>
        <w:tc>
          <w:tcPr>
            <w:tcW w:w="992" w:type="dxa"/>
            <w:tcBorders>
              <w:top w:val="single" w:sz="4" w:space="0" w:color="4F81BD" w:themeColor="accent1"/>
            </w:tcBorders>
          </w:tcPr>
          <w:p w14:paraId="73DEBFA7" w14:textId="7A0441A0" w:rsidR="001D22A5" w:rsidRPr="001258E4" w:rsidRDefault="0030174D" w:rsidP="001258E4">
            <w:pPr>
              <w:spacing w:before="20" w:after="20"/>
              <w:rPr>
                <w:b/>
                <w:bCs/>
                <w:sz w:val="16"/>
                <w:szCs w:val="16"/>
              </w:rPr>
            </w:pPr>
            <w:r>
              <w:rPr>
                <w:b/>
                <w:bCs/>
                <w:sz w:val="16"/>
                <w:szCs w:val="16"/>
              </w:rPr>
              <w:t>0</w:t>
            </w:r>
          </w:p>
        </w:tc>
      </w:tr>
      <w:tr w:rsidR="001D22A5" w14:paraId="1D0513FC" w14:textId="77777777" w:rsidTr="001D22A5">
        <w:trPr>
          <w:trHeight w:val="20"/>
        </w:trPr>
        <w:tc>
          <w:tcPr>
            <w:tcW w:w="2127" w:type="dxa"/>
            <w:vMerge w:val="restart"/>
          </w:tcPr>
          <w:p w14:paraId="5EDF6729" w14:textId="68418E81" w:rsidR="001D22A5" w:rsidRPr="001258E4" w:rsidRDefault="001D22A5" w:rsidP="001258E4">
            <w:pPr>
              <w:spacing w:before="20" w:after="20"/>
              <w:jc w:val="center"/>
              <w:rPr>
                <w:b/>
                <w:bCs/>
                <w:sz w:val="16"/>
                <w:szCs w:val="16"/>
              </w:rPr>
            </w:pPr>
            <w:r w:rsidRPr="001258E4">
              <w:rPr>
                <w:b/>
                <w:bCs/>
                <w:sz w:val="16"/>
                <w:szCs w:val="16"/>
              </w:rPr>
              <w:t>Sent Messages Time for Sender 1</w:t>
            </w:r>
          </w:p>
        </w:tc>
        <w:tc>
          <w:tcPr>
            <w:tcW w:w="772" w:type="dxa"/>
            <w:tcBorders>
              <w:bottom w:val="single" w:sz="4" w:space="0" w:color="4F81BD" w:themeColor="accent1"/>
            </w:tcBorders>
          </w:tcPr>
          <w:p w14:paraId="7BDBF000" w14:textId="15DF4DA2"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3B858515" w14:textId="55559C6C" w:rsidR="001D22A5" w:rsidRPr="001258E4" w:rsidRDefault="001258E4" w:rsidP="001258E4">
            <w:pPr>
              <w:spacing w:before="20" w:after="20"/>
              <w:rPr>
                <w:b/>
                <w:bCs/>
                <w:sz w:val="16"/>
                <w:szCs w:val="16"/>
              </w:rPr>
            </w:pPr>
            <w:r w:rsidRPr="001258E4">
              <w:rPr>
                <w:b/>
                <w:bCs/>
                <w:sz w:val="16"/>
                <w:szCs w:val="16"/>
              </w:rPr>
              <w:t>376</w:t>
            </w:r>
          </w:p>
        </w:tc>
        <w:tc>
          <w:tcPr>
            <w:tcW w:w="992" w:type="dxa"/>
            <w:tcBorders>
              <w:bottom w:val="single" w:sz="4" w:space="0" w:color="4F81BD" w:themeColor="accent1"/>
            </w:tcBorders>
          </w:tcPr>
          <w:p w14:paraId="0C4F53C5" w14:textId="49F0B7EC" w:rsidR="001D22A5" w:rsidRPr="001258E4" w:rsidRDefault="00A27A04" w:rsidP="001258E4">
            <w:pPr>
              <w:spacing w:before="20" w:after="20"/>
              <w:rPr>
                <w:b/>
                <w:bCs/>
                <w:sz w:val="16"/>
                <w:szCs w:val="16"/>
              </w:rPr>
            </w:pPr>
            <w:r>
              <w:rPr>
                <w:b/>
                <w:bCs/>
                <w:sz w:val="16"/>
                <w:szCs w:val="16"/>
              </w:rPr>
              <w:t>358</w:t>
            </w:r>
          </w:p>
        </w:tc>
        <w:tc>
          <w:tcPr>
            <w:tcW w:w="993" w:type="dxa"/>
            <w:tcBorders>
              <w:bottom w:val="single" w:sz="4" w:space="0" w:color="4F81BD" w:themeColor="accent1"/>
            </w:tcBorders>
          </w:tcPr>
          <w:p w14:paraId="5A4D5793" w14:textId="384D4D1A" w:rsidR="001D22A5" w:rsidRPr="001258E4" w:rsidRDefault="00A27A04" w:rsidP="001258E4">
            <w:pPr>
              <w:spacing w:before="20" w:after="20"/>
              <w:rPr>
                <w:b/>
                <w:bCs/>
                <w:sz w:val="16"/>
                <w:szCs w:val="16"/>
              </w:rPr>
            </w:pPr>
            <w:r>
              <w:rPr>
                <w:b/>
                <w:bCs/>
                <w:sz w:val="16"/>
                <w:szCs w:val="16"/>
              </w:rPr>
              <w:t>337</w:t>
            </w:r>
          </w:p>
        </w:tc>
        <w:tc>
          <w:tcPr>
            <w:tcW w:w="992" w:type="dxa"/>
            <w:tcBorders>
              <w:bottom w:val="single" w:sz="4" w:space="0" w:color="4F81BD" w:themeColor="accent1"/>
            </w:tcBorders>
          </w:tcPr>
          <w:p w14:paraId="64258648" w14:textId="65DA8707" w:rsidR="001D22A5" w:rsidRPr="001258E4" w:rsidRDefault="00A27A04" w:rsidP="001258E4">
            <w:pPr>
              <w:spacing w:before="20" w:after="20"/>
              <w:rPr>
                <w:b/>
                <w:bCs/>
                <w:sz w:val="16"/>
                <w:szCs w:val="16"/>
              </w:rPr>
            </w:pPr>
            <w:r>
              <w:rPr>
                <w:b/>
                <w:bCs/>
                <w:sz w:val="16"/>
                <w:szCs w:val="16"/>
              </w:rPr>
              <w:t>339</w:t>
            </w:r>
          </w:p>
        </w:tc>
        <w:tc>
          <w:tcPr>
            <w:tcW w:w="992" w:type="dxa"/>
            <w:tcBorders>
              <w:bottom w:val="single" w:sz="4" w:space="0" w:color="4F81BD" w:themeColor="accent1"/>
            </w:tcBorders>
          </w:tcPr>
          <w:p w14:paraId="0E9D56DE" w14:textId="44584797" w:rsidR="001D22A5" w:rsidRPr="001258E4" w:rsidRDefault="00A27A04" w:rsidP="001258E4">
            <w:pPr>
              <w:spacing w:before="20" w:after="20"/>
              <w:rPr>
                <w:b/>
                <w:bCs/>
                <w:sz w:val="16"/>
                <w:szCs w:val="16"/>
                <w:rtl/>
                <w:lang w:bidi="ar-AE"/>
              </w:rPr>
            </w:pPr>
            <w:r>
              <w:rPr>
                <w:b/>
                <w:bCs/>
                <w:sz w:val="16"/>
                <w:szCs w:val="16"/>
                <w:lang w:bidi="ar-AE"/>
              </w:rPr>
              <w:t>330</w:t>
            </w:r>
          </w:p>
        </w:tc>
        <w:tc>
          <w:tcPr>
            <w:tcW w:w="992" w:type="dxa"/>
            <w:tcBorders>
              <w:bottom w:val="single" w:sz="4" w:space="0" w:color="4F81BD" w:themeColor="accent1"/>
            </w:tcBorders>
          </w:tcPr>
          <w:p w14:paraId="451A4CE7" w14:textId="41FC8F52" w:rsidR="001D22A5" w:rsidRPr="001258E4" w:rsidRDefault="00A27A04" w:rsidP="001258E4">
            <w:pPr>
              <w:spacing w:before="20" w:after="20"/>
              <w:rPr>
                <w:b/>
                <w:bCs/>
                <w:sz w:val="16"/>
                <w:szCs w:val="16"/>
              </w:rPr>
            </w:pPr>
            <w:r>
              <w:rPr>
                <w:b/>
                <w:bCs/>
                <w:sz w:val="16"/>
                <w:szCs w:val="16"/>
              </w:rPr>
              <w:t>333</w:t>
            </w:r>
          </w:p>
        </w:tc>
      </w:tr>
      <w:tr w:rsidR="001D22A5" w14:paraId="056BA87B" w14:textId="77777777" w:rsidTr="001D22A5">
        <w:trPr>
          <w:trHeight w:val="20"/>
        </w:trPr>
        <w:tc>
          <w:tcPr>
            <w:tcW w:w="2127" w:type="dxa"/>
            <w:vMerge/>
          </w:tcPr>
          <w:p w14:paraId="4AA4E9B4"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33A6760F" w14:textId="378EC936"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140BE4DC" w14:textId="783F9F79" w:rsidR="001D22A5" w:rsidRPr="001258E4" w:rsidRDefault="0030174D" w:rsidP="001258E4">
            <w:pPr>
              <w:spacing w:before="20" w:after="20"/>
              <w:rPr>
                <w:b/>
                <w:bCs/>
                <w:sz w:val="16"/>
                <w:szCs w:val="16"/>
              </w:rPr>
            </w:pPr>
            <w:r>
              <w:rPr>
                <w:b/>
                <w:bCs/>
                <w:sz w:val="16"/>
                <w:szCs w:val="16"/>
              </w:rPr>
              <w:t>327</w:t>
            </w:r>
          </w:p>
        </w:tc>
        <w:tc>
          <w:tcPr>
            <w:tcW w:w="992" w:type="dxa"/>
            <w:tcBorders>
              <w:top w:val="single" w:sz="4" w:space="0" w:color="4F81BD" w:themeColor="accent1"/>
            </w:tcBorders>
          </w:tcPr>
          <w:p w14:paraId="2757835F" w14:textId="27A35DDD" w:rsidR="001D22A5" w:rsidRPr="001258E4" w:rsidRDefault="0030174D" w:rsidP="001258E4">
            <w:pPr>
              <w:spacing w:before="20" w:after="20"/>
              <w:rPr>
                <w:b/>
                <w:bCs/>
                <w:sz w:val="16"/>
                <w:szCs w:val="16"/>
              </w:rPr>
            </w:pPr>
            <w:r>
              <w:rPr>
                <w:b/>
                <w:bCs/>
                <w:sz w:val="16"/>
                <w:szCs w:val="16"/>
              </w:rPr>
              <w:t>332</w:t>
            </w:r>
          </w:p>
        </w:tc>
        <w:tc>
          <w:tcPr>
            <w:tcW w:w="993" w:type="dxa"/>
            <w:tcBorders>
              <w:top w:val="single" w:sz="4" w:space="0" w:color="4F81BD" w:themeColor="accent1"/>
            </w:tcBorders>
          </w:tcPr>
          <w:p w14:paraId="635796DF" w14:textId="78D71E3F" w:rsidR="001D22A5" w:rsidRPr="001258E4" w:rsidRDefault="0030174D" w:rsidP="001258E4">
            <w:pPr>
              <w:spacing w:before="20" w:after="20"/>
              <w:rPr>
                <w:b/>
                <w:bCs/>
                <w:sz w:val="16"/>
                <w:szCs w:val="16"/>
              </w:rPr>
            </w:pPr>
            <w:r>
              <w:rPr>
                <w:b/>
                <w:bCs/>
                <w:sz w:val="16"/>
                <w:szCs w:val="16"/>
              </w:rPr>
              <w:t>343</w:t>
            </w:r>
          </w:p>
        </w:tc>
        <w:tc>
          <w:tcPr>
            <w:tcW w:w="992" w:type="dxa"/>
            <w:tcBorders>
              <w:top w:val="single" w:sz="4" w:space="0" w:color="4F81BD" w:themeColor="accent1"/>
            </w:tcBorders>
          </w:tcPr>
          <w:p w14:paraId="3243CE2B" w14:textId="5232DDD8" w:rsidR="001D22A5" w:rsidRPr="001258E4" w:rsidRDefault="0030174D" w:rsidP="001258E4">
            <w:pPr>
              <w:spacing w:before="20" w:after="20"/>
              <w:rPr>
                <w:b/>
                <w:bCs/>
                <w:sz w:val="16"/>
                <w:szCs w:val="16"/>
              </w:rPr>
            </w:pPr>
            <w:r>
              <w:rPr>
                <w:b/>
                <w:bCs/>
                <w:sz w:val="16"/>
                <w:szCs w:val="16"/>
              </w:rPr>
              <w:t>344</w:t>
            </w:r>
          </w:p>
        </w:tc>
        <w:tc>
          <w:tcPr>
            <w:tcW w:w="992" w:type="dxa"/>
            <w:tcBorders>
              <w:top w:val="single" w:sz="4" w:space="0" w:color="4F81BD" w:themeColor="accent1"/>
            </w:tcBorders>
          </w:tcPr>
          <w:p w14:paraId="6E490356" w14:textId="5D120992" w:rsidR="001D22A5" w:rsidRPr="001258E4" w:rsidRDefault="0030174D" w:rsidP="001258E4">
            <w:pPr>
              <w:spacing w:before="20" w:after="20"/>
              <w:rPr>
                <w:b/>
                <w:bCs/>
                <w:sz w:val="16"/>
                <w:szCs w:val="16"/>
              </w:rPr>
            </w:pPr>
            <w:r>
              <w:rPr>
                <w:b/>
                <w:bCs/>
                <w:sz w:val="16"/>
                <w:szCs w:val="16"/>
              </w:rPr>
              <w:t>336</w:t>
            </w:r>
          </w:p>
        </w:tc>
        <w:tc>
          <w:tcPr>
            <w:tcW w:w="992" w:type="dxa"/>
            <w:tcBorders>
              <w:top w:val="single" w:sz="4" w:space="0" w:color="4F81BD" w:themeColor="accent1"/>
            </w:tcBorders>
          </w:tcPr>
          <w:p w14:paraId="0211F188" w14:textId="233941B3" w:rsidR="001D22A5" w:rsidRPr="001258E4" w:rsidRDefault="0030174D" w:rsidP="001258E4">
            <w:pPr>
              <w:spacing w:before="20" w:after="20"/>
              <w:rPr>
                <w:b/>
                <w:bCs/>
                <w:sz w:val="16"/>
                <w:szCs w:val="16"/>
              </w:rPr>
            </w:pPr>
            <w:r>
              <w:rPr>
                <w:b/>
                <w:bCs/>
                <w:sz w:val="16"/>
                <w:szCs w:val="16"/>
              </w:rPr>
              <w:t>334</w:t>
            </w:r>
          </w:p>
        </w:tc>
      </w:tr>
      <w:tr w:rsidR="001D22A5" w14:paraId="6DC6EC4F" w14:textId="77777777" w:rsidTr="001D22A5">
        <w:trPr>
          <w:trHeight w:val="20"/>
        </w:trPr>
        <w:tc>
          <w:tcPr>
            <w:tcW w:w="2127" w:type="dxa"/>
            <w:vMerge w:val="restart"/>
          </w:tcPr>
          <w:p w14:paraId="106F9629" w14:textId="54832CD3" w:rsidR="001D22A5" w:rsidRPr="001258E4" w:rsidRDefault="001D22A5" w:rsidP="001258E4">
            <w:pPr>
              <w:spacing w:before="20" w:after="20"/>
              <w:jc w:val="center"/>
              <w:rPr>
                <w:b/>
                <w:bCs/>
                <w:sz w:val="16"/>
                <w:szCs w:val="16"/>
              </w:rPr>
            </w:pPr>
            <w:r w:rsidRPr="001258E4">
              <w:rPr>
                <w:b/>
                <w:bCs/>
                <w:sz w:val="16"/>
                <w:szCs w:val="16"/>
              </w:rPr>
              <w:t>Blocked Messages for Sender 2</w:t>
            </w:r>
          </w:p>
        </w:tc>
        <w:tc>
          <w:tcPr>
            <w:tcW w:w="772" w:type="dxa"/>
            <w:tcBorders>
              <w:bottom w:val="single" w:sz="4" w:space="0" w:color="4F81BD" w:themeColor="accent1"/>
            </w:tcBorders>
          </w:tcPr>
          <w:p w14:paraId="0E1FDBE2" w14:textId="32B1F6A0"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23E058B2" w14:textId="68B5AAD1" w:rsidR="001D22A5" w:rsidRPr="001258E4" w:rsidRDefault="001258E4" w:rsidP="001258E4">
            <w:pPr>
              <w:spacing w:before="20" w:after="20"/>
              <w:rPr>
                <w:b/>
                <w:bCs/>
                <w:sz w:val="16"/>
                <w:szCs w:val="16"/>
              </w:rPr>
            </w:pPr>
            <w:r>
              <w:rPr>
                <w:b/>
                <w:bCs/>
                <w:sz w:val="16"/>
                <w:szCs w:val="16"/>
              </w:rPr>
              <w:t>712</w:t>
            </w:r>
          </w:p>
        </w:tc>
        <w:tc>
          <w:tcPr>
            <w:tcW w:w="992" w:type="dxa"/>
            <w:tcBorders>
              <w:bottom w:val="single" w:sz="4" w:space="0" w:color="4F81BD" w:themeColor="accent1"/>
            </w:tcBorders>
          </w:tcPr>
          <w:p w14:paraId="70B7682C" w14:textId="4FBC3A2E" w:rsidR="001D22A5" w:rsidRPr="001258E4" w:rsidRDefault="00A27A04" w:rsidP="001258E4">
            <w:pPr>
              <w:spacing w:before="20" w:after="20"/>
              <w:rPr>
                <w:b/>
                <w:bCs/>
                <w:sz w:val="16"/>
                <w:szCs w:val="16"/>
              </w:rPr>
            </w:pPr>
            <w:r>
              <w:rPr>
                <w:b/>
                <w:bCs/>
                <w:sz w:val="16"/>
                <w:szCs w:val="16"/>
              </w:rPr>
              <w:t>395</w:t>
            </w:r>
          </w:p>
        </w:tc>
        <w:tc>
          <w:tcPr>
            <w:tcW w:w="993" w:type="dxa"/>
            <w:tcBorders>
              <w:bottom w:val="single" w:sz="4" w:space="0" w:color="4F81BD" w:themeColor="accent1"/>
            </w:tcBorders>
          </w:tcPr>
          <w:p w14:paraId="47245313" w14:textId="6E96A329" w:rsidR="001D22A5" w:rsidRPr="001258E4" w:rsidRDefault="00A27A04" w:rsidP="001258E4">
            <w:pPr>
              <w:spacing w:before="20" w:after="20"/>
              <w:rPr>
                <w:b/>
                <w:bCs/>
                <w:sz w:val="16"/>
                <w:szCs w:val="16"/>
              </w:rPr>
            </w:pPr>
            <w:r>
              <w:rPr>
                <w:b/>
                <w:bCs/>
                <w:sz w:val="16"/>
                <w:szCs w:val="16"/>
              </w:rPr>
              <w:t>211</w:t>
            </w:r>
          </w:p>
        </w:tc>
        <w:tc>
          <w:tcPr>
            <w:tcW w:w="992" w:type="dxa"/>
            <w:tcBorders>
              <w:bottom w:val="single" w:sz="4" w:space="0" w:color="4F81BD" w:themeColor="accent1"/>
            </w:tcBorders>
          </w:tcPr>
          <w:p w14:paraId="5793D9BE" w14:textId="085419B7" w:rsidR="001D22A5" w:rsidRPr="001258E4" w:rsidRDefault="00A27A04" w:rsidP="001258E4">
            <w:pPr>
              <w:spacing w:before="20" w:after="20"/>
              <w:rPr>
                <w:b/>
                <w:bCs/>
                <w:sz w:val="16"/>
                <w:szCs w:val="16"/>
              </w:rPr>
            </w:pPr>
            <w:r>
              <w:rPr>
                <w:b/>
                <w:bCs/>
                <w:sz w:val="16"/>
                <w:szCs w:val="16"/>
              </w:rPr>
              <w:t>10</w:t>
            </w:r>
          </w:p>
        </w:tc>
        <w:tc>
          <w:tcPr>
            <w:tcW w:w="992" w:type="dxa"/>
            <w:tcBorders>
              <w:bottom w:val="single" w:sz="4" w:space="0" w:color="4F81BD" w:themeColor="accent1"/>
            </w:tcBorders>
          </w:tcPr>
          <w:p w14:paraId="5E151FB2" w14:textId="0B3A7FD2" w:rsidR="001D22A5" w:rsidRPr="001258E4" w:rsidRDefault="00A27A04" w:rsidP="001258E4">
            <w:pPr>
              <w:spacing w:before="20" w:after="20"/>
              <w:rPr>
                <w:b/>
                <w:bCs/>
                <w:sz w:val="16"/>
                <w:szCs w:val="16"/>
              </w:rPr>
            </w:pPr>
            <w:r>
              <w:rPr>
                <w:b/>
                <w:bCs/>
                <w:sz w:val="16"/>
                <w:szCs w:val="16"/>
              </w:rPr>
              <w:t>50</w:t>
            </w:r>
          </w:p>
        </w:tc>
        <w:tc>
          <w:tcPr>
            <w:tcW w:w="992" w:type="dxa"/>
            <w:tcBorders>
              <w:bottom w:val="single" w:sz="4" w:space="0" w:color="4F81BD" w:themeColor="accent1"/>
            </w:tcBorders>
          </w:tcPr>
          <w:p w14:paraId="6B6DC90D" w14:textId="11131BF4" w:rsidR="001D22A5" w:rsidRPr="001258E4" w:rsidRDefault="00A27A04" w:rsidP="001258E4">
            <w:pPr>
              <w:spacing w:before="20" w:after="20"/>
              <w:rPr>
                <w:b/>
                <w:bCs/>
                <w:sz w:val="16"/>
                <w:szCs w:val="16"/>
              </w:rPr>
            </w:pPr>
            <w:r>
              <w:rPr>
                <w:b/>
                <w:bCs/>
                <w:sz w:val="16"/>
                <w:szCs w:val="16"/>
              </w:rPr>
              <w:t>3</w:t>
            </w:r>
          </w:p>
        </w:tc>
      </w:tr>
      <w:tr w:rsidR="001D22A5" w14:paraId="0CEED012" w14:textId="77777777" w:rsidTr="001D22A5">
        <w:trPr>
          <w:trHeight w:val="20"/>
        </w:trPr>
        <w:tc>
          <w:tcPr>
            <w:tcW w:w="2127" w:type="dxa"/>
            <w:vMerge/>
          </w:tcPr>
          <w:p w14:paraId="3C998017"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67D3D9E8" w14:textId="7BC9E286"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455B7FA2" w14:textId="255F328B" w:rsidR="001D22A5" w:rsidRPr="001258E4" w:rsidRDefault="0030174D" w:rsidP="001258E4">
            <w:pPr>
              <w:spacing w:before="20" w:after="20"/>
              <w:rPr>
                <w:b/>
                <w:bCs/>
                <w:sz w:val="16"/>
                <w:szCs w:val="16"/>
              </w:rPr>
            </w:pPr>
            <w:r>
              <w:rPr>
                <w:b/>
                <w:bCs/>
                <w:sz w:val="16"/>
                <w:szCs w:val="16"/>
              </w:rPr>
              <w:t>653</w:t>
            </w:r>
          </w:p>
        </w:tc>
        <w:tc>
          <w:tcPr>
            <w:tcW w:w="992" w:type="dxa"/>
            <w:tcBorders>
              <w:top w:val="single" w:sz="4" w:space="0" w:color="4F81BD" w:themeColor="accent1"/>
            </w:tcBorders>
          </w:tcPr>
          <w:p w14:paraId="623C4856" w14:textId="7DCEC38B" w:rsidR="001D22A5" w:rsidRPr="001258E4" w:rsidRDefault="0030174D" w:rsidP="001258E4">
            <w:pPr>
              <w:spacing w:before="20" w:after="20"/>
              <w:rPr>
                <w:b/>
                <w:bCs/>
                <w:sz w:val="16"/>
                <w:szCs w:val="16"/>
              </w:rPr>
            </w:pPr>
            <w:r>
              <w:rPr>
                <w:b/>
                <w:bCs/>
                <w:sz w:val="16"/>
                <w:szCs w:val="16"/>
              </w:rPr>
              <w:t>379</w:t>
            </w:r>
          </w:p>
        </w:tc>
        <w:tc>
          <w:tcPr>
            <w:tcW w:w="993" w:type="dxa"/>
            <w:tcBorders>
              <w:top w:val="single" w:sz="4" w:space="0" w:color="4F81BD" w:themeColor="accent1"/>
            </w:tcBorders>
          </w:tcPr>
          <w:p w14:paraId="3DAFE6F4" w14:textId="791707E1" w:rsidR="001D22A5" w:rsidRPr="001258E4" w:rsidRDefault="0030174D" w:rsidP="001258E4">
            <w:pPr>
              <w:spacing w:before="20" w:after="20"/>
              <w:rPr>
                <w:b/>
                <w:bCs/>
                <w:sz w:val="16"/>
                <w:szCs w:val="16"/>
              </w:rPr>
            </w:pPr>
            <w:r>
              <w:rPr>
                <w:b/>
                <w:bCs/>
                <w:sz w:val="16"/>
                <w:szCs w:val="16"/>
              </w:rPr>
              <w:t>242</w:t>
            </w:r>
          </w:p>
        </w:tc>
        <w:tc>
          <w:tcPr>
            <w:tcW w:w="992" w:type="dxa"/>
            <w:tcBorders>
              <w:top w:val="single" w:sz="4" w:space="0" w:color="4F81BD" w:themeColor="accent1"/>
            </w:tcBorders>
          </w:tcPr>
          <w:p w14:paraId="203C0512" w14:textId="3900E6A0" w:rsidR="001D22A5" w:rsidRPr="001258E4" w:rsidRDefault="0030174D" w:rsidP="001258E4">
            <w:pPr>
              <w:spacing w:before="20" w:after="20"/>
              <w:rPr>
                <w:b/>
                <w:bCs/>
                <w:sz w:val="16"/>
                <w:szCs w:val="16"/>
              </w:rPr>
            </w:pPr>
            <w:r>
              <w:rPr>
                <w:b/>
                <w:bCs/>
                <w:sz w:val="16"/>
                <w:szCs w:val="16"/>
              </w:rPr>
              <w:t>116</w:t>
            </w:r>
          </w:p>
        </w:tc>
        <w:tc>
          <w:tcPr>
            <w:tcW w:w="992" w:type="dxa"/>
            <w:tcBorders>
              <w:top w:val="single" w:sz="4" w:space="0" w:color="4F81BD" w:themeColor="accent1"/>
            </w:tcBorders>
          </w:tcPr>
          <w:p w14:paraId="399B42A1" w14:textId="1814C5D1" w:rsidR="001D22A5" w:rsidRPr="001258E4" w:rsidRDefault="0030174D" w:rsidP="001258E4">
            <w:pPr>
              <w:spacing w:before="20" w:after="20"/>
              <w:rPr>
                <w:b/>
                <w:bCs/>
                <w:sz w:val="16"/>
                <w:szCs w:val="16"/>
              </w:rPr>
            </w:pPr>
            <w:r>
              <w:rPr>
                <w:b/>
                <w:bCs/>
                <w:sz w:val="16"/>
                <w:szCs w:val="16"/>
              </w:rPr>
              <w:t>50</w:t>
            </w:r>
          </w:p>
        </w:tc>
        <w:tc>
          <w:tcPr>
            <w:tcW w:w="992" w:type="dxa"/>
            <w:tcBorders>
              <w:top w:val="single" w:sz="4" w:space="0" w:color="4F81BD" w:themeColor="accent1"/>
            </w:tcBorders>
          </w:tcPr>
          <w:p w14:paraId="1457F215" w14:textId="669A3A21" w:rsidR="001D22A5" w:rsidRPr="001258E4" w:rsidRDefault="0030174D" w:rsidP="001258E4">
            <w:pPr>
              <w:spacing w:before="20" w:after="20"/>
              <w:rPr>
                <w:b/>
                <w:bCs/>
                <w:sz w:val="16"/>
                <w:szCs w:val="16"/>
              </w:rPr>
            </w:pPr>
            <w:r>
              <w:rPr>
                <w:b/>
                <w:bCs/>
                <w:sz w:val="16"/>
                <w:szCs w:val="16"/>
              </w:rPr>
              <w:t>0</w:t>
            </w:r>
          </w:p>
        </w:tc>
      </w:tr>
      <w:tr w:rsidR="001D22A5" w14:paraId="789A25D5" w14:textId="77777777" w:rsidTr="001D22A5">
        <w:trPr>
          <w:trHeight w:val="20"/>
        </w:trPr>
        <w:tc>
          <w:tcPr>
            <w:tcW w:w="2127" w:type="dxa"/>
            <w:vMerge w:val="restart"/>
          </w:tcPr>
          <w:p w14:paraId="036484D2" w14:textId="1920E800" w:rsidR="001D22A5" w:rsidRPr="001258E4" w:rsidRDefault="001D22A5" w:rsidP="001258E4">
            <w:pPr>
              <w:spacing w:before="20" w:after="20"/>
              <w:jc w:val="center"/>
              <w:rPr>
                <w:b/>
                <w:bCs/>
                <w:sz w:val="16"/>
                <w:szCs w:val="16"/>
              </w:rPr>
            </w:pPr>
            <w:r w:rsidRPr="001258E4">
              <w:rPr>
                <w:b/>
                <w:bCs/>
                <w:sz w:val="16"/>
                <w:szCs w:val="16"/>
              </w:rPr>
              <w:t xml:space="preserve">Sent Messages Time for </w:t>
            </w:r>
            <w:r w:rsidRPr="001258E4">
              <w:rPr>
                <w:b/>
                <w:bCs/>
                <w:sz w:val="16"/>
                <w:szCs w:val="16"/>
              </w:rPr>
              <w:lastRenderedPageBreak/>
              <w:t>Sender 2</w:t>
            </w:r>
          </w:p>
        </w:tc>
        <w:tc>
          <w:tcPr>
            <w:tcW w:w="772" w:type="dxa"/>
            <w:tcBorders>
              <w:bottom w:val="single" w:sz="4" w:space="0" w:color="4F81BD" w:themeColor="accent1"/>
            </w:tcBorders>
          </w:tcPr>
          <w:p w14:paraId="660636C5" w14:textId="704F297F" w:rsidR="001D22A5" w:rsidRPr="001258E4" w:rsidRDefault="001D22A5" w:rsidP="001258E4">
            <w:pPr>
              <w:spacing w:before="20" w:after="20"/>
              <w:jc w:val="center"/>
              <w:rPr>
                <w:b/>
                <w:bCs/>
                <w:sz w:val="16"/>
                <w:szCs w:val="16"/>
              </w:rPr>
            </w:pPr>
            <w:r w:rsidRPr="001258E4">
              <w:rPr>
                <w:b/>
                <w:bCs/>
                <w:sz w:val="16"/>
                <w:szCs w:val="16"/>
              </w:rPr>
              <w:lastRenderedPageBreak/>
              <w:t>3</w:t>
            </w:r>
          </w:p>
        </w:tc>
        <w:tc>
          <w:tcPr>
            <w:tcW w:w="1217" w:type="dxa"/>
            <w:tcBorders>
              <w:bottom w:val="single" w:sz="4" w:space="0" w:color="4F81BD" w:themeColor="accent1"/>
            </w:tcBorders>
          </w:tcPr>
          <w:p w14:paraId="424811FA" w14:textId="46D78DE8" w:rsidR="001D22A5" w:rsidRPr="001258E4" w:rsidRDefault="001258E4" w:rsidP="001258E4">
            <w:pPr>
              <w:spacing w:before="20" w:after="20"/>
              <w:rPr>
                <w:b/>
                <w:bCs/>
                <w:sz w:val="16"/>
                <w:szCs w:val="16"/>
              </w:rPr>
            </w:pPr>
            <w:r>
              <w:rPr>
                <w:b/>
                <w:bCs/>
                <w:sz w:val="16"/>
                <w:szCs w:val="16"/>
              </w:rPr>
              <w:t>298</w:t>
            </w:r>
          </w:p>
        </w:tc>
        <w:tc>
          <w:tcPr>
            <w:tcW w:w="992" w:type="dxa"/>
            <w:tcBorders>
              <w:bottom w:val="single" w:sz="4" w:space="0" w:color="4F81BD" w:themeColor="accent1"/>
            </w:tcBorders>
          </w:tcPr>
          <w:p w14:paraId="61E68BAB" w14:textId="764D97C5" w:rsidR="001D22A5" w:rsidRPr="001258E4" w:rsidRDefault="00A27A04" w:rsidP="001258E4">
            <w:pPr>
              <w:spacing w:before="20" w:after="20"/>
              <w:rPr>
                <w:b/>
                <w:bCs/>
                <w:sz w:val="16"/>
                <w:szCs w:val="16"/>
              </w:rPr>
            </w:pPr>
            <w:r>
              <w:rPr>
                <w:b/>
                <w:bCs/>
                <w:sz w:val="16"/>
                <w:szCs w:val="16"/>
              </w:rPr>
              <w:t>324</w:t>
            </w:r>
          </w:p>
        </w:tc>
        <w:tc>
          <w:tcPr>
            <w:tcW w:w="993" w:type="dxa"/>
            <w:tcBorders>
              <w:bottom w:val="single" w:sz="4" w:space="0" w:color="4F81BD" w:themeColor="accent1"/>
            </w:tcBorders>
          </w:tcPr>
          <w:p w14:paraId="648915E1" w14:textId="3007AC0A" w:rsidR="001D22A5" w:rsidRPr="001258E4" w:rsidRDefault="00A27A04" w:rsidP="001258E4">
            <w:pPr>
              <w:spacing w:before="20" w:after="20"/>
              <w:rPr>
                <w:b/>
                <w:bCs/>
                <w:sz w:val="16"/>
                <w:szCs w:val="16"/>
              </w:rPr>
            </w:pPr>
            <w:r>
              <w:rPr>
                <w:b/>
                <w:bCs/>
                <w:sz w:val="16"/>
                <w:szCs w:val="16"/>
              </w:rPr>
              <w:t>343</w:t>
            </w:r>
          </w:p>
        </w:tc>
        <w:tc>
          <w:tcPr>
            <w:tcW w:w="992" w:type="dxa"/>
            <w:tcBorders>
              <w:bottom w:val="single" w:sz="4" w:space="0" w:color="4F81BD" w:themeColor="accent1"/>
            </w:tcBorders>
          </w:tcPr>
          <w:p w14:paraId="7A19551E" w14:textId="21F79161" w:rsidR="001D22A5" w:rsidRPr="001258E4" w:rsidRDefault="00A27A04" w:rsidP="001258E4">
            <w:pPr>
              <w:spacing w:before="20" w:after="20"/>
              <w:rPr>
                <w:b/>
                <w:bCs/>
                <w:sz w:val="16"/>
                <w:szCs w:val="16"/>
              </w:rPr>
            </w:pPr>
            <w:r>
              <w:rPr>
                <w:b/>
                <w:bCs/>
                <w:sz w:val="16"/>
                <w:szCs w:val="16"/>
              </w:rPr>
              <w:t>324</w:t>
            </w:r>
          </w:p>
        </w:tc>
        <w:tc>
          <w:tcPr>
            <w:tcW w:w="992" w:type="dxa"/>
            <w:tcBorders>
              <w:bottom w:val="single" w:sz="4" w:space="0" w:color="4F81BD" w:themeColor="accent1"/>
            </w:tcBorders>
          </w:tcPr>
          <w:p w14:paraId="38E34DD2" w14:textId="652BC74C" w:rsidR="001D22A5" w:rsidRPr="001258E4" w:rsidRDefault="00A27A04" w:rsidP="001258E4">
            <w:pPr>
              <w:spacing w:before="20" w:after="20"/>
              <w:rPr>
                <w:b/>
                <w:bCs/>
                <w:sz w:val="16"/>
                <w:szCs w:val="16"/>
              </w:rPr>
            </w:pPr>
            <w:r>
              <w:rPr>
                <w:b/>
                <w:bCs/>
                <w:sz w:val="16"/>
                <w:szCs w:val="16"/>
              </w:rPr>
              <w:t>335</w:t>
            </w:r>
          </w:p>
        </w:tc>
        <w:tc>
          <w:tcPr>
            <w:tcW w:w="992" w:type="dxa"/>
            <w:tcBorders>
              <w:bottom w:val="single" w:sz="4" w:space="0" w:color="4F81BD" w:themeColor="accent1"/>
            </w:tcBorders>
          </w:tcPr>
          <w:p w14:paraId="032D36C0" w14:textId="77BFC2D2" w:rsidR="001D22A5" w:rsidRPr="001258E4" w:rsidRDefault="00A27A04" w:rsidP="001258E4">
            <w:pPr>
              <w:spacing w:before="20" w:after="20"/>
              <w:rPr>
                <w:b/>
                <w:bCs/>
                <w:sz w:val="16"/>
                <w:szCs w:val="16"/>
              </w:rPr>
            </w:pPr>
            <w:r>
              <w:rPr>
                <w:b/>
                <w:bCs/>
                <w:sz w:val="16"/>
                <w:szCs w:val="16"/>
              </w:rPr>
              <w:t>335</w:t>
            </w:r>
          </w:p>
        </w:tc>
      </w:tr>
      <w:tr w:rsidR="001D22A5" w14:paraId="4959C7D7" w14:textId="77777777" w:rsidTr="001D22A5">
        <w:trPr>
          <w:trHeight w:val="20"/>
        </w:trPr>
        <w:tc>
          <w:tcPr>
            <w:tcW w:w="2127" w:type="dxa"/>
            <w:vMerge/>
          </w:tcPr>
          <w:p w14:paraId="1773D7ED"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522F660E" w14:textId="0B041A94"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7F6B0172" w14:textId="273AEA36" w:rsidR="001D22A5" w:rsidRPr="001258E4" w:rsidRDefault="0030174D" w:rsidP="001258E4">
            <w:pPr>
              <w:spacing w:before="20" w:after="20"/>
              <w:rPr>
                <w:b/>
                <w:bCs/>
                <w:sz w:val="16"/>
                <w:szCs w:val="16"/>
              </w:rPr>
            </w:pPr>
            <w:r>
              <w:rPr>
                <w:b/>
                <w:bCs/>
                <w:sz w:val="16"/>
                <w:szCs w:val="16"/>
              </w:rPr>
              <w:t>360</w:t>
            </w:r>
          </w:p>
        </w:tc>
        <w:tc>
          <w:tcPr>
            <w:tcW w:w="992" w:type="dxa"/>
            <w:tcBorders>
              <w:top w:val="single" w:sz="4" w:space="0" w:color="4F81BD" w:themeColor="accent1"/>
            </w:tcBorders>
          </w:tcPr>
          <w:p w14:paraId="472374DD" w14:textId="31C9FD7C" w:rsidR="001D22A5" w:rsidRPr="001258E4" w:rsidRDefault="0030174D" w:rsidP="001258E4">
            <w:pPr>
              <w:spacing w:before="20" w:after="20"/>
              <w:rPr>
                <w:b/>
                <w:bCs/>
                <w:sz w:val="16"/>
                <w:szCs w:val="16"/>
              </w:rPr>
            </w:pPr>
            <w:r>
              <w:rPr>
                <w:b/>
                <w:bCs/>
                <w:sz w:val="16"/>
                <w:szCs w:val="16"/>
              </w:rPr>
              <w:t>334</w:t>
            </w:r>
          </w:p>
        </w:tc>
        <w:tc>
          <w:tcPr>
            <w:tcW w:w="993" w:type="dxa"/>
            <w:tcBorders>
              <w:top w:val="single" w:sz="4" w:space="0" w:color="4F81BD" w:themeColor="accent1"/>
            </w:tcBorders>
          </w:tcPr>
          <w:p w14:paraId="36472544" w14:textId="4DE30E86" w:rsidR="001D22A5" w:rsidRPr="001258E4" w:rsidRDefault="0030174D" w:rsidP="001258E4">
            <w:pPr>
              <w:spacing w:before="20" w:after="20"/>
              <w:rPr>
                <w:b/>
                <w:bCs/>
                <w:sz w:val="16"/>
                <w:szCs w:val="16"/>
              </w:rPr>
            </w:pPr>
            <w:r>
              <w:rPr>
                <w:b/>
                <w:bCs/>
                <w:sz w:val="16"/>
                <w:szCs w:val="16"/>
              </w:rPr>
              <w:t>311</w:t>
            </w:r>
          </w:p>
        </w:tc>
        <w:tc>
          <w:tcPr>
            <w:tcW w:w="992" w:type="dxa"/>
            <w:tcBorders>
              <w:top w:val="single" w:sz="4" w:space="0" w:color="4F81BD" w:themeColor="accent1"/>
            </w:tcBorders>
          </w:tcPr>
          <w:p w14:paraId="626D7984" w14:textId="63707B25" w:rsidR="001D22A5" w:rsidRPr="001258E4" w:rsidRDefault="0030174D" w:rsidP="001258E4">
            <w:pPr>
              <w:spacing w:before="20" w:after="20"/>
              <w:rPr>
                <w:b/>
                <w:bCs/>
                <w:sz w:val="16"/>
                <w:szCs w:val="16"/>
              </w:rPr>
            </w:pPr>
            <w:r>
              <w:rPr>
                <w:b/>
                <w:bCs/>
                <w:sz w:val="16"/>
                <w:szCs w:val="16"/>
              </w:rPr>
              <w:t>337</w:t>
            </w:r>
          </w:p>
        </w:tc>
        <w:tc>
          <w:tcPr>
            <w:tcW w:w="992" w:type="dxa"/>
            <w:tcBorders>
              <w:top w:val="single" w:sz="4" w:space="0" w:color="4F81BD" w:themeColor="accent1"/>
            </w:tcBorders>
          </w:tcPr>
          <w:p w14:paraId="1CDBB8AA" w14:textId="7EDC8F6C" w:rsidR="001D22A5" w:rsidRPr="001258E4" w:rsidRDefault="0030174D" w:rsidP="001258E4">
            <w:pPr>
              <w:spacing w:before="20" w:after="20"/>
              <w:rPr>
                <w:b/>
                <w:bCs/>
                <w:sz w:val="16"/>
                <w:szCs w:val="16"/>
              </w:rPr>
            </w:pPr>
            <w:r>
              <w:rPr>
                <w:b/>
                <w:bCs/>
                <w:sz w:val="16"/>
                <w:szCs w:val="16"/>
              </w:rPr>
              <w:t>334</w:t>
            </w:r>
          </w:p>
        </w:tc>
        <w:tc>
          <w:tcPr>
            <w:tcW w:w="992" w:type="dxa"/>
            <w:tcBorders>
              <w:top w:val="single" w:sz="4" w:space="0" w:color="4F81BD" w:themeColor="accent1"/>
            </w:tcBorders>
          </w:tcPr>
          <w:p w14:paraId="344800F7" w14:textId="7646525A" w:rsidR="001D22A5" w:rsidRPr="001258E4" w:rsidRDefault="0030174D" w:rsidP="001258E4">
            <w:pPr>
              <w:spacing w:before="20" w:after="20"/>
              <w:rPr>
                <w:b/>
                <w:bCs/>
                <w:sz w:val="16"/>
                <w:szCs w:val="16"/>
              </w:rPr>
            </w:pPr>
            <w:r>
              <w:rPr>
                <w:b/>
                <w:bCs/>
                <w:sz w:val="16"/>
                <w:szCs w:val="16"/>
              </w:rPr>
              <w:t>333</w:t>
            </w:r>
          </w:p>
        </w:tc>
      </w:tr>
      <w:tr w:rsidR="001D22A5" w14:paraId="77575067" w14:textId="77777777" w:rsidTr="001D22A5">
        <w:trPr>
          <w:trHeight w:val="20"/>
        </w:trPr>
        <w:tc>
          <w:tcPr>
            <w:tcW w:w="2127" w:type="dxa"/>
            <w:vMerge w:val="restart"/>
          </w:tcPr>
          <w:p w14:paraId="5CE1F0EB" w14:textId="38FD1E28" w:rsidR="001D22A5" w:rsidRPr="001258E4" w:rsidRDefault="001D22A5" w:rsidP="001258E4">
            <w:pPr>
              <w:spacing w:before="20" w:after="20"/>
              <w:jc w:val="center"/>
              <w:rPr>
                <w:b/>
                <w:bCs/>
                <w:sz w:val="16"/>
                <w:szCs w:val="16"/>
              </w:rPr>
            </w:pPr>
            <w:r w:rsidRPr="001258E4">
              <w:rPr>
                <w:b/>
                <w:bCs/>
                <w:sz w:val="16"/>
                <w:szCs w:val="16"/>
              </w:rPr>
              <w:t>Blocked Messages for Sender 3</w:t>
            </w:r>
          </w:p>
        </w:tc>
        <w:tc>
          <w:tcPr>
            <w:tcW w:w="772" w:type="dxa"/>
            <w:tcBorders>
              <w:bottom w:val="single" w:sz="4" w:space="0" w:color="4F81BD" w:themeColor="accent1"/>
            </w:tcBorders>
          </w:tcPr>
          <w:p w14:paraId="42E85BF2" w14:textId="27F7D105"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62E44601" w14:textId="14A130CC" w:rsidR="001D22A5" w:rsidRPr="001258E4" w:rsidRDefault="001258E4" w:rsidP="001258E4">
            <w:pPr>
              <w:spacing w:before="20" w:after="20"/>
              <w:rPr>
                <w:b/>
                <w:bCs/>
                <w:sz w:val="16"/>
                <w:szCs w:val="16"/>
              </w:rPr>
            </w:pPr>
            <w:r>
              <w:rPr>
                <w:b/>
                <w:bCs/>
                <w:sz w:val="16"/>
                <w:szCs w:val="16"/>
              </w:rPr>
              <w:t>683</w:t>
            </w:r>
          </w:p>
        </w:tc>
        <w:tc>
          <w:tcPr>
            <w:tcW w:w="992" w:type="dxa"/>
            <w:tcBorders>
              <w:bottom w:val="single" w:sz="4" w:space="0" w:color="4F81BD" w:themeColor="accent1"/>
            </w:tcBorders>
          </w:tcPr>
          <w:p w14:paraId="6A5E7E03" w14:textId="49F1EFBA" w:rsidR="001D22A5" w:rsidRPr="001258E4" w:rsidRDefault="00A27A04" w:rsidP="001258E4">
            <w:pPr>
              <w:spacing w:before="20" w:after="20"/>
              <w:rPr>
                <w:b/>
                <w:bCs/>
                <w:sz w:val="16"/>
                <w:szCs w:val="16"/>
              </w:rPr>
            </w:pPr>
            <w:r>
              <w:rPr>
                <w:b/>
                <w:bCs/>
                <w:sz w:val="16"/>
                <w:szCs w:val="16"/>
              </w:rPr>
              <w:t>323</w:t>
            </w:r>
          </w:p>
        </w:tc>
        <w:tc>
          <w:tcPr>
            <w:tcW w:w="993" w:type="dxa"/>
            <w:tcBorders>
              <w:bottom w:val="single" w:sz="4" w:space="0" w:color="4F81BD" w:themeColor="accent1"/>
            </w:tcBorders>
          </w:tcPr>
          <w:p w14:paraId="46151746" w14:textId="4089829D" w:rsidR="001D22A5" w:rsidRPr="001258E4" w:rsidRDefault="00A27A04" w:rsidP="001258E4">
            <w:pPr>
              <w:spacing w:before="20" w:after="20"/>
              <w:rPr>
                <w:b/>
                <w:bCs/>
                <w:sz w:val="16"/>
                <w:szCs w:val="16"/>
              </w:rPr>
            </w:pPr>
            <w:r>
              <w:rPr>
                <w:b/>
                <w:bCs/>
                <w:sz w:val="16"/>
                <w:szCs w:val="16"/>
              </w:rPr>
              <w:t>225</w:t>
            </w:r>
          </w:p>
        </w:tc>
        <w:tc>
          <w:tcPr>
            <w:tcW w:w="992" w:type="dxa"/>
            <w:tcBorders>
              <w:bottom w:val="single" w:sz="4" w:space="0" w:color="4F81BD" w:themeColor="accent1"/>
            </w:tcBorders>
          </w:tcPr>
          <w:p w14:paraId="322ABEA2" w14:textId="3D3F9F38" w:rsidR="001D22A5" w:rsidRPr="001258E4" w:rsidRDefault="00A27A04" w:rsidP="001258E4">
            <w:pPr>
              <w:spacing w:before="20" w:after="20"/>
              <w:rPr>
                <w:b/>
                <w:bCs/>
                <w:sz w:val="16"/>
                <w:szCs w:val="16"/>
              </w:rPr>
            </w:pPr>
            <w:r>
              <w:rPr>
                <w:b/>
                <w:bCs/>
                <w:sz w:val="16"/>
                <w:szCs w:val="16"/>
              </w:rPr>
              <w:t>110</w:t>
            </w:r>
          </w:p>
        </w:tc>
        <w:tc>
          <w:tcPr>
            <w:tcW w:w="992" w:type="dxa"/>
            <w:tcBorders>
              <w:bottom w:val="single" w:sz="4" w:space="0" w:color="4F81BD" w:themeColor="accent1"/>
            </w:tcBorders>
          </w:tcPr>
          <w:p w14:paraId="2CE01D67" w14:textId="4755892A" w:rsidR="001D22A5" w:rsidRPr="001258E4" w:rsidRDefault="00A27A04" w:rsidP="001258E4">
            <w:pPr>
              <w:spacing w:before="20" w:after="20"/>
              <w:rPr>
                <w:b/>
                <w:bCs/>
                <w:sz w:val="16"/>
                <w:szCs w:val="16"/>
              </w:rPr>
            </w:pPr>
            <w:r>
              <w:rPr>
                <w:b/>
                <w:bCs/>
                <w:sz w:val="16"/>
                <w:szCs w:val="16"/>
              </w:rPr>
              <w:t>50</w:t>
            </w:r>
          </w:p>
        </w:tc>
        <w:tc>
          <w:tcPr>
            <w:tcW w:w="992" w:type="dxa"/>
            <w:tcBorders>
              <w:bottom w:val="single" w:sz="4" w:space="0" w:color="4F81BD" w:themeColor="accent1"/>
            </w:tcBorders>
          </w:tcPr>
          <w:p w14:paraId="2CD4B603" w14:textId="5CDCD59C" w:rsidR="001D22A5" w:rsidRPr="001258E4" w:rsidRDefault="00A27A04" w:rsidP="001258E4">
            <w:pPr>
              <w:spacing w:before="20" w:after="20"/>
              <w:rPr>
                <w:b/>
                <w:bCs/>
                <w:sz w:val="16"/>
                <w:szCs w:val="16"/>
              </w:rPr>
            </w:pPr>
            <w:r>
              <w:rPr>
                <w:b/>
                <w:bCs/>
                <w:sz w:val="16"/>
                <w:szCs w:val="16"/>
              </w:rPr>
              <w:t>6</w:t>
            </w:r>
          </w:p>
        </w:tc>
      </w:tr>
      <w:tr w:rsidR="001D22A5" w14:paraId="2E247783" w14:textId="77777777" w:rsidTr="001D22A5">
        <w:trPr>
          <w:trHeight w:val="20"/>
        </w:trPr>
        <w:tc>
          <w:tcPr>
            <w:tcW w:w="2127" w:type="dxa"/>
            <w:vMerge/>
          </w:tcPr>
          <w:p w14:paraId="2A77E713"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54E899D8" w14:textId="377C68D2"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7A62DA6B" w14:textId="42B378AA" w:rsidR="001D22A5" w:rsidRPr="001258E4" w:rsidRDefault="0030174D" w:rsidP="001258E4">
            <w:pPr>
              <w:spacing w:before="20" w:after="20"/>
              <w:rPr>
                <w:b/>
                <w:bCs/>
                <w:sz w:val="16"/>
                <w:szCs w:val="16"/>
              </w:rPr>
            </w:pPr>
            <w:r>
              <w:rPr>
                <w:b/>
                <w:bCs/>
                <w:sz w:val="16"/>
                <w:szCs w:val="16"/>
              </w:rPr>
              <w:t>689</w:t>
            </w:r>
          </w:p>
        </w:tc>
        <w:tc>
          <w:tcPr>
            <w:tcW w:w="992" w:type="dxa"/>
            <w:tcBorders>
              <w:top w:val="single" w:sz="4" w:space="0" w:color="4F81BD" w:themeColor="accent1"/>
            </w:tcBorders>
          </w:tcPr>
          <w:p w14:paraId="3D622ABD" w14:textId="78BBB3B9" w:rsidR="001D22A5" w:rsidRPr="001258E4" w:rsidRDefault="0030174D" w:rsidP="001258E4">
            <w:pPr>
              <w:spacing w:before="20" w:after="20"/>
              <w:rPr>
                <w:b/>
                <w:bCs/>
                <w:sz w:val="16"/>
                <w:szCs w:val="16"/>
              </w:rPr>
            </w:pPr>
            <w:r>
              <w:rPr>
                <w:b/>
                <w:bCs/>
                <w:sz w:val="16"/>
                <w:szCs w:val="16"/>
              </w:rPr>
              <w:t>375</w:t>
            </w:r>
          </w:p>
        </w:tc>
        <w:tc>
          <w:tcPr>
            <w:tcW w:w="993" w:type="dxa"/>
            <w:tcBorders>
              <w:top w:val="single" w:sz="4" w:space="0" w:color="4F81BD" w:themeColor="accent1"/>
            </w:tcBorders>
          </w:tcPr>
          <w:p w14:paraId="7A0E75D7" w14:textId="0F46C009" w:rsidR="001D22A5" w:rsidRPr="001258E4" w:rsidRDefault="0030174D" w:rsidP="001258E4">
            <w:pPr>
              <w:spacing w:before="20" w:after="20"/>
              <w:rPr>
                <w:b/>
                <w:bCs/>
                <w:sz w:val="16"/>
                <w:szCs w:val="16"/>
              </w:rPr>
            </w:pPr>
            <w:r>
              <w:rPr>
                <w:b/>
                <w:bCs/>
                <w:sz w:val="16"/>
                <w:szCs w:val="16"/>
              </w:rPr>
              <w:t>199</w:t>
            </w:r>
          </w:p>
        </w:tc>
        <w:tc>
          <w:tcPr>
            <w:tcW w:w="992" w:type="dxa"/>
            <w:tcBorders>
              <w:top w:val="single" w:sz="4" w:space="0" w:color="4F81BD" w:themeColor="accent1"/>
            </w:tcBorders>
          </w:tcPr>
          <w:p w14:paraId="17CBA980" w14:textId="74DF2C89" w:rsidR="001D22A5" w:rsidRPr="001258E4" w:rsidRDefault="0030174D" w:rsidP="001258E4">
            <w:pPr>
              <w:spacing w:before="20" w:after="20"/>
              <w:rPr>
                <w:b/>
                <w:bCs/>
                <w:sz w:val="16"/>
                <w:szCs w:val="16"/>
              </w:rPr>
            </w:pPr>
            <w:r>
              <w:rPr>
                <w:b/>
                <w:bCs/>
                <w:sz w:val="16"/>
                <w:szCs w:val="16"/>
              </w:rPr>
              <w:t>118</w:t>
            </w:r>
          </w:p>
        </w:tc>
        <w:tc>
          <w:tcPr>
            <w:tcW w:w="992" w:type="dxa"/>
            <w:tcBorders>
              <w:top w:val="single" w:sz="4" w:space="0" w:color="4F81BD" w:themeColor="accent1"/>
            </w:tcBorders>
          </w:tcPr>
          <w:p w14:paraId="7B3258A8" w14:textId="6B0C58E2" w:rsidR="001D22A5" w:rsidRPr="001258E4" w:rsidRDefault="0030174D" w:rsidP="001258E4">
            <w:pPr>
              <w:spacing w:before="20" w:after="20"/>
              <w:rPr>
                <w:b/>
                <w:bCs/>
                <w:sz w:val="16"/>
                <w:szCs w:val="16"/>
              </w:rPr>
            </w:pPr>
            <w:r>
              <w:rPr>
                <w:b/>
                <w:bCs/>
                <w:sz w:val="16"/>
                <w:szCs w:val="16"/>
              </w:rPr>
              <w:t>45</w:t>
            </w:r>
          </w:p>
        </w:tc>
        <w:tc>
          <w:tcPr>
            <w:tcW w:w="992" w:type="dxa"/>
            <w:tcBorders>
              <w:top w:val="single" w:sz="4" w:space="0" w:color="4F81BD" w:themeColor="accent1"/>
            </w:tcBorders>
          </w:tcPr>
          <w:p w14:paraId="558017F8" w14:textId="5E3BDE5C" w:rsidR="001D22A5" w:rsidRPr="001258E4" w:rsidRDefault="0030174D" w:rsidP="001258E4">
            <w:pPr>
              <w:spacing w:before="20" w:after="20"/>
              <w:rPr>
                <w:b/>
                <w:bCs/>
                <w:sz w:val="16"/>
                <w:szCs w:val="16"/>
              </w:rPr>
            </w:pPr>
            <w:r>
              <w:rPr>
                <w:b/>
                <w:bCs/>
                <w:sz w:val="16"/>
                <w:szCs w:val="16"/>
              </w:rPr>
              <w:t>0</w:t>
            </w:r>
          </w:p>
        </w:tc>
      </w:tr>
      <w:tr w:rsidR="001D22A5" w14:paraId="54EC5294" w14:textId="77777777" w:rsidTr="001D22A5">
        <w:trPr>
          <w:trHeight w:val="20"/>
        </w:trPr>
        <w:tc>
          <w:tcPr>
            <w:tcW w:w="2127" w:type="dxa"/>
            <w:vMerge w:val="restart"/>
          </w:tcPr>
          <w:p w14:paraId="6BB46BE9" w14:textId="3E5BC35F" w:rsidR="001D22A5" w:rsidRPr="001258E4" w:rsidRDefault="001D22A5" w:rsidP="001258E4">
            <w:pPr>
              <w:spacing w:before="20" w:after="20"/>
              <w:jc w:val="center"/>
              <w:rPr>
                <w:b/>
                <w:bCs/>
                <w:sz w:val="16"/>
                <w:szCs w:val="16"/>
              </w:rPr>
            </w:pPr>
            <w:r w:rsidRPr="001258E4">
              <w:rPr>
                <w:b/>
                <w:bCs/>
                <w:sz w:val="16"/>
                <w:szCs w:val="16"/>
              </w:rPr>
              <w:t>Sent Messages Time for Sender 3</w:t>
            </w:r>
          </w:p>
        </w:tc>
        <w:tc>
          <w:tcPr>
            <w:tcW w:w="772" w:type="dxa"/>
            <w:tcBorders>
              <w:bottom w:val="single" w:sz="4" w:space="0" w:color="4F81BD" w:themeColor="accent1"/>
            </w:tcBorders>
          </w:tcPr>
          <w:p w14:paraId="4115A0F4" w14:textId="691A653C" w:rsidR="001D22A5" w:rsidRPr="001258E4" w:rsidRDefault="001D22A5" w:rsidP="001258E4">
            <w:pPr>
              <w:spacing w:before="20" w:after="20"/>
              <w:jc w:val="center"/>
              <w:rPr>
                <w:b/>
                <w:bCs/>
                <w:sz w:val="16"/>
                <w:szCs w:val="16"/>
              </w:rPr>
            </w:pPr>
            <w:r w:rsidRPr="001258E4">
              <w:rPr>
                <w:b/>
                <w:bCs/>
                <w:sz w:val="16"/>
                <w:szCs w:val="16"/>
              </w:rPr>
              <w:t>3</w:t>
            </w:r>
          </w:p>
        </w:tc>
        <w:tc>
          <w:tcPr>
            <w:tcW w:w="1217" w:type="dxa"/>
            <w:tcBorders>
              <w:bottom w:val="single" w:sz="4" w:space="0" w:color="4F81BD" w:themeColor="accent1"/>
            </w:tcBorders>
          </w:tcPr>
          <w:p w14:paraId="039CCA73" w14:textId="717378CB" w:rsidR="001D22A5" w:rsidRPr="001258E4" w:rsidRDefault="001258E4" w:rsidP="001258E4">
            <w:pPr>
              <w:spacing w:before="20" w:after="20"/>
              <w:rPr>
                <w:b/>
                <w:bCs/>
                <w:sz w:val="16"/>
                <w:szCs w:val="16"/>
              </w:rPr>
            </w:pPr>
            <w:r>
              <w:rPr>
                <w:b/>
                <w:bCs/>
                <w:sz w:val="16"/>
                <w:szCs w:val="16"/>
              </w:rPr>
              <w:t>328</w:t>
            </w:r>
          </w:p>
        </w:tc>
        <w:tc>
          <w:tcPr>
            <w:tcW w:w="992" w:type="dxa"/>
            <w:tcBorders>
              <w:bottom w:val="single" w:sz="4" w:space="0" w:color="4F81BD" w:themeColor="accent1"/>
            </w:tcBorders>
          </w:tcPr>
          <w:p w14:paraId="310F5A8C" w14:textId="28D477DA" w:rsidR="001D22A5" w:rsidRPr="001258E4" w:rsidRDefault="00A27A04" w:rsidP="001258E4">
            <w:pPr>
              <w:spacing w:before="20" w:after="20"/>
              <w:rPr>
                <w:b/>
                <w:bCs/>
                <w:sz w:val="16"/>
                <w:szCs w:val="16"/>
              </w:rPr>
            </w:pPr>
            <w:r>
              <w:rPr>
                <w:b/>
                <w:bCs/>
                <w:sz w:val="16"/>
                <w:szCs w:val="16"/>
              </w:rPr>
              <w:t>320</w:t>
            </w:r>
          </w:p>
        </w:tc>
        <w:tc>
          <w:tcPr>
            <w:tcW w:w="993" w:type="dxa"/>
            <w:tcBorders>
              <w:bottom w:val="single" w:sz="4" w:space="0" w:color="4F81BD" w:themeColor="accent1"/>
            </w:tcBorders>
          </w:tcPr>
          <w:p w14:paraId="35116C40" w14:textId="5EC0E063" w:rsidR="001D22A5" w:rsidRPr="001258E4" w:rsidRDefault="00A27A04" w:rsidP="001258E4">
            <w:pPr>
              <w:spacing w:before="20" w:after="20"/>
              <w:rPr>
                <w:b/>
                <w:bCs/>
                <w:sz w:val="16"/>
                <w:szCs w:val="16"/>
              </w:rPr>
            </w:pPr>
            <w:r>
              <w:rPr>
                <w:b/>
                <w:bCs/>
                <w:sz w:val="16"/>
                <w:szCs w:val="16"/>
              </w:rPr>
              <w:t>323</w:t>
            </w:r>
          </w:p>
        </w:tc>
        <w:tc>
          <w:tcPr>
            <w:tcW w:w="992" w:type="dxa"/>
            <w:tcBorders>
              <w:bottom w:val="single" w:sz="4" w:space="0" w:color="4F81BD" w:themeColor="accent1"/>
            </w:tcBorders>
          </w:tcPr>
          <w:p w14:paraId="7872A059" w14:textId="7E449A01" w:rsidR="001D22A5" w:rsidRPr="001258E4" w:rsidRDefault="00A27A04" w:rsidP="001258E4">
            <w:pPr>
              <w:spacing w:before="20" w:after="20"/>
              <w:rPr>
                <w:b/>
                <w:bCs/>
                <w:sz w:val="16"/>
                <w:szCs w:val="16"/>
              </w:rPr>
            </w:pPr>
            <w:r>
              <w:rPr>
                <w:b/>
                <w:bCs/>
                <w:sz w:val="16"/>
                <w:szCs w:val="16"/>
              </w:rPr>
              <w:t>339</w:t>
            </w:r>
          </w:p>
        </w:tc>
        <w:tc>
          <w:tcPr>
            <w:tcW w:w="992" w:type="dxa"/>
            <w:tcBorders>
              <w:bottom w:val="single" w:sz="4" w:space="0" w:color="4F81BD" w:themeColor="accent1"/>
            </w:tcBorders>
          </w:tcPr>
          <w:p w14:paraId="607E7303" w14:textId="39E772AA" w:rsidR="001D22A5" w:rsidRPr="001258E4" w:rsidRDefault="00A27A04" w:rsidP="001258E4">
            <w:pPr>
              <w:spacing w:before="20" w:after="20"/>
              <w:rPr>
                <w:b/>
                <w:bCs/>
                <w:sz w:val="16"/>
                <w:szCs w:val="16"/>
              </w:rPr>
            </w:pPr>
            <w:r>
              <w:rPr>
                <w:b/>
                <w:bCs/>
                <w:sz w:val="16"/>
                <w:szCs w:val="16"/>
              </w:rPr>
              <w:t>338</w:t>
            </w:r>
          </w:p>
        </w:tc>
        <w:tc>
          <w:tcPr>
            <w:tcW w:w="992" w:type="dxa"/>
            <w:tcBorders>
              <w:bottom w:val="single" w:sz="4" w:space="0" w:color="4F81BD" w:themeColor="accent1"/>
            </w:tcBorders>
          </w:tcPr>
          <w:p w14:paraId="6E0F1D84" w14:textId="33798D5A" w:rsidR="001D22A5" w:rsidRPr="001258E4" w:rsidRDefault="00A27A04" w:rsidP="001258E4">
            <w:pPr>
              <w:spacing w:before="20" w:after="20"/>
              <w:rPr>
                <w:b/>
                <w:bCs/>
                <w:sz w:val="16"/>
                <w:szCs w:val="16"/>
              </w:rPr>
            </w:pPr>
            <w:r>
              <w:rPr>
                <w:b/>
                <w:bCs/>
                <w:sz w:val="16"/>
                <w:szCs w:val="16"/>
              </w:rPr>
              <w:t>334</w:t>
            </w:r>
          </w:p>
        </w:tc>
      </w:tr>
      <w:tr w:rsidR="001D22A5" w14:paraId="58716644" w14:textId="77777777" w:rsidTr="001D22A5">
        <w:trPr>
          <w:trHeight w:val="20"/>
        </w:trPr>
        <w:tc>
          <w:tcPr>
            <w:tcW w:w="2127" w:type="dxa"/>
            <w:vMerge/>
          </w:tcPr>
          <w:p w14:paraId="42257AE7" w14:textId="77777777" w:rsidR="001D22A5" w:rsidRPr="001258E4" w:rsidRDefault="001D22A5" w:rsidP="001258E4">
            <w:pPr>
              <w:spacing w:before="20" w:after="20"/>
              <w:jc w:val="center"/>
              <w:rPr>
                <w:b/>
                <w:bCs/>
                <w:sz w:val="16"/>
                <w:szCs w:val="16"/>
              </w:rPr>
            </w:pPr>
          </w:p>
        </w:tc>
        <w:tc>
          <w:tcPr>
            <w:tcW w:w="772" w:type="dxa"/>
            <w:tcBorders>
              <w:top w:val="single" w:sz="4" w:space="0" w:color="4F81BD" w:themeColor="accent1"/>
            </w:tcBorders>
          </w:tcPr>
          <w:p w14:paraId="32E8CE1B" w14:textId="3ACE1DF3" w:rsidR="001D22A5" w:rsidRPr="001258E4" w:rsidRDefault="001D22A5" w:rsidP="001258E4">
            <w:pPr>
              <w:spacing w:before="20" w:after="20"/>
              <w:jc w:val="center"/>
              <w:rPr>
                <w:b/>
                <w:bCs/>
                <w:sz w:val="16"/>
                <w:szCs w:val="16"/>
              </w:rPr>
            </w:pPr>
            <w:r w:rsidRPr="001258E4">
              <w:rPr>
                <w:b/>
                <w:bCs/>
                <w:sz w:val="16"/>
                <w:szCs w:val="16"/>
              </w:rPr>
              <w:t>10</w:t>
            </w:r>
          </w:p>
        </w:tc>
        <w:tc>
          <w:tcPr>
            <w:tcW w:w="1217" w:type="dxa"/>
            <w:tcBorders>
              <w:top w:val="single" w:sz="4" w:space="0" w:color="4F81BD" w:themeColor="accent1"/>
            </w:tcBorders>
          </w:tcPr>
          <w:p w14:paraId="2837A1A6" w14:textId="6BF828EC" w:rsidR="001D22A5" w:rsidRPr="001258E4" w:rsidRDefault="0030174D" w:rsidP="001258E4">
            <w:pPr>
              <w:spacing w:before="20" w:after="20"/>
              <w:rPr>
                <w:b/>
                <w:bCs/>
                <w:sz w:val="16"/>
                <w:szCs w:val="16"/>
              </w:rPr>
            </w:pPr>
            <w:r>
              <w:rPr>
                <w:b/>
                <w:bCs/>
                <w:sz w:val="16"/>
                <w:szCs w:val="16"/>
              </w:rPr>
              <w:t>322</w:t>
            </w:r>
          </w:p>
        </w:tc>
        <w:tc>
          <w:tcPr>
            <w:tcW w:w="992" w:type="dxa"/>
            <w:tcBorders>
              <w:top w:val="single" w:sz="4" w:space="0" w:color="4F81BD" w:themeColor="accent1"/>
            </w:tcBorders>
          </w:tcPr>
          <w:p w14:paraId="79412DD9" w14:textId="0E5B3FE3" w:rsidR="001D22A5" w:rsidRPr="001258E4" w:rsidRDefault="0030174D" w:rsidP="001258E4">
            <w:pPr>
              <w:spacing w:before="20" w:after="20"/>
              <w:rPr>
                <w:b/>
                <w:bCs/>
                <w:sz w:val="16"/>
                <w:szCs w:val="16"/>
              </w:rPr>
            </w:pPr>
            <w:r>
              <w:rPr>
                <w:b/>
                <w:bCs/>
                <w:sz w:val="16"/>
                <w:szCs w:val="16"/>
              </w:rPr>
              <w:t>342</w:t>
            </w:r>
          </w:p>
        </w:tc>
        <w:tc>
          <w:tcPr>
            <w:tcW w:w="993" w:type="dxa"/>
            <w:tcBorders>
              <w:top w:val="single" w:sz="4" w:space="0" w:color="4F81BD" w:themeColor="accent1"/>
            </w:tcBorders>
          </w:tcPr>
          <w:p w14:paraId="5488E826" w14:textId="1AA2ACAC" w:rsidR="001D22A5" w:rsidRPr="001258E4" w:rsidRDefault="0030174D" w:rsidP="001258E4">
            <w:pPr>
              <w:spacing w:before="20" w:after="20"/>
              <w:rPr>
                <w:b/>
                <w:bCs/>
                <w:sz w:val="16"/>
                <w:szCs w:val="16"/>
              </w:rPr>
            </w:pPr>
            <w:r>
              <w:rPr>
                <w:b/>
                <w:bCs/>
                <w:sz w:val="16"/>
                <w:szCs w:val="16"/>
              </w:rPr>
              <w:t>354</w:t>
            </w:r>
          </w:p>
        </w:tc>
        <w:tc>
          <w:tcPr>
            <w:tcW w:w="992" w:type="dxa"/>
            <w:tcBorders>
              <w:top w:val="single" w:sz="4" w:space="0" w:color="4F81BD" w:themeColor="accent1"/>
            </w:tcBorders>
          </w:tcPr>
          <w:p w14:paraId="233EDFA2" w14:textId="5A7455DE" w:rsidR="001D22A5" w:rsidRPr="001258E4" w:rsidRDefault="0030174D" w:rsidP="001258E4">
            <w:pPr>
              <w:spacing w:before="20" w:after="20"/>
              <w:rPr>
                <w:b/>
                <w:bCs/>
                <w:sz w:val="16"/>
                <w:szCs w:val="16"/>
              </w:rPr>
            </w:pPr>
            <w:r>
              <w:rPr>
                <w:b/>
                <w:bCs/>
                <w:sz w:val="16"/>
                <w:szCs w:val="16"/>
              </w:rPr>
              <w:t>327</w:t>
            </w:r>
          </w:p>
        </w:tc>
        <w:tc>
          <w:tcPr>
            <w:tcW w:w="992" w:type="dxa"/>
            <w:tcBorders>
              <w:top w:val="single" w:sz="4" w:space="0" w:color="4F81BD" w:themeColor="accent1"/>
            </w:tcBorders>
          </w:tcPr>
          <w:p w14:paraId="3E161DEC" w14:textId="4ABE53FB" w:rsidR="001D22A5" w:rsidRPr="001258E4" w:rsidRDefault="0030174D" w:rsidP="001258E4">
            <w:pPr>
              <w:spacing w:before="20" w:after="20"/>
              <w:rPr>
                <w:b/>
                <w:bCs/>
                <w:sz w:val="16"/>
                <w:szCs w:val="16"/>
              </w:rPr>
            </w:pPr>
            <w:r>
              <w:rPr>
                <w:b/>
                <w:bCs/>
                <w:sz w:val="16"/>
                <w:szCs w:val="16"/>
              </w:rPr>
              <w:t>338</w:t>
            </w:r>
          </w:p>
        </w:tc>
        <w:tc>
          <w:tcPr>
            <w:tcW w:w="992" w:type="dxa"/>
            <w:tcBorders>
              <w:top w:val="single" w:sz="4" w:space="0" w:color="4F81BD" w:themeColor="accent1"/>
            </w:tcBorders>
          </w:tcPr>
          <w:p w14:paraId="7186B8EE" w14:textId="3F1E4E0A" w:rsidR="001D22A5" w:rsidRPr="001258E4" w:rsidRDefault="0030174D" w:rsidP="001258E4">
            <w:pPr>
              <w:spacing w:before="20" w:after="20"/>
              <w:rPr>
                <w:b/>
                <w:bCs/>
                <w:sz w:val="16"/>
                <w:szCs w:val="16"/>
              </w:rPr>
            </w:pPr>
            <w:r>
              <w:rPr>
                <w:b/>
                <w:bCs/>
                <w:sz w:val="16"/>
                <w:szCs w:val="16"/>
              </w:rPr>
              <w:t>333</w:t>
            </w:r>
          </w:p>
        </w:tc>
      </w:tr>
    </w:tbl>
    <w:p w14:paraId="5D3D278E" w14:textId="77777777" w:rsidR="00C8331B" w:rsidRDefault="00C8331B" w:rsidP="00C8331B">
      <w:pPr>
        <w:pStyle w:val="HTMLPreformatted"/>
        <w:rPr>
          <w:b/>
          <w:bCs/>
          <w:sz w:val="16"/>
          <w:szCs w:val="16"/>
        </w:rPr>
      </w:pPr>
    </w:p>
    <w:p w14:paraId="1B621AF2" w14:textId="4DDB42AC" w:rsidR="00BB0144" w:rsidRPr="00551885" w:rsidRDefault="00C8331B" w:rsidP="00551885">
      <w:pPr>
        <w:suppressAutoHyphens w:val="0"/>
        <w:spacing w:after="0"/>
        <w:ind w:right="-25"/>
        <w:jc w:val="left"/>
        <w:rPr>
          <w:rFonts w:asciiTheme="majorHAnsi" w:hAnsiTheme="majorHAnsi" w:cs="Courier New"/>
          <w:lang w:eastAsia="zh-CN"/>
        </w:rPr>
      </w:pPr>
      <w:r w:rsidRPr="00551885">
        <w:rPr>
          <w:rFonts w:asciiTheme="majorHAnsi" w:hAnsiTheme="majorHAnsi" w:cs="Courier New"/>
          <w:lang w:eastAsia="zh-CN"/>
        </w:rPr>
        <w:t>Average of Sent Messages Time for Sender Task is Almost equal</w:t>
      </w:r>
      <w:r w:rsidRPr="00551885">
        <w:rPr>
          <w:rFonts w:asciiTheme="majorHAnsi" w:hAnsiTheme="majorHAnsi" w:cs="Courier New" w:hint="cs"/>
          <w:rtl/>
          <w:lang w:eastAsia="zh-CN"/>
        </w:rPr>
        <w:t xml:space="preserve"> </w:t>
      </w:r>
      <w:r w:rsidRPr="00551885">
        <w:rPr>
          <w:rFonts w:asciiTheme="majorHAnsi" w:hAnsiTheme="majorHAnsi" w:cs="Courier New"/>
          <w:lang w:eastAsia="zh-CN"/>
        </w:rPr>
        <w:t>the timer lower and upper bounds which mean that the function which generate the random values is uniformly distributive.</w:t>
      </w:r>
    </w:p>
    <w:p w14:paraId="476BAC0B" w14:textId="479742BD" w:rsidR="00BB0144" w:rsidRPr="00551885" w:rsidRDefault="00C8331B" w:rsidP="00551885">
      <w:pPr>
        <w:suppressAutoHyphens w:val="0"/>
        <w:spacing w:after="0"/>
        <w:ind w:right="-25"/>
        <w:jc w:val="left"/>
        <w:rPr>
          <w:rFonts w:asciiTheme="majorHAnsi" w:hAnsiTheme="majorHAnsi" w:cs="Courier New"/>
          <w:lang w:eastAsia="zh-CN"/>
        </w:rPr>
      </w:pPr>
      <w:r w:rsidRPr="00551885">
        <w:rPr>
          <w:rFonts w:asciiTheme="majorHAnsi" w:hAnsiTheme="majorHAnsi" w:cs="Courier New"/>
          <w:lang w:eastAsia="zh-CN"/>
        </w:rPr>
        <w:t>The total number of Successfully sent Messages equal the received messages plus the size of the queue if the rate of message sending is greater than the rate of receiving.</w:t>
      </w:r>
    </w:p>
    <w:p w14:paraId="7AD16EA2" w14:textId="223D896B" w:rsidR="00BB0144" w:rsidRPr="00551885" w:rsidRDefault="00BB0144" w:rsidP="00551885">
      <w:pPr>
        <w:suppressAutoHyphens w:val="0"/>
        <w:spacing w:after="0"/>
        <w:ind w:right="-25"/>
        <w:jc w:val="left"/>
        <w:rPr>
          <w:rFonts w:asciiTheme="majorHAnsi" w:hAnsiTheme="majorHAnsi" w:cs="Courier New"/>
          <w:b/>
          <w:bCs/>
          <w:lang w:eastAsia="zh-CN"/>
        </w:rPr>
      </w:pPr>
      <w:proofErr w:type="spellStart"/>
      <w:r w:rsidRPr="00551885">
        <w:rPr>
          <w:rFonts w:asciiTheme="majorHAnsi" w:hAnsiTheme="majorHAnsi" w:cs="Courier New"/>
          <w:b/>
          <w:bCs/>
          <w:lang w:eastAsia="zh-CN"/>
        </w:rPr>
        <w:t>Explain</w:t>
      </w:r>
      <w:r w:rsidR="00551885">
        <w:rPr>
          <w:rFonts w:asciiTheme="majorHAnsi" w:hAnsiTheme="majorHAnsi" w:cs="Courier New"/>
          <w:b/>
          <w:bCs/>
          <w:lang w:eastAsia="zh-CN"/>
        </w:rPr>
        <w:t>tion</w:t>
      </w:r>
      <w:proofErr w:type="spellEnd"/>
      <w:r w:rsidR="00551885">
        <w:rPr>
          <w:rFonts w:asciiTheme="majorHAnsi" w:hAnsiTheme="majorHAnsi" w:cs="Courier New"/>
          <w:b/>
          <w:bCs/>
          <w:lang w:eastAsia="zh-CN"/>
        </w:rPr>
        <w:t xml:space="preserve"> of</w:t>
      </w:r>
      <w:r w:rsidRPr="00551885">
        <w:rPr>
          <w:rFonts w:asciiTheme="majorHAnsi" w:hAnsiTheme="majorHAnsi" w:cs="Courier New"/>
          <w:b/>
          <w:bCs/>
          <w:lang w:eastAsia="zh-CN"/>
        </w:rPr>
        <w:t xml:space="preserve"> the gap between the number of sent and received messages:</w:t>
      </w:r>
    </w:p>
    <w:p w14:paraId="4758BA8A" w14:textId="2ACDDACD" w:rsidR="00BC60DF" w:rsidRPr="00551885" w:rsidRDefault="00F52702" w:rsidP="00551885">
      <w:pPr>
        <w:suppressAutoHyphens w:val="0"/>
        <w:spacing w:after="0"/>
        <w:ind w:right="-25"/>
        <w:jc w:val="left"/>
        <w:rPr>
          <w:rFonts w:asciiTheme="majorHAnsi" w:hAnsiTheme="majorHAnsi" w:cs="Courier New"/>
          <w:lang w:eastAsia="zh-CN"/>
        </w:rPr>
      </w:pPr>
      <w:r w:rsidRPr="00551885">
        <w:rPr>
          <w:rFonts w:asciiTheme="majorHAnsi" w:hAnsiTheme="majorHAnsi" w:cs="Courier New"/>
          <w:lang w:eastAsia="zh-CN"/>
        </w:rPr>
        <w:t>The total number of sent Messages equal the Successfully sent Messages plus the Blocked Messages which mean that the gap between the number of sent and received messages in the running period is the message which still inside the queue after 1000 message received and the Blocked messages which could not sent Successfully because the queue is full.</w:t>
      </w:r>
    </w:p>
    <w:p w14:paraId="3CE1D192" w14:textId="19771981" w:rsidR="00BC60DF" w:rsidRPr="00551885" w:rsidRDefault="00BC60DF" w:rsidP="00551885">
      <w:pPr>
        <w:suppressAutoHyphens w:val="0"/>
        <w:spacing w:after="0"/>
        <w:ind w:right="-25"/>
        <w:jc w:val="left"/>
        <w:rPr>
          <w:rFonts w:asciiTheme="majorHAnsi" w:hAnsiTheme="majorHAnsi" w:cs="Courier New"/>
          <w:rtl/>
          <w:lang w:eastAsia="zh-CN"/>
        </w:rPr>
      </w:pPr>
      <w:r w:rsidRPr="00551885">
        <w:rPr>
          <w:rFonts w:asciiTheme="majorHAnsi" w:hAnsiTheme="majorHAnsi" w:cs="Courier New"/>
          <w:lang w:eastAsia="zh-CN"/>
        </w:rPr>
        <w:t>The gap decreases as the sender timer period increases because it allows the sender task to send messages at a slower rate, reducing the likelihood of the queue becoming full. Eventually, when the receiver timer has a smaller period than the sender timer, the gap reaches zero. In this scenario, the receiver task is receiving messages at a faster rate than the sender task is sending them, ensuring that the queue doesn't become full and eliminating any gap between sent and received messages.</w:t>
      </w:r>
    </w:p>
    <w:p w14:paraId="4FF17292" w14:textId="6EDD2C5D" w:rsidR="00264E92" w:rsidRDefault="00E9112E" w:rsidP="00264E92">
      <w:pPr>
        <w:pStyle w:val="Figure"/>
      </w:pPr>
      <w:r>
        <w:rPr>
          <w:noProof/>
        </w:rPr>
        <w:drawing>
          <wp:inline distT="0" distB="0" distL="0" distR="0" wp14:anchorId="35FBEDF0" wp14:editId="1CE3D74C">
            <wp:extent cx="3482340" cy="2499360"/>
            <wp:effectExtent l="0" t="0" r="3810" b="0"/>
            <wp:docPr id="85852846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28468" name=""/>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31534" t="6116" r="16063" b="27013"/>
                    <a:stretch/>
                  </pic:blipFill>
                  <pic:spPr bwMode="auto">
                    <a:xfrm>
                      <a:off x="0" y="0"/>
                      <a:ext cx="3482340" cy="2499360"/>
                    </a:xfrm>
                    <a:prstGeom prst="rect">
                      <a:avLst/>
                    </a:prstGeom>
                    <a:ln>
                      <a:noFill/>
                    </a:ln>
                    <a:extLst>
                      <a:ext uri="{53640926-AAD7-44D8-BBD7-CCE9431645EC}">
                        <a14:shadowObscured xmlns:a14="http://schemas.microsoft.com/office/drawing/2010/main"/>
                      </a:ext>
                    </a:extLst>
                  </pic:spPr>
                </pic:pic>
              </a:graphicData>
            </a:graphic>
          </wp:inline>
        </w:drawing>
      </w:r>
    </w:p>
    <w:p w14:paraId="7CC52FBD" w14:textId="61BDB1F3" w:rsidR="00264E92" w:rsidRDefault="00264E92" w:rsidP="00264E92">
      <w:pPr>
        <w:pStyle w:val="Captions"/>
      </w:pPr>
      <w:bookmarkStart w:id="4" w:name="_Toc231718968"/>
      <w:bookmarkStart w:id="5" w:name="_Toc290561669"/>
      <w:bookmarkStart w:id="6" w:name="_Toc316498516"/>
      <w:r>
        <w:t xml:space="preserve">Figure </w:t>
      </w:r>
      <w:r w:rsidR="00886959">
        <w:t>3</w:t>
      </w:r>
      <w:r>
        <w:t xml:space="preserve">: </w:t>
      </w:r>
      <w:bookmarkEnd w:id="4"/>
      <w:bookmarkEnd w:id="5"/>
      <w:bookmarkEnd w:id="6"/>
      <w:r w:rsidR="00E9112E">
        <w:t>Tasks Flow with the priority (Queue</w:t>
      </w:r>
      <w:r w:rsidR="00504998">
        <w:t xml:space="preserve"> </w:t>
      </w:r>
      <w:r w:rsidR="00E9112E">
        <w:t>size=3)</w:t>
      </w:r>
    </w:p>
    <w:p w14:paraId="7D98B43F" w14:textId="0CDACC3C" w:rsidR="00407DB1" w:rsidRPr="00551885" w:rsidRDefault="00DF3192" w:rsidP="00551885">
      <w:pPr>
        <w:suppressAutoHyphens w:val="0"/>
        <w:spacing w:after="0"/>
        <w:ind w:right="-25"/>
        <w:jc w:val="left"/>
        <w:rPr>
          <w:rFonts w:asciiTheme="majorHAnsi" w:hAnsiTheme="majorHAnsi" w:cs="Courier New"/>
          <w:lang w:eastAsia="zh-CN"/>
        </w:rPr>
      </w:pPr>
      <w:r w:rsidRPr="00551885">
        <w:rPr>
          <w:rFonts w:asciiTheme="majorHAnsi" w:hAnsiTheme="majorHAnsi" w:cs="Courier New"/>
          <w:lang w:eastAsia="zh-CN"/>
        </w:rPr>
        <w:t xml:space="preserve">This Figure show </w:t>
      </w:r>
      <w:r w:rsidR="00407DB1" w:rsidRPr="00551885">
        <w:rPr>
          <w:rFonts w:asciiTheme="majorHAnsi" w:hAnsiTheme="majorHAnsi" w:cs="Courier New"/>
          <w:lang w:eastAsia="zh-CN"/>
        </w:rPr>
        <w:t xml:space="preserve">the first 8 Iteration of our system with queue size = </w:t>
      </w:r>
      <w:proofErr w:type="gramStart"/>
      <w:r w:rsidR="00407DB1" w:rsidRPr="00551885">
        <w:rPr>
          <w:rFonts w:asciiTheme="majorHAnsi" w:hAnsiTheme="majorHAnsi" w:cs="Courier New"/>
          <w:lang w:eastAsia="zh-CN"/>
        </w:rPr>
        <w:t>3 ,</w:t>
      </w:r>
      <w:proofErr w:type="gramEnd"/>
      <w:r w:rsidR="00407DB1" w:rsidRPr="00551885">
        <w:rPr>
          <w:rFonts w:asciiTheme="majorHAnsi" w:hAnsiTheme="majorHAnsi" w:cs="Courier New"/>
          <w:lang w:eastAsia="zh-CN"/>
        </w:rPr>
        <w:t xml:space="preserve"> and from the figure We can conclude that when the queue is full, the first Task will execute after the Receiver Task will send the message successfully and the other Task’s messages will be blocked until the next Iteration.</w:t>
      </w:r>
    </w:p>
    <w:p w14:paraId="02A243B0" w14:textId="7A85BD90" w:rsidR="00DF3192" w:rsidRPr="00BC60DF" w:rsidRDefault="00407DB1" w:rsidP="00BC60DF">
      <w:pPr>
        <w:suppressAutoHyphens w:val="0"/>
        <w:spacing w:after="0"/>
        <w:jc w:val="left"/>
        <w:rPr>
          <w:i/>
          <w:iCs/>
          <w:color w:val="BDC1C6"/>
          <w:sz w:val="18"/>
          <w:szCs w:val="18"/>
          <w:lang w:val="en-US" w:eastAsia="zh-CN"/>
        </w:rPr>
      </w:pPr>
      <w:r w:rsidRPr="00BC60DF">
        <w:rPr>
          <w:noProof/>
        </w:rPr>
        <w:drawing>
          <wp:inline distT="0" distB="0" distL="0" distR="0" wp14:anchorId="08569B83" wp14:editId="3E4E12A5">
            <wp:extent cx="152400" cy="152400"/>
            <wp:effectExtent l="0" t="0" r="0" b="0"/>
            <wp:docPr id="1419286895" name="Picture 15" descr="رمز &quot;تم التحقق منها بواسطة المنتدى&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رمز &quot;تم التحقق منها بواسطة المنتدى&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5340"/>
        <w:gridCol w:w="5341"/>
      </w:tblGrid>
      <w:tr w:rsidR="00A93351" w14:paraId="655E36F6" w14:textId="77777777" w:rsidTr="00A93351">
        <w:tc>
          <w:tcPr>
            <w:tcW w:w="5340" w:type="dxa"/>
          </w:tcPr>
          <w:p w14:paraId="315F4142" w14:textId="5FF02147" w:rsidR="00A93351" w:rsidRPr="00A93351" w:rsidRDefault="00A93351" w:rsidP="00A93351">
            <w:pPr>
              <w:suppressAutoHyphens w:val="0"/>
              <w:spacing w:after="0"/>
              <w:jc w:val="left"/>
            </w:pPr>
            <w:r w:rsidRPr="00E9112E">
              <w:rPr>
                <w:b/>
                <w:bCs/>
                <w:sz w:val="28"/>
                <w:szCs w:val="28"/>
              </w:rPr>
              <w:t>Queue size = 3</w:t>
            </w:r>
            <w:r>
              <w:rPr>
                <w:b/>
                <w:bCs/>
                <w:sz w:val="28"/>
                <w:szCs w:val="28"/>
              </w:rPr>
              <w:br w:type="page"/>
            </w:r>
          </w:p>
        </w:tc>
        <w:tc>
          <w:tcPr>
            <w:tcW w:w="5341" w:type="dxa"/>
          </w:tcPr>
          <w:p w14:paraId="2E57477C" w14:textId="290C840E" w:rsidR="00A93351" w:rsidRDefault="00A93351" w:rsidP="00A93351">
            <w:pPr>
              <w:suppressAutoHyphens w:val="0"/>
              <w:spacing w:after="0"/>
              <w:jc w:val="left"/>
              <w:rPr>
                <w:b/>
                <w:bCs/>
                <w:sz w:val="28"/>
                <w:szCs w:val="28"/>
              </w:rPr>
            </w:pPr>
            <w:r w:rsidRPr="00E9112E">
              <w:rPr>
                <w:b/>
                <w:bCs/>
                <w:sz w:val="28"/>
                <w:szCs w:val="28"/>
              </w:rPr>
              <w:t xml:space="preserve">Queue size = </w:t>
            </w:r>
            <w:r w:rsidR="00504998">
              <w:rPr>
                <w:b/>
                <w:bCs/>
                <w:sz w:val="28"/>
                <w:szCs w:val="28"/>
              </w:rPr>
              <w:t>10</w:t>
            </w:r>
          </w:p>
        </w:tc>
      </w:tr>
      <w:tr w:rsidR="00A93351" w14:paraId="47B67D20" w14:textId="77777777" w:rsidTr="00A93351">
        <w:tc>
          <w:tcPr>
            <w:tcW w:w="5340" w:type="dxa"/>
          </w:tcPr>
          <w:p w14:paraId="6A6F702E" w14:textId="10352CC9" w:rsidR="00A93351" w:rsidRDefault="00504998" w:rsidP="00A93351">
            <w:pPr>
              <w:suppressAutoHyphens w:val="0"/>
              <w:spacing w:after="0"/>
              <w:jc w:val="left"/>
              <w:rPr>
                <w:b/>
                <w:bCs/>
                <w:sz w:val="28"/>
                <w:szCs w:val="28"/>
              </w:rPr>
            </w:pPr>
            <w:r>
              <w:rPr>
                <w:b/>
                <w:bCs/>
                <w:noProof/>
                <w:sz w:val="28"/>
                <w:szCs w:val="28"/>
              </w:rPr>
              <w:drawing>
                <wp:inline distT="0" distB="0" distL="0" distR="0" wp14:anchorId="6303C521" wp14:editId="2921FA2A">
                  <wp:extent cx="2399923" cy="1800000"/>
                  <wp:effectExtent l="0" t="0" r="635" b="0"/>
                  <wp:docPr id="20592331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33125" name="Picture 20592331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9923" cy="1800000"/>
                          </a:xfrm>
                          <a:prstGeom prst="rect">
                            <a:avLst/>
                          </a:prstGeom>
                        </pic:spPr>
                      </pic:pic>
                    </a:graphicData>
                  </a:graphic>
                </wp:inline>
              </w:drawing>
            </w:r>
          </w:p>
        </w:tc>
        <w:tc>
          <w:tcPr>
            <w:tcW w:w="5341" w:type="dxa"/>
          </w:tcPr>
          <w:p w14:paraId="502F755E" w14:textId="70901AB4" w:rsidR="00A93351" w:rsidRDefault="00504998" w:rsidP="00A93351">
            <w:pPr>
              <w:suppressAutoHyphens w:val="0"/>
              <w:spacing w:after="0"/>
              <w:jc w:val="left"/>
              <w:rPr>
                <w:b/>
                <w:bCs/>
                <w:sz w:val="28"/>
                <w:szCs w:val="28"/>
              </w:rPr>
            </w:pPr>
            <w:r>
              <w:rPr>
                <w:b/>
                <w:bCs/>
                <w:noProof/>
                <w:sz w:val="28"/>
                <w:szCs w:val="28"/>
              </w:rPr>
              <w:drawing>
                <wp:inline distT="0" distB="0" distL="0" distR="0" wp14:anchorId="635D66F2" wp14:editId="3CE6D74F">
                  <wp:extent cx="2399923" cy="1800000"/>
                  <wp:effectExtent l="0" t="0" r="635" b="0"/>
                  <wp:docPr id="8747740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74008" name="Picture 87477400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99923" cy="1800000"/>
                          </a:xfrm>
                          <a:prstGeom prst="rect">
                            <a:avLst/>
                          </a:prstGeom>
                        </pic:spPr>
                      </pic:pic>
                    </a:graphicData>
                  </a:graphic>
                </wp:inline>
              </w:drawing>
            </w:r>
          </w:p>
        </w:tc>
      </w:tr>
      <w:tr w:rsidR="00A93351" w14:paraId="57D4D963" w14:textId="77777777" w:rsidTr="00A93351">
        <w:tc>
          <w:tcPr>
            <w:tcW w:w="5340" w:type="dxa"/>
          </w:tcPr>
          <w:p w14:paraId="3EEB16A2" w14:textId="49DA64E7" w:rsidR="00A93351" w:rsidRDefault="00504998" w:rsidP="00A93351">
            <w:pPr>
              <w:suppressAutoHyphens w:val="0"/>
              <w:spacing w:after="0"/>
              <w:jc w:val="left"/>
              <w:rPr>
                <w:b/>
                <w:bCs/>
                <w:sz w:val="28"/>
                <w:szCs w:val="28"/>
              </w:rPr>
            </w:pPr>
            <w:r>
              <w:rPr>
                <w:b/>
                <w:bCs/>
                <w:noProof/>
                <w:sz w:val="28"/>
                <w:szCs w:val="28"/>
              </w:rPr>
              <w:lastRenderedPageBreak/>
              <w:drawing>
                <wp:inline distT="0" distB="0" distL="0" distR="0" wp14:anchorId="5A5DDA24" wp14:editId="2204196B">
                  <wp:extent cx="2399923" cy="1800000"/>
                  <wp:effectExtent l="0" t="0" r="635" b="0"/>
                  <wp:docPr id="7807573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57323" name="Picture 7807573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99923" cy="1800000"/>
                          </a:xfrm>
                          <a:prstGeom prst="rect">
                            <a:avLst/>
                          </a:prstGeom>
                        </pic:spPr>
                      </pic:pic>
                    </a:graphicData>
                  </a:graphic>
                </wp:inline>
              </w:drawing>
            </w:r>
          </w:p>
        </w:tc>
        <w:tc>
          <w:tcPr>
            <w:tcW w:w="5341" w:type="dxa"/>
          </w:tcPr>
          <w:p w14:paraId="5BD00ECE" w14:textId="7AC1F259" w:rsidR="00A93351" w:rsidRDefault="00504998" w:rsidP="00A93351">
            <w:pPr>
              <w:suppressAutoHyphens w:val="0"/>
              <w:spacing w:after="0"/>
              <w:jc w:val="left"/>
              <w:rPr>
                <w:b/>
                <w:bCs/>
                <w:sz w:val="28"/>
                <w:szCs w:val="28"/>
              </w:rPr>
            </w:pPr>
            <w:r>
              <w:rPr>
                <w:b/>
                <w:bCs/>
                <w:noProof/>
                <w:sz w:val="28"/>
                <w:szCs w:val="28"/>
              </w:rPr>
              <w:drawing>
                <wp:inline distT="0" distB="0" distL="0" distR="0" wp14:anchorId="7D7B2F86" wp14:editId="6B3DDBB9">
                  <wp:extent cx="2399923" cy="1800000"/>
                  <wp:effectExtent l="0" t="0" r="635" b="0"/>
                  <wp:docPr id="5974433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43396" name="Picture 59744339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99923" cy="1800000"/>
                          </a:xfrm>
                          <a:prstGeom prst="rect">
                            <a:avLst/>
                          </a:prstGeom>
                        </pic:spPr>
                      </pic:pic>
                    </a:graphicData>
                  </a:graphic>
                </wp:inline>
              </w:drawing>
            </w:r>
          </w:p>
        </w:tc>
      </w:tr>
      <w:tr w:rsidR="00A93351" w14:paraId="1B0439FA" w14:textId="77777777" w:rsidTr="00A93351">
        <w:tc>
          <w:tcPr>
            <w:tcW w:w="5340" w:type="dxa"/>
          </w:tcPr>
          <w:p w14:paraId="1BA4A207" w14:textId="0A15FB9D" w:rsidR="00A93351" w:rsidRDefault="00504998" w:rsidP="00A93351">
            <w:pPr>
              <w:suppressAutoHyphens w:val="0"/>
              <w:spacing w:after="0"/>
              <w:jc w:val="left"/>
              <w:rPr>
                <w:b/>
                <w:bCs/>
                <w:sz w:val="28"/>
                <w:szCs w:val="28"/>
              </w:rPr>
            </w:pPr>
            <w:r>
              <w:rPr>
                <w:b/>
                <w:bCs/>
                <w:noProof/>
                <w:sz w:val="28"/>
                <w:szCs w:val="28"/>
              </w:rPr>
              <w:drawing>
                <wp:inline distT="0" distB="0" distL="0" distR="0" wp14:anchorId="086261A6" wp14:editId="2A444B89">
                  <wp:extent cx="2399923" cy="1800000"/>
                  <wp:effectExtent l="0" t="0" r="635" b="0"/>
                  <wp:docPr id="16173829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82914" name="Picture 16173829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9923" cy="1800000"/>
                          </a:xfrm>
                          <a:prstGeom prst="rect">
                            <a:avLst/>
                          </a:prstGeom>
                        </pic:spPr>
                      </pic:pic>
                    </a:graphicData>
                  </a:graphic>
                </wp:inline>
              </w:drawing>
            </w:r>
          </w:p>
        </w:tc>
        <w:tc>
          <w:tcPr>
            <w:tcW w:w="5341" w:type="dxa"/>
          </w:tcPr>
          <w:p w14:paraId="15E8B213" w14:textId="33AF745B" w:rsidR="00A93351" w:rsidRDefault="00504998" w:rsidP="00A93351">
            <w:pPr>
              <w:suppressAutoHyphens w:val="0"/>
              <w:spacing w:after="0"/>
              <w:jc w:val="left"/>
              <w:rPr>
                <w:b/>
                <w:bCs/>
                <w:sz w:val="28"/>
                <w:szCs w:val="28"/>
              </w:rPr>
            </w:pPr>
            <w:r>
              <w:rPr>
                <w:b/>
                <w:bCs/>
                <w:noProof/>
                <w:sz w:val="28"/>
                <w:szCs w:val="28"/>
              </w:rPr>
              <w:drawing>
                <wp:inline distT="0" distB="0" distL="0" distR="0" wp14:anchorId="6D0F9967" wp14:editId="42BFE3C0">
                  <wp:extent cx="2399923" cy="1800000"/>
                  <wp:effectExtent l="0" t="0" r="635" b="0"/>
                  <wp:docPr id="17658148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14888" name="Picture 176581488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99923" cy="1800000"/>
                          </a:xfrm>
                          <a:prstGeom prst="rect">
                            <a:avLst/>
                          </a:prstGeom>
                        </pic:spPr>
                      </pic:pic>
                    </a:graphicData>
                  </a:graphic>
                </wp:inline>
              </w:drawing>
            </w:r>
          </w:p>
        </w:tc>
      </w:tr>
      <w:tr w:rsidR="00A93351" w14:paraId="24001D3B" w14:textId="77777777" w:rsidTr="00A93351">
        <w:tc>
          <w:tcPr>
            <w:tcW w:w="5340" w:type="dxa"/>
          </w:tcPr>
          <w:p w14:paraId="0C30F2B5" w14:textId="6DE068EB" w:rsidR="00A93351" w:rsidRDefault="00504998" w:rsidP="00A93351">
            <w:pPr>
              <w:suppressAutoHyphens w:val="0"/>
              <w:spacing w:after="0"/>
              <w:jc w:val="left"/>
              <w:rPr>
                <w:b/>
                <w:bCs/>
                <w:sz w:val="28"/>
                <w:szCs w:val="28"/>
              </w:rPr>
            </w:pPr>
            <w:r>
              <w:rPr>
                <w:b/>
                <w:bCs/>
                <w:noProof/>
                <w:sz w:val="28"/>
                <w:szCs w:val="28"/>
              </w:rPr>
              <w:drawing>
                <wp:inline distT="0" distB="0" distL="0" distR="0" wp14:anchorId="552601F8" wp14:editId="23AD834E">
                  <wp:extent cx="2399923" cy="1800000"/>
                  <wp:effectExtent l="0" t="0" r="635" b="0"/>
                  <wp:docPr id="15056594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59488" name="Picture 150565948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99923" cy="1800000"/>
                          </a:xfrm>
                          <a:prstGeom prst="rect">
                            <a:avLst/>
                          </a:prstGeom>
                        </pic:spPr>
                      </pic:pic>
                    </a:graphicData>
                  </a:graphic>
                </wp:inline>
              </w:drawing>
            </w:r>
          </w:p>
        </w:tc>
        <w:tc>
          <w:tcPr>
            <w:tcW w:w="5341" w:type="dxa"/>
          </w:tcPr>
          <w:p w14:paraId="4CDBB6C9" w14:textId="372B229D" w:rsidR="00A93351" w:rsidRDefault="00504998" w:rsidP="00A93351">
            <w:pPr>
              <w:suppressAutoHyphens w:val="0"/>
              <w:spacing w:after="0"/>
              <w:jc w:val="left"/>
              <w:rPr>
                <w:b/>
                <w:bCs/>
                <w:sz w:val="28"/>
                <w:szCs w:val="28"/>
              </w:rPr>
            </w:pPr>
            <w:r>
              <w:rPr>
                <w:b/>
                <w:bCs/>
                <w:noProof/>
                <w:sz w:val="28"/>
                <w:szCs w:val="28"/>
              </w:rPr>
              <w:drawing>
                <wp:inline distT="0" distB="0" distL="0" distR="0" wp14:anchorId="0CDBB568" wp14:editId="49933785">
                  <wp:extent cx="2399923" cy="1800000"/>
                  <wp:effectExtent l="0" t="0" r="635" b="0"/>
                  <wp:docPr id="4857564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56452" name="Picture 48575645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99923" cy="1800000"/>
                          </a:xfrm>
                          <a:prstGeom prst="rect">
                            <a:avLst/>
                          </a:prstGeom>
                        </pic:spPr>
                      </pic:pic>
                    </a:graphicData>
                  </a:graphic>
                </wp:inline>
              </w:drawing>
            </w:r>
          </w:p>
        </w:tc>
      </w:tr>
      <w:tr w:rsidR="00A93351" w14:paraId="5BB42F21" w14:textId="77777777" w:rsidTr="00A93351">
        <w:tc>
          <w:tcPr>
            <w:tcW w:w="5340" w:type="dxa"/>
          </w:tcPr>
          <w:p w14:paraId="336E1C9A" w14:textId="27A6FDB2" w:rsidR="00A93351" w:rsidRDefault="00504998" w:rsidP="00A93351">
            <w:pPr>
              <w:suppressAutoHyphens w:val="0"/>
              <w:spacing w:after="0"/>
              <w:jc w:val="left"/>
              <w:rPr>
                <w:b/>
                <w:bCs/>
                <w:sz w:val="28"/>
                <w:szCs w:val="28"/>
              </w:rPr>
            </w:pPr>
            <w:r>
              <w:rPr>
                <w:b/>
                <w:bCs/>
                <w:noProof/>
                <w:sz w:val="28"/>
                <w:szCs w:val="28"/>
              </w:rPr>
              <w:drawing>
                <wp:inline distT="0" distB="0" distL="0" distR="0" wp14:anchorId="4C5F4FF5" wp14:editId="590B20AA">
                  <wp:extent cx="2399923" cy="1800000"/>
                  <wp:effectExtent l="0" t="0" r="635" b="0"/>
                  <wp:docPr id="12681182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18256" name="Picture 126811825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99923" cy="1800000"/>
                          </a:xfrm>
                          <a:prstGeom prst="rect">
                            <a:avLst/>
                          </a:prstGeom>
                        </pic:spPr>
                      </pic:pic>
                    </a:graphicData>
                  </a:graphic>
                </wp:inline>
              </w:drawing>
            </w:r>
          </w:p>
        </w:tc>
        <w:tc>
          <w:tcPr>
            <w:tcW w:w="5341" w:type="dxa"/>
          </w:tcPr>
          <w:p w14:paraId="224C1451" w14:textId="4BB03F52" w:rsidR="00A93351" w:rsidRDefault="00504998" w:rsidP="00A93351">
            <w:pPr>
              <w:suppressAutoHyphens w:val="0"/>
              <w:spacing w:after="0"/>
              <w:jc w:val="left"/>
              <w:rPr>
                <w:b/>
                <w:bCs/>
                <w:sz w:val="28"/>
                <w:szCs w:val="28"/>
              </w:rPr>
            </w:pPr>
            <w:r>
              <w:rPr>
                <w:b/>
                <w:bCs/>
                <w:noProof/>
                <w:sz w:val="28"/>
                <w:szCs w:val="28"/>
              </w:rPr>
              <w:drawing>
                <wp:inline distT="0" distB="0" distL="0" distR="0" wp14:anchorId="437A1564" wp14:editId="4FCC2ED7">
                  <wp:extent cx="2399923" cy="1800000"/>
                  <wp:effectExtent l="0" t="0" r="635" b="0"/>
                  <wp:docPr id="2113549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4932" name="Picture 21135493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99923" cy="1800000"/>
                          </a:xfrm>
                          <a:prstGeom prst="rect">
                            <a:avLst/>
                          </a:prstGeom>
                        </pic:spPr>
                      </pic:pic>
                    </a:graphicData>
                  </a:graphic>
                </wp:inline>
              </w:drawing>
            </w:r>
          </w:p>
        </w:tc>
      </w:tr>
    </w:tbl>
    <w:p w14:paraId="290A2D47" w14:textId="77777777" w:rsidR="00BC60DF" w:rsidRDefault="00BC60DF" w:rsidP="00BC60DF">
      <w:pPr>
        <w:suppressAutoHyphens w:val="0"/>
        <w:spacing w:after="0"/>
        <w:jc w:val="left"/>
        <w:rPr>
          <w:b/>
          <w:bCs/>
          <w:sz w:val="28"/>
          <w:szCs w:val="28"/>
        </w:rPr>
      </w:pPr>
    </w:p>
    <w:p w14:paraId="3C5865B6" w14:textId="77777777" w:rsidR="00BC60DF" w:rsidRDefault="00BC60DF" w:rsidP="00BC60DF">
      <w:pPr>
        <w:suppressAutoHyphens w:val="0"/>
        <w:spacing w:after="0"/>
        <w:jc w:val="left"/>
        <w:rPr>
          <w:b/>
          <w:bCs/>
          <w:sz w:val="28"/>
          <w:szCs w:val="28"/>
        </w:rPr>
      </w:pPr>
    </w:p>
    <w:p w14:paraId="0CF76B03" w14:textId="0BABD6B7" w:rsidR="00BC60DF" w:rsidRPr="00551885" w:rsidRDefault="00BC60DF" w:rsidP="00551885">
      <w:pPr>
        <w:suppressAutoHyphens w:val="0"/>
        <w:spacing w:after="0"/>
        <w:ind w:right="-25"/>
        <w:jc w:val="left"/>
        <w:rPr>
          <w:rFonts w:asciiTheme="majorHAnsi" w:hAnsiTheme="majorHAnsi" w:cs="Courier New"/>
          <w:lang w:eastAsia="zh-CN"/>
        </w:rPr>
      </w:pPr>
      <w:r w:rsidRPr="00551885">
        <w:rPr>
          <w:rFonts w:asciiTheme="majorHAnsi" w:hAnsiTheme="majorHAnsi" w:cs="Courier New"/>
          <w:lang w:eastAsia="zh-CN"/>
        </w:rPr>
        <w:t>Increasing the size of the queue can reduce the number of blocked messages and increase the number of successfully sent messages. With a larger queue, it takes more time for messages to accumulate and fill up the available space. This means that during this extended period, messages are not blocked because there are still empty spaces in the queue to accommodate them.</w:t>
      </w:r>
    </w:p>
    <w:p w14:paraId="3E05B4C8" w14:textId="7108BA87" w:rsidR="00BC60DF" w:rsidRPr="00551885" w:rsidRDefault="00BC60DF" w:rsidP="00551885">
      <w:pPr>
        <w:suppressAutoHyphens w:val="0"/>
        <w:spacing w:after="0"/>
        <w:ind w:right="-25"/>
        <w:jc w:val="left"/>
        <w:rPr>
          <w:rFonts w:asciiTheme="majorHAnsi" w:hAnsiTheme="majorHAnsi" w:cs="Courier New"/>
          <w:lang w:eastAsia="zh-CN"/>
        </w:rPr>
      </w:pPr>
      <w:r w:rsidRPr="00551885">
        <w:rPr>
          <w:rFonts w:asciiTheme="majorHAnsi" w:hAnsiTheme="majorHAnsi" w:cs="Courier New"/>
          <w:lang w:eastAsia="zh-CN"/>
        </w:rPr>
        <w:t>By allowing more room for messages in the queue, the system can handle a higher volume of messages without encountering blocking conditions. This results in a higher number of successfully sent messages, as fewer messages are prevented from being transmitted due to a full queue. Therefore, increasing the queue size can help mitigate the issue of blocked messages and improve overall message transmission efficiency.</w:t>
      </w:r>
      <w:bookmarkStart w:id="7" w:name="_Toc508697258"/>
      <w:bookmarkStart w:id="8" w:name="_Toc290561682"/>
      <w:bookmarkStart w:id="9" w:name="_Toc508697248"/>
    </w:p>
    <w:p w14:paraId="4FDA89D0" w14:textId="77777777" w:rsidR="008F365F" w:rsidRPr="0088420B" w:rsidRDefault="008F365F" w:rsidP="00BC60DF">
      <w:pPr>
        <w:suppressAutoHyphens w:val="0"/>
        <w:spacing w:after="0"/>
        <w:jc w:val="left"/>
        <w:rPr>
          <w:rFonts w:ascii="Courier New" w:hAnsi="Courier New" w:cs="Courier New"/>
          <w:lang w:eastAsia="zh-CN"/>
        </w:rPr>
      </w:pPr>
    </w:p>
    <w:p w14:paraId="0D43F037" w14:textId="1EC64BFD" w:rsidR="008F365F" w:rsidRPr="008F365F" w:rsidRDefault="00C6347B" w:rsidP="008F365F">
      <w:pPr>
        <w:suppressAutoHyphens w:val="0"/>
        <w:spacing w:after="0"/>
        <w:jc w:val="left"/>
        <w:rPr>
          <w:rFonts w:ascii="Courier New" w:hAnsi="Courier New" w:cs="Courier New"/>
          <w:lang w:eastAsia="zh-CN"/>
        </w:rPr>
      </w:pPr>
      <w:r w:rsidRPr="008F365F">
        <w:rPr>
          <w:rFonts w:ascii="Courier New" w:hAnsi="Courier New" w:cs="Courier New"/>
          <w:lang w:eastAsia="zh-CN"/>
        </w:rPr>
        <w:t>Comment:</w:t>
      </w:r>
      <w:r w:rsidR="008F365F" w:rsidRPr="008F365F">
        <w:rPr>
          <w:rFonts w:ascii="Courier New" w:hAnsi="Courier New" w:cs="Courier New"/>
          <w:lang w:eastAsia="zh-CN"/>
        </w:rPr>
        <w:t xml:space="preserve"> Our GitHub repository </w:t>
      </w:r>
      <w:r w:rsidR="00551885" w:rsidRPr="008F365F">
        <w:rPr>
          <w:rFonts w:ascii="Courier New" w:hAnsi="Courier New" w:cs="Courier New"/>
          <w:lang w:eastAsia="zh-CN"/>
        </w:rPr>
        <w:t>link:</w:t>
      </w:r>
      <w:r w:rsidR="008F365F" w:rsidRPr="008F365F">
        <w:rPr>
          <w:rFonts w:ascii="Courier New" w:hAnsi="Courier New" w:cs="Courier New"/>
          <w:lang w:eastAsia="zh-CN"/>
        </w:rPr>
        <w:t xml:space="preserve"> </w:t>
      </w:r>
    </w:p>
    <w:p w14:paraId="58A72335" w14:textId="5D2C79B5" w:rsidR="00BC60DF" w:rsidRPr="008F365F" w:rsidRDefault="008F365F" w:rsidP="008F365F">
      <w:pPr>
        <w:suppressAutoHyphens w:val="0"/>
        <w:spacing w:after="0"/>
        <w:jc w:val="left"/>
        <w:rPr>
          <w:rFonts w:ascii="Courier New" w:hAnsi="Courier New" w:cs="Courier New"/>
          <w:lang w:eastAsia="zh-CN"/>
        </w:rPr>
      </w:pPr>
      <w:r w:rsidRPr="008F365F">
        <w:rPr>
          <w:rFonts w:ascii="Courier New" w:hAnsi="Courier New" w:cs="Courier New"/>
          <w:lang w:eastAsia="zh-CN"/>
        </w:rPr>
        <w:t>https://github.com/faatthy/rtos-project</w:t>
      </w:r>
    </w:p>
    <w:p w14:paraId="602979A8" w14:textId="52DE00A7" w:rsidR="00D03EEE" w:rsidRDefault="00C6347B" w:rsidP="00D03EEE">
      <w:pPr>
        <w:pStyle w:val="Heading2"/>
        <w:tabs>
          <w:tab w:val="left" w:pos="576"/>
        </w:tabs>
      </w:pPr>
      <w:bookmarkStart w:id="10" w:name="_Toc290561685"/>
      <w:bookmarkStart w:id="11" w:name="_Toc508697251"/>
      <w:bookmarkEnd w:id="7"/>
      <w:bookmarkEnd w:id="8"/>
      <w:bookmarkEnd w:id="9"/>
      <w:r>
        <w:rPr>
          <w:noProof/>
        </w:rPr>
        <w:lastRenderedPageBreak/>
        <mc:AlternateContent>
          <mc:Choice Requires="wps">
            <w:drawing>
              <wp:anchor distT="0" distB="0" distL="114300" distR="114300" simplePos="0" relativeHeight="251637248" behindDoc="0" locked="0" layoutInCell="1" allowOverlap="1" wp14:anchorId="21E35D81" wp14:editId="798ED296">
                <wp:simplePos x="0" y="0"/>
                <wp:positionH relativeFrom="column">
                  <wp:posOffset>3001617</wp:posOffset>
                </wp:positionH>
                <wp:positionV relativeFrom="paragraph">
                  <wp:posOffset>-166</wp:posOffset>
                </wp:positionV>
                <wp:extent cx="4067313" cy="2099145"/>
                <wp:effectExtent l="0" t="0" r="28575" b="15875"/>
                <wp:wrapNone/>
                <wp:docPr id="2144600533" name="Rectangle 18"/>
                <wp:cNvGraphicFramePr/>
                <a:graphic xmlns:a="http://schemas.openxmlformats.org/drawingml/2006/main">
                  <a:graphicData uri="http://schemas.microsoft.com/office/word/2010/wordprocessingShape">
                    <wps:wsp>
                      <wps:cNvSpPr/>
                      <wps:spPr>
                        <a:xfrm>
                          <a:off x="0" y="0"/>
                          <a:ext cx="4067313" cy="2099145"/>
                        </a:xfrm>
                        <a:prstGeom prst="rect">
                          <a:avLst/>
                        </a:prstGeom>
                      </wps:spPr>
                      <wps:style>
                        <a:lnRef idx="2">
                          <a:schemeClr val="dk1"/>
                        </a:lnRef>
                        <a:fillRef idx="1">
                          <a:schemeClr val="lt1"/>
                        </a:fillRef>
                        <a:effectRef idx="0">
                          <a:schemeClr val="dk1"/>
                        </a:effectRef>
                        <a:fontRef idx="minor">
                          <a:schemeClr val="dk1"/>
                        </a:fontRef>
                      </wps:style>
                      <wps:txbx>
                        <w:txbxContent>
                          <w:p w14:paraId="32A636A8" w14:textId="45212E0A" w:rsidR="000C0380" w:rsidRPr="00934169" w:rsidRDefault="000C0380" w:rsidP="00934169">
                            <w:pPr>
                              <w:pStyle w:val="ProgCode"/>
                              <w:spacing w:after="0"/>
                              <w:rPr>
                                <w:sz w:val="15"/>
                                <w:szCs w:val="15"/>
                              </w:rPr>
                            </w:pPr>
                            <w:r>
                              <w:rPr>
                                <w:sz w:val="16"/>
                                <w:szCs w:val="16"/>
                              </w:rPr>
                              <w:t xml:space="preserve">  </w:t>
                            </w:r>
                            <w:r w:rsidRPr="00934169">
                              <w:rPr>
                                <w:sz w:val="15"/>
                                <w:szCs w:val="15"/>
                              </w:rPr>
                              <w:t xml:space="preserve">/* Uniform Distribution </w:t>
                            </w:r>
                            <w:r w:rsidR="00C6347B" w:rsidRPr="00934169">
                              <w:rPr>
                                <w:sz w:val="15"/>
                                <w:szCs w:val="15"/>
                              </w:rPr>
                              <w:t xml:space="preserve">(Function </w:t>
                            </w:r>
                            <w:proofErr w:type="gramStart"/>
                            <w:r w:rsidR="00C6347B" w:rsidRPr="00934169">
                              <w:rPr>
                                <w:sz w:val="15"/>
                                <w:szCs w:val="15"/>
                              </w:rPr>
                              <w:t>one)</w:t>
                            </w:r>
                            <w:r w:rsidRPr="00934169">
                              <w:rPr>
                                <w:sz w:val="15"/>
                                <w:szCs w:val="15"/>
                              </w:rPr>
                              <w:t>*</w:t>
                            </w:r>
                            <w:proofErr w:type="gramEnd"/>
                            <w:r w:rsidRPr="00934169">
                              <w:rPr>
                                <w:sz w:val="15"/>
                                <w:szCs w:val="15"/>
                              </w:rPr>
                              <w:t>/</w:t>
                            </w:r>
                            <w:r w:rsidR="00C6347B" w:rsidRPr="00934169">
                              <w:rPr>
                                <w:sz w:val="15"/>
                                <w:szCs w:val="15"/>
                              </w:rPr>
                              <w:t xml:space="preserve"> </w:t>
                            </w:r>
                          </w:p>
                          <w:p w14:paraId="2D8B8DB8" w14:textId="56C6B28D" w:rsidR="000C0380" w:rsidRPr="00934169" w:rsidRDefault="000C0380" w:rsidP="00934169">
                            <w:pPr>
                              <w:pStyle w:val="ProgCode"/>
                              <w:spacing w:after="0"/>
                              <w:rPr>
                                <w:sz w:val="15"/>
                                <w:szCs w:val="15"/>
                              </w:rPr>
                            </w:pPr>
                            <w:r w:rsidRPr="00934169">
                              <w:rPr>
                                <w:sz w:val="15"/>
                                <w:szCs w:val="15"/>
                              </w:rPr>
                              <w:t xml:space="preserve">    int </w:t>
                            </w:r>
                            <w:proofErr w:type="spellStart"/>
                            <w:r w:rsidRPr="00934169">
                              <w:rPr>
                                <w:sz w:val="15"/>
                                <w:szCs w:val="15"/>
                              </w:rPr>
                              <w:t>uniform_</w:t>
                            </w:r>
                            <w:proofErr w:type="gramStart"/>
                            <w:r w:rsidRPr="00934169">
                              <w:rPr>
                                <w:sz w:val="15"/>
                                <w:szCs w:val="15"/>
                              </w:rPr>
                              <w:t>distribution</w:t>
                            </w:r>
                            <w:proofErr w:type="spellEnd"/>
                            <w:r w:rsidRPr="00934169">
                              <w:rPr>
                                <w:sz w:val="15"/>
                                <w:szCs w:val="15"/>
                              </w:rPr>
                              <w:t>(</w:t>
                            </w:r>
                            <w:proofErr w:type="gramEnd"/>
                            <w:r w:rsidRPr="00934169">
                              <w:rPr>
                                <w:sz w:val="15"/>
                                <w:szCs w:val="15"/>
                              </w:rPr>
                              <w:t xml:space="preserve">int </w:t>
                            </w:r>
                            <w:proofErr w:type="spellStart"/>
                            <w:r w:rsidRPr="00934169">
                              <w:rPr>
                                <w:sz w:val="15"/>
                                <w:szCs w:val="15"/>
                              </w:rPr>
                              <w:t>Range_Low</w:t>
                            </w:r>
                            <w:proofErr w:type="spellEnd"/>
                            <w:r w:rsidRPr="00934169">
                              <w:rPr>
                                <w:sz w:val="15"/>
                                <w:szCs w:val="15"/>
                              </w:rPr>
                              <w:t xml:space="preserve">, int </w:t>
                            </w:r>
                            <w:proofErr w:type="spellStart"/>
                            <w:r w:rsidRPr="00934169">
                              <w:rPr>
                                <w:sz w:val="15"/>
                                <w:szCs w:val="15"/>
                              </w:rPr>
                              <w:t>Range_High</w:t>
                            </w:r>
                            <w:proofErr w:type="spellEnd"/>
                            <w:r w:rsidRPr="00934169">
                              <w:rPr>
                                <w:sz w:val="15"/>
                                <w:szCs w:val="15"/>
                              </w:rPr>
                              <w:t>)</w:t>
                            </w:r>
                          </w:p>
                          <w:p w14:paraId="7394D2BF" w14:textId="3E6C78CB" w:rsidR="000C0380" w:rsidRPr="00934169" w:rsidRDefault="000C0380" w:rsidP="00934169">
                            <w:pPr>
                              <w:pStyle w:val="ProgCode"/>
                              <w:spacing w:after="0"/>
                              <w:rPr>
                                <w:sz w:val="15"/>
                                <w:szCs w:val="15"/>
                              </w:rPr>
                            </w:pPr>
                            <w:r w:rsidRPr="00934169">
                              <w:rPr>
                                <w:sz w:val="15"/>
                                <w:szCs w:val="15"/>
                              </w:rPr>
                              <w:t xml:space="preserve">    </w:t>
                            </w:r>
                            <w:proofErr w:type="gramStart"/>
                            <w:r w:rsidRPr="00934169">
                              <w:rPr>
                                <w:sz w:val="15"/>
                                <w:szCs w:val="15"/>
                              </w:rPr>
                              <w:t>{ int</w:t>
                            </w:r>
                            <w:proofErr w:type="gramEnd"/>
                            <w:r w:rsidRPr="00934169">
                              <w:rPr>
                                <w:sz w:val="15"/>
                                <w:szCs w:val="15"/>
                              </w:rPr>
                              <w:t xml:space="preserve"> </w:t>
                            </w:r>
                            <w:proofErr w:type="spellStart"/>
                            <w:r w:rsidRPr="00934169">
                              <w:rPr>
                                <w:sz w:val="15"/>
                                <w:szCs w:val="15"/>
                              </w:rPr>
                              <w:t>Random_Value</w:t>
                            </w:r>
                            <w:proofErr w:type="spellEnd"/>
                            <w:r w:rsidRPr="00934169">
                              <w:rPr>
                                <w:sz w:val="15"/>
                                <w:szCs w:val="15"/>
                              </w:rPr>
                              <w:t xml:space="preserve"> = (int)rand();</w:t>
                            </w:r>
                          </w:p>
                          <w:p w14:paraId="2F65DD4D" w14:textId="46F6EF48" w:rsidR="000C0380" w:rsidRPr="00934169" w:rsidRDefault="000C0380" w:rsidP="00934169">
                            <w:pPr>
                              <w:pStyle w:val="ProgCode"/>
                              <w:spacing w:after="0"/>
                              <w:rPr>
                                <w:sz w:val="15"/>
                                <w:szCs w:val="15"/>
                              </w:rPr>
                            </w:pPr>
                            <w:r w:rsidRPr="00934169">
                              <w:rPr>
                                <w:sz w:val="15"/>
                                <w:szCs w:val="15"/>
                              </w:rPr>
                              <w:t xml:space="preserve">     int Range = </w:t>
                            </w:r>
                            <w:proofErr w:type="spellStart"/>
                            <w:r w:rsidRPr="00934169">
                              <w:rPr>
                                <w:sz w:val="15"/>
                                <w:szCs w:val="15"/>
                              </w:rPr>
                              <w:t>Range_High</w:t>
                            </w:r>
                            <w:proofErr w:type="spellEnd"/>
                            <w:r w:rsidRPr="00934169">
                              <w:rPr>
                                <w:sz w:val="15"/>
                                <w:szCs w:val="15"/>
                              </w:rPr>
                              <w:t xml:space="preserve"> - </w:t>
                            </w:r>
                            <w:proofErr w:type="spellStart"/>
                            <w:r w:rsidRPr="00934169">
                              <w:rPr>
                                <w:sz w:val="15"/>
                                <w:szCs w:val="15"/>
                              </w:rPr>
                              <w:t>Range_Low</w:t>
                            </w:r>
                            <w:proofErr w:type="spellEnd"/>
                            <w:r w:rsidRPr="00934169">
                              <w:rPr>
                                <w:sz w:val="15"/>
                                <w:szCs w:val="15"/>
                              </w:rPr>
                              <w:t xml:space="preserve"> + 1; //+1 makes it [</w:t>
                            </w:r>
                            <w:proofErr w:type="spellStart"/>
                            <w:r w:rsidRPr="00934169">
                              <w:rPr>
                                <w:sz w:val="15"/>
                                <w:szCs w:val="15"/>
                              </w:rPr>
                              <w:t>rangeLow</w:t>
                            </w:r>
                            <w:proofErr w:type="spellEnd"/>
                            <w:r w:rsidRPr="00934169">
                              <w:rPr>
                                <w:sz w:val="15"/>
                                <w:szCs w:val="15"/>
                              </w:rPr>
                              <w:t xml:space="preserve">, </w:t>
                            </w:r>
                            <w:proofErr w:type="spellStart"/>
                            <w:r w:rsidRPr="00934169">
                              <w:rPr>
                                <w:sz w:val="15"/>
                                <w:szCs w:val="15"/>
                              </w:rPr>
                              <w:t>rangeHigh</w:t>
                            </w:r>
                            <w:proofErr w:type="spellEnd"/>
                            <w:r w:rsidRPr="00934169">
                              <w:rPr>
                                <w:sz w:val="15"/>
                                <w:szCs w:val="15"/>
                              </w:rPr>
                              <w:t>], inclusive.</w:t>
                            </w:r>
                          </w:p>
                          <w:p w14:paraId="71E7ACCF" w14:textId="723DC68C" w:rsidR="000C0380" w:rsidRPr="00934169" w:rsidRDefault="000C0380" w:rsidP="00934169">
                            <w:pPr>
                              <w:pStyle w:val="ProgCode"/>
                              <w:spacing w:after="0"/>
                              <w:rPr>
                                <w:sz w:val="15"/>
                                <w:szCs w:val="15"/>
                              </w:rPr>
                            </w:pPr>
                            <w:r w:rsidRPr="00934169">
                              <w:rPr>
                                <w:sz w:val="15"/>
                                <w:szCs w:val="15"/>
                              </w:rPr>
                              <w:t xml:space="preserve">     int Scale = (</w:t>
                            </w:r>
                            <w:proofErr w:type="spellStart"/>
                            <w:r w:rsidRPr="00934169">
                              <w:rPr>
                                <w:sz w:val="15"/>
                                <w:szCs w:val="15"/>
                              </w:rPr>
                              <w:t>Random_Value</w:t>
                            </w:r>
                            <w:proofErr w:type="spellEnd"/>
                            <w:r w:rsidRPr="00934169">
                              <w:rPr>
                                <w:sz w:val="15"/>
                                <w:szCs w:val="15"/>
                              </w:rPr>
                              <w:t xml:space="preserve"> % Range) + </w:t>
                            </w:r>
                            <w:proofErr w:type="spellStart"/>
                            <w:r w:rsidRPr="00934169">
                              <w:rPr>
                                <w:sz w:val="15"/>
                                <w:szCs w:val="15"/>
                              </w:rPr>
                              <w:t>Range_Low</w:t>
                            </w:r>
                            <w:proofErr w:type="spellEnd"/>
                            <w:r w:rsidRPr="00934169">
                              <w:rPr>
                                <w:sz w:val="15"/>
                                <w:szCs w:val="15"/>
                              </w:rPr>
                              <w:t>;</w:t>
                            </w:r>
                          </w:p>
                          <w:p w14:paraId="4E80CC56" w14:textId="1B965B6B" w:rsidR="000C0380" w:rsidRPr="00934169" w:rsidRDefault="000C0380" w:rsidP="00934169">
                            <w:pPr>
                              <w:pStyle w:val="ProgCode"/>
                              <w:spacing w:after="0"/>
                              <w:rPr>
                                <w:sz w:val="15"/>
                                <w:szCs w:val="15"/>
                              </w:rPr>
                            </w:pPr>
                            <w:r w:rsidRPr="00934169">
                              <w:rPr>
                                <w:sz w:val="15"/>
                                <w:szCs w:val="15"/>
                              </w:rPr>
                              <w:t xml:space="preserve"> return Scale;}</w:t>
                            </w:r>
                          </w:p>
                          <w:p w14:paraId="2D9DE171" w14:textId="77777777" w:rsidR="00C6347B" w:rsidRPr="00934169" w:rsidRDefault="00C6347B" w:rsidP="00934169">
                            <w:pPr>
                              <w:pStyle w:val="ProgCode"/>
                              <w:spacing w:after="0"/>
                              <w:rPr>
                                <w:sz w:val="15"/>
                                <w:szCs w:val="15"/>
                              </w:rPr>
                            </w:pPr>
                          </w:p>
                          <w:p w14:paraId="3E2BDB68" w14:textId="43EC7B17" w:rsidR="000C0380" w:rsidRPr="00934169" w:rsidRDefault="00C6347B" w:rsidP="00934169">
                            <w:pPr>
                              <w:pStyle w:val="ProgCode"/>
                              <w:spacing w:after="0"/>
                              <w:rPr>
                                <w:sz w:val="15"/>
                                <w:szCs w:val="15"/>
                              </w:rPr>
                            </w:pPr>
                            <w:r w:rsidRPr="00934169">
                              <w:rPr>
                                <w:sz w:val="15"/>
                                <w:szCs w:val="15"/>
                              </w:rPr>
                              <w:t xml:space="preserve">/* Uniform Distribution (Function </w:t>
                            </w:r>
                            <w:proofErr w:type="gramStart"/>
                            <w:r w:rsidRPr="00934169">
                              <w:rPr>
                                <w:sz w:val="15"/>
                                <w:szCs w:val="15"/>
                              </w:rPr>
                              <w:t>two</w:t>
                            </w:r>
                            <w:r w:rsidRPr="00934169">
                              <w:rPr>
                                <w:sz w:val="15"/>
                                <w:szCs w:val="15"/>
                              </w:rPr>
                              <w:t>)*</w:t>
                            </w:r>
                            <w:proofErr w:type="gramEnd"/>
                            <w:r w:rsidRPr="00934169">
                              <w:rPr>
                                <w:sz w:val="15"/>
                                <w:szCs w:val="15"/>
                              </w:rPr>
                              <w:t>/</w:t>
                            </w:r>
                          </w:p>
                          <w:p w14:paraId="338CE84B" w14:textId="0E692042" w:rsidR="000C0380" w:rsidRPr="00934169" w:rsidRDefault="000C0380" w:rsidP="00934169">
                            <w:pPr>
                              <w:pStyle w:val="ProgCode"/>
                              <w:spacing w:after="0"/>
                              <w:rPr>
                                <w:sz w:val="15"/>
                                <w:szCs w:val="15"/>
                              </w:rPr>
                            </w:pPr>
                            <w:r w:rsidRPr="00934169">
                              <w:rPr>
                                <w:sz w:val="15"/>
                                <w:szCs w:val="15"/>
                              </w:rPr>
                              <w:t xml:space="preserve">     int </w:t>
                            </w:r>
                            <w:proofErr w:type="spellStart"/>
                            <w:r w:rsidRPr="00934169">
                              <w:rPr>
                                <w:sz w:val="15"/>
                                <w:szCs w:val="15"/>
                              </w:rPr>
                              <w:t>uniform_</w:t>
                            </w:r>
                            <w:proofErr w:type="gramStart"/>
                            <w:r w:rsidRPr="00934169">
                              <w:rPr>
                                <w:sz w:val="15"/>
                                <w:szCs w:val="15"/>
                              </w:rPr>
                              <w:t>distribution</w:t>
                            </w:r>
                            <w:proofErr w:type="spellEnd"/>
                            <w:r w:rsidRPr="00934169">
                              <w:rPr>
                                <w:sz w:val="15"/>
                                <w:szCs w:val="15"/>
                              </w:rPr>
                              <w:t>(</w:t>
                            </w:r>
                            <w:proofErr w:type="gramEnd"/>
                            <w:r w:rsidRPr="00934169">
                              <w:rPr>
                                <w:sz w:val="15"/>
                                <w:szCs w:val="15"/>
                              </w:rPr>
                              <w:t xml:space="preserve">int </w:t>
                            </w:r>
                            <w:proofErr w:type="spellStart"/>
                            <w:r w:rsidRPr="00934169">
                              <w:rPr>
                                <w:sz w:val="15"/>
                                <w:szCs w:val="15"/>
                              </w:rPr>
                              <w:t>Range_Low</w:t>
                            </w:r>
                            <w:proofErr w:type="spellEnd"/>
                            <w:r w:rsidRPr="00934169">
                              <w:rPr>
                                <w:sz w:val="15"/>
                                <w:szCs w:val="15"/>
                              </w:rPr>
                              <w:t xml:space="preserve">, int </w:t>
                            </w:r>
                            <w:proofErr w:type="spellStart"/>
                            <w:r w:rsidRPr="00934169">
                              <w:rPr>
                                <w:sz w:val="15"/>
                                <w:szCs w:val="15"/>
                              </w:rPr>
                              <w:t>Range_High</w:t>
                            </w:r>
                            <w:proofErr w:type="spellEnd"/>
                            <w:r w:rsidRPr="00934169">
                              <w:rPr>
                                <w:sz w:val="15"/>
                                <w:szCs w:val="15"/>
                              </w:rPr>
                              <w:t>)</w:t>
                            </w:r>
                          </w:p>
                          <w:p w14:paraId="4507738C" w14:textId="2DD91207" w:rsidR="000C0380" w:rsidRPr="00934169" w:rsidRDefault="000C0380" w:rsidP="00934169">
                            <w:pPr>
                              <w:pStyle w:val="ProgCode"/>
                              <w:spacing w:after="0"/>
                              <w:rPr>
                                <w:sz w:val="15"/>
                                <w:szCs w:val="15"/>
                              </w:rPr>
                            </w:pPr>
                            <w:r w:rsidRPr="00934169">
                              <w:rPr>
                                <w:sz w:val="15"/>
                                <w:szCs w:val="15"/>
                              </w:rPr>
                              <w:t xml:space="preserve">     </w:t>
                            </w:r>
                            <w:proofErr w:type="gramStart"/>
                            <w:r w:rsidRPr="00934169">
                              <w:rPr>
                                <w:sz w:val="15"/>
                                <w:szCs w:val="15"/>
                              </w:rPr>
                              <w:t xml:space="preserve">{ </w:t>
                            </w:r>
                            <w:proofErr w:type="spellStart"/>
                            <w:r w:rsidRPr="00934169">
                              <w:rPr>
                                <w:sz w:val="15"/>
                                <w:szCs w:val="15"/>
                              </w:rPr>
                              <w:t>srand</w:t>
                            </w:r>
                            <w:proofErr w:type="spellEnd"/>
                            <w:proofErr w:type="gramEnd"/>
                            <w:r w:rsidRPr="00934169">
                              <w:rPr>
                                <w:sz w:val="15"/>
                                <w:szCs w:val="15"/>
                              </w:rPr>
                              <w:t>(time(NULL));</w:t>
                            </w:r>
                          </w:p>
                          <w:p w14:paraId="49E89029" w14:textId="77777777" w:rsidR="000C0380" w:rsidRPr="00934169" w:rsidRDefault="000C0380" w:rsidP="00934169">
                            <w:pPr>
                              <w:pStyle w:val="ProgCode"/>
                              <w:spacing w:after="0"/>
                              <w:rPr>
                                <w:sz w:val="15"/>
                                <w:szCs w:val="15"/>
                              </w:rPr>
                            </w:pPr>
                            <w:r w:rsidRPr="00934169">
                              <w:rPr>
                                <w:sz w:val="15"/>
                                <w:szCs w:val="15"/>
                              </w:rPr>
                              <w:t xml:space="preserve">     int </w:t>
                            </w:r>
                            <w:proofErr w:type="spellStart"/>
                            <w:r w:rsidRPr="00934169">
                              <w:rPr>
                                <w:sz w:val="15"/>
                                <w:szCs w:val="15"/>
                              </w:rPr>
                              <w:t>Random_Value</w:t>
                            </w:r>
                            <w:proofErr w:type="spellEnd"/>
                            <w:r w:rsidRPr="00934169">
                              <w:rPr>
                                <w:sz w:val="15"/>
                                <w:szCs w:val="15"/>
                              </w:rPr>
                              <w:t xml:space="preserve"> = </w:t>
                            </w:r>
                            <w:proofErr w:type="gramStart"/>
                            <w:r w:rsidRPr="00934169">
                              <w:rPr>
                                <w:sz w:val="15"/>
                                <w:szCs w:val="15"/>
                              </w:rPr>
                              <w:t>rand(</w:t>
                            </w:r>
                            <w:proofErr w:type="gramEnd"/>
                            <w:r w:rsidRPr="00934169">
                              <w:rPr>
                                <w:sz w:val="15"/>
                                <w:szCs w:val="15"/>
                              </w:rPr>
                              <w:t>);</w:t>
                            </w:r>
                          </w:p>
                          <w:p w14:paraId="79EF479D" w14:textId="77777777" w:rsidR="000C0380" w:rsidRPr="00934169" w:rsidRDefault="000C0380" w:rsidP="00934169">
                            <w:pPr>
                              <w:pStyle w:val="ProgCode"/>
                              <w:spacing w:after="0"/>
                              <w:rPr>
                                <w:sz w:val="15"/>
                                <w:szCs w:val="15"/>
                              </w:rPr>
                            </w:pPr>
                            <w:r w:rsidRPr="00934169">
                              <w:rPr>
                                <w:sz w:val="15"/>
                                <w:szCs w:val="15"/>
                              </w:rPr>
                              <w:tab/>
                              <w:t xml:space="preserve"> int Range = </w:t>
                            </w:r>
                            <w:proofErr w:type="spellStart"/>
                            <w:r w:rsidRPr="00934169">
                              <w:rPr>
                                <w:sz w:val="15"/>
                                <w:szCs w:val="15"/>
                              </w:rPr>
                              <w:t>Range_High</w:t>
                            </w:r>
                            <w:proofErr w:type="spellEnd"/>
                            <w:r w:rsidRPr="00934169">
                              <w:rPr>
                                <w:sz w:val="15"/>
                                <w:szCs w:val="15"/>
                              </w:rPr>
                              <w:t xml:space="preserve"> - </w:t>
                            </w:r>
                            <w:proofErr w:type="spellStart"/>
                            <w:r w:rsidRPr="00934169">
                              <w:rPr>
                                <w:sz w:val="15"/>
                                <w:szCs w:val="15"/>
                              </w:rPr>
                              <w:t>Range_</w:t>
                            </w:r>
                            <w:proofErr w:type="gramStart"/>
                            <w:r w:rsidRPr="00934169">
                              <w:rPr>
                                <w:sz w:val="15"/>
                                <w:szCs w:val="15"/>
                              </w:rPr>
                              <w:t>Low</w:t>
                            </w:r>
                            <w:proofErr w:type="spellEnd"/>
                            <w:r w:rsidRPr="00934169">
                              <w:rPr>
                                <w:sz w:val="15"/>
                                <w:szCs w:val="15"/>
                              </w:rPr>
                              <w:t xml:space="preserve"> ;</w:t>
                            </w:r>
                            <w:proofErr w:type="gramEnd"/>
                          </w:p>
                          <w:p w14:paraId="6B9B4041" w14:textId="77777777" w:rsidR="000C0380" w:rsidRPr="00934169" w:rsidRDefault="000C0380" w:rsidP="00934169">
                            <w:pPr>
                              <w:pStyle w:val="ProgCode"/>
                              <w:spacing w:after="0"/>
                              <w:rPr>
                                <w:sz w:val="15"/>
                                <w:szCs w:val="15"/>
                              </w:rPr>
                            </w:pPr>
                            <w:r w:rsidRPr="00934169">
                              <w:rPr>
                                <w:sz w:val="15"/>
                                <w:szCs w:val="15"/>
                              </w:rPr>
                              <w:tab/>
                              <w:t xml:space="preserve"> int DEV = RAND_MAX / Range;</w:t>
                            </w:r>
                          </w:p>
                          <w:p w14:paraId="3DFCDEF2" w14:textId="77777777" w:rsidR="000C0380" w:rsidRPr="00934169" w:rsidRDefault="000C0380" w:rsidP="00934169">
                            <w:pPr>
                              <w:pStyle w:val="ProgCode"/>
                              <w:spacing w:after="0"/>
                              <w:rPr>
                                <w:sz w:val="15"/>
                                <w:szCs w:val="15"/>
                              </w:rPr>
                            </w:pPr>
                            <w:r w:rsidRPr="00934169">
                              <w:rPr>
                                <w:sz w:val="15"/>
                                <w:szCs w:val="15"/>
                              </w:rPr>
                              <w:tab/>
                              <w:t xml:space="preserve"> </w:t>
                            </w:r>
                            <w:proofErr w:type="spellStart"/>
                            <w:r w:rsidRPr="00934169">
                              <w:rPr>
                                <w:sz w:val="15"/>
                                <w:szCs w:val="15"/>
                              </w:rPr>
                              <w:t>Random_Value</w:t>
                            </w:r>
                            <w:proofErr w:type="spellEnd"/>
                            <w:r w:rsidRPr="00934169">
                              <w:rPr>
                                <w:sz w:val="15"/>
                                <w:szCs w:val="15"/>
                              </w:rPr>
                              <w:t xml:space="preserve"> = </w:t>
                            </w:r>
                            <w:proofErr w:type="spellStart"/>
                            <w:r w:rsidRPr="00934169">
                              <w:rPr>
                                <w:sz w:val="15"/>
                                <w:szCs w:val="15"/>
                              </w:rPr>
                              <w:t>Random_Value</w:t>
                            </w:r>
                            <w:proofErr w:type="spellEnd"/>
                            <w:r w:rsidRPr="00934169">
                              <w:rPr>
                                <w:sz w:val="15"/>
                                <w:szCs w:val="15"/>
                              </w:rPr>
                              <w:t xml:space="preserve"> / DEV;</w:t>
                            </w:r>
                          </w:p>
                          <w:p w14:paraId="2901C1F5" w14:textId="32122335" w:rsidR="000C0380" w:rsidRPr="00934169" w:rsidRDefault="000C0380" w:rsidP="00934169">
                            <w:pPr>
                              <w:pStyle w:val="ProgCode"/>
                              <w:spacing w:after="0"/>
                              <w:rPr>
                                <w:sz w:val="15"/>
                                <w:szCs w:val="15"/>
                              </w:rPr>
                            </w:pPr>
                            <w:r w:rsidRPr="00934169">
                              <w:rPr>
                                <w:sz w:val="15"/>
                                <w:szCs w:val="15"/>
                              </w:rPr>
                              <w:tab/>
                              <w:t xml:space="preserve"> int Scale = </w:t>
                            </w:r>
                            <w:proofErr w:type="spellStart"/>
                            <w:r w:rsidRPr="00934169">
                              <w:rPr>
                                <w:sz w:val="15"/>
                                <w:szCs w:val="15"/>
                              </w:rPr>
                              <w:t>Random_Value</w:t>
                            </w:r>
                            <w:proofErr w:type="spellEnd"/>
                            <w:r w:rsidRPr="00934169">
                              <w:rPr>
                                <w:sz w:val="15"/>
                                <w:szCs w:val="15"/>
                              </w:rPr>
                              <w:t xml:space="preserve"> + </w:t>
                            </w:r>
                            <w:proofErr w:type="spellStart"/>
                            <w:r w:rsidRPr="00934169">
                              <w:rPr>
                                <w:sz w:val="15"/>
                                <w:szCs w:val="15"/>
                              </w:rPr>
                              <w:t>Range_Low</w:t>
                            </w:r>
                            <w:proofErr w:type="spellEnd"/>
                            <w:r w:rsidRPr="00934169">
                              <w:rPr>
                                <w:sz w:val="15"/>
                                <w:szCs w:val="15"/>
                              </w:rPr>
                              <w:t xml:space="preserve">;    </w:t>
                            </w:r>
                          </w:p>
                          <w:p w14:paraId="6BB6A489" w14:textId="1CDE6F90" w:rsidR="000C0380" w:rsidRPr="00934169" w:rsidRDefault="000C0380" w:rsidP="00934169">
                            <w:pPr>
                              <w:pStyle w:val="ProgCode"/>
                              <w:spacing w:after="0"/>
                              <w:rPr>
                                <w:sz w:val="15"/>
                                <w:szCs w:val="15"/>
                              </w:rPr>
                            </w:pPr>
                            <w:r w:rsidRPr="00934169">
                              <w:rPr>
                                <w:sz w:val="15"/>
                                <w:szCs w:val="15"/>
                              </w:rPr>
                              <w:t xml:space="preserve">       return 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35D81" id="Rectangle 18" o:spid="_x0000_s1026" style="position:absolute;left:0;text-align:left;margin-left:236.35pt;margin-top:0;width:320.25pt;height:165.3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" fillcolor="white [3201]" strokecolor="black [3200]" strokeweight="2pt">
                <v:textbox>
                  <w:txbxContent>
                    <w:p w14:paraId="32A636A8" w14:textId="45212E0A" w:rsidR="000C0380" w:rsidRPr="00934169" w:rsidRDefault="000C0380" w:rsidP="00934169">
                      <w:pPr>
                        <w:pStyle w:val="ProgCode"/>
                        <w:spacing w:after="0"/>
                        <w:rPr>
                          <w:sz w:val="15"/>
                          <w:szCs w:val="15"/>
                        </w:rPr>
                      </w:pPr>
                      <w:r>
                        <w:rPr>
                          <w:sz w:val="16"/>
                          <w:szCs w:val="16"/>
                        </w:rPr>
                        <w:t xml:space="preserve">  </w:t>
                      </w:r>
                      <w:r w:rsidRPr="00934169">
                        <w:rPr>
                          <w:sz w:val="15"/>
                          <w:szCs w:val="15"/>
                        </w:rPr>
                        <w:t xml:space="preserve">/* Uniform Distribution </w:t>
                      </w:r>
                      <w:r w:rsidR="00C6347B" w:rsidRPr="00934169">
                        <w:rPr>
                          <w:sz w:val="15"/>
                          <w:szCs w:val="15"/>
                        </w:rPr>
                        <w:t xml:space="preserve">(Function </w:t>
                      </w:r>
                      <w:proofErr w:type="gramStart"/>
                      <w:r w:rsidR="00C6347B" w:rsidRPr="00934169">
                        <w:rPr>
                          <w:sz w:val="15"/>
                          <w:szCs w:val="15"/>
                        </w:rPr>
                        <w:t>one)</w:t>
                      </w:r>
                      <w:r w:rsidRPr="00934169">
                        <w:rPr>
                          <w:sz w:val="15"/>
                          <w:szCs w:val="15"/>
                        </w:rPr>
                        <w:t>*</w:t>
                      </w:r>
                      <w:proofErr w:type="gramEnd"/>
                      <w:r w:rsidRPr="00934169">
                        <w:rPr>
                          <w:sz w:val="15"/>
                          <w:szCs w:val="15"/>
                        </w:rPr>
                        <w:t>/</w:t>
                      </w:r>
                      <w:r w:rsidR="00C6347B" w:rsidRPr="00934169">
                        <w:rPr>
                          <w:sz w:val="15"/>
                          <w:szCs w:val="15"/>
                        </w:rPr>
                        <w:t xml:space="preserve"> </w:t>
                      </w:r>
                    </w:p>
                    <w:p w14:paraId="2D8B8DB8" w14:textId="56C6B28D" w:rsidR="000C0380" w:rsidRPr="00934169" w:rsidRDefault="000C0380" w:rsidP="00934169">
                      <w:pPr>
                        <w:pStyle w:val="ProgCode"/>
                        <w:spacing w:after="0"/>
                        <w:rPr>
                          <w:sz w:val="15"/>
                          <w:szCs w:val="15"/>
                        </w:rPr>
                      </w:pPr>
                      <w:r w:rsidRPr="00934169">
                        <w:rPr>
                          <w:sz w:val="15"/>
                          <w:szCs w:val="15"/>
                        </w:rPr>
                        <w:t xml:space="preserve">    int </w:t>
                      </w:r>
                      <w:proofErr w:type="spellStart"/>
                      <w:r w:rsidRPr="00934169">
                        <w:rPr>
                          <w:sz w:val="15"/>
                          <w:szCs w:val="15"/>
                        </w:rPr>
                        <w:t>uniform_</w:t>
                      </w:r>
                      <w:proofErr w:type="gramStart"/>
                      <w:r w:rsidRPr="00934169">
                        <w:rPr>
                          <w:sz w:val="15"/>
                          <w:szCs w:val="15"/>
                        </w:rPr>
                        <w:t>distribution</w:t>
                      </w:r>
                      <w:proofErr w:type="spellEnd"/>
                      <w:r w:rsidRPr="00934169">
                        <w:rPr>
                          <w:sz w:val="15"/>
                          <w:szCs w:val="15"/>
                        </w:rPr>
                        <w:t>(</w:t>
                      </w:r>
                      <w:proofErr w:type="gramEnd"/>
                      <w:r w:rsidRPr="00934169">
                        <w:rPr>
                          <w:sz w:val="15"/>
                          <w:szCs w:val="15"/>
                        </w:rPr>
                        <w:t xml:space="preserve">int </w:t>
                      </w:r>
                      <w:proofErr w:type="spellStart"/>
                      <w:r w:rsidRPr="00934169">
                        <w:rPr>
                          <w:sz w:val="15"/>
                          <w:szCs w:val="15"/>
                        </w:rPr>
                        <w:t>Range_Low</w:t>
                      </w:r>
                      <w:proofErr w:type="spellEnd"/>
                      <w:r w:rsidRPr="00934169">
                        <w:rPr>
                          <w:sz w:val="15"/>
                          <w:szCs w:val="15"/>
                        </w:rPr>
                        <w:t xml:space="preserve">, int </w:t>
                      </w:r>
                      <w:proofErr w:type="spellStart"/>
                      <w:r w:rsidRPr="00934169">
                        <w:rPr>
                          <w:sz w:val="15"/>
                          <w:szCs w:val="15"/>
                        </w:rPr>
                        <w:t>Range_High</w:t>
                      </w:r>
                      <w:proofErr w:type="spellEnd"/>
                      <w:r w:rsidRPr="00934169">
                        <w:rPr>
                          <w:sz w:val="15"/>
                          <w:szCs w:val="15"/>
                        </w:rPr>
                        <w:t>)</w:t>
                      </w:r>
                    </w:p>
                    <w:p w14:paraId="7394D2BF" w14:textId="3E6C78CB" w:rsidR="000C0380" w:rsidRPr="00934169" w:rsidRDefault="000C0380" w:rsidP="00934169">
                      <w:pPr>
                        <w:pStyle w:val="ProgCode"/>
                        <w:spacing w:after="0"/>
                        <w:rPr>
                          <w:sz w:val="15"/>
                          <w:szCs w:val="15"/>
                        </w:rPr>
                      </w:pPr>
                      <w:r w:rsidRPr="00934169">
                        <w:rPr>
                          <w:sz w:val="15"/>
                          <w:szCs w:val="15"/>
                        </w:rPr>
                        <w:t xml:space="preserve">    </w:t>
                      </w:r>
                      <w:proofErr w:type="gramStart"/>
                      <w:r w:rsidRPr="00934169">
                        <w:rPr>
                          <w:sz w:val="15"/>
                          <w:szCs w:val="15"/>
                        </w:rPr>
                        <w:t>{ int</w:t>
                      </w:r>
                      <w:proofErr w:type="gramEnd"/>
                      <w:r w:rsidRPr="00934169">
                        <w:rPr>
                          <w:sz w:val="15"/>
                          <w:szCs w:val="15"/>
                        </w:rPr>
                        <w:t xml:space="preserve"> </w:t>
                      </w:r>
                      <w:proofErr w:type="spellStart"/>
                      <w:r w:rsidRPr="00934169">
                        <w:rPr>
                          <w:sz w:val="15"/>
                          <w:szCs w:val="15"/>
                        </w:rPr>
                        <w:t>Random_Value</w:t>
                      </w:r>
                      <w:proofErr w:type="spellEnd"/>
                      <w:r w:rsidRPr="00934169">
                        <w:rPr>
                          <w:sz w:val="15"/>
                          <w:szCs w:val="15"/>
                        </w:rPr>
                        <w:t xml:space="preserve"> = (int)rand();</w:t>
                      </w:r>
                    </w:p>
                    <w:p w14:paraId="2F65DD4D" w14:textId="46F6EF48" w:rsidR="000C0380" w:rsidRPr="00934169" w:rsidRDefault="000C0380" w:rsidP="00934169">
                      <w:pPr>
                        <w:pStyle w:val="ProgCode"/>
                        <w:spacing w:after="0"/>
                        <w:rPr>
                          <w:sz w:val="15"/>
                          <w:szCs w:val="15"/>
                        </w:rPr>
                      </w:pPr>
                      <w:r w:rsidRPr="00934169">
                        <w:rPr>
                          <w:sz w:val="15"/>
                          <w:szCs w:val="15"/>
                        </w:rPr>
                        <w:t xml:space="preserve">     int Range = </w:t>
                      </w:r>
                      <w:proofErr w:type="spellStart"/>
                      <w:r w:rsidRPr="00934169">
                        <w:rPr>
                          <w:sz w:val="15"/>
                          <w:szCs w:val="15"/>
                        </w:rPr>
                        <w:t>Range_High</w:t>
                      </w:r>
                      <w:proofErr w:type="spellEnd"/>
                      <w:r w:rsidRPr="00934169">
                        <w:rPr>
                          <w:sz w:val="15"/>
                          <w:szCs w:val="15"/>
                        </w:rPr>
                        <w:t xml:space="preserve"> - </w:t>
                      </w:r>
                      <w:proofErr w:type="spellStart"/>
                      <w:r w:rsidRPr="00934169">
                        <w:rPr>
                          <w:sz w:val="15"/>
                          <w:szCs w:val="15"/>
                        </w:rPr>
                        <w:t>Range_Low</w:t>
                      </w:r>
                      <w:proofErr w:type="spellEnd"/>
                      <w:r w:rsidRPr="00934169">
                        <w:rPr>
                          <w:sz w:val="15"/>
                          <w:szCs w:val="15"/>
                        </w:rPr>
                        <w:t xml:space="preserve"> + 1; //+1 makes it [</w:t>
                      </w:r>
                      <w:proofErr w:type="spellStart"/>
                      <w:r w:rsidRPr="00934169">
                        <w:rPr>
                          <w:sz w:val="15"/>
                          <w:szCs w:val="15"/>
                        </w:rPr>
                        <w:t>rangeLow</w:t>
                      </w:r>
                      <w:proofErr w:type="spellEnd"/>
                      <w:r w:rsidRPr="00934169">
                        <w:rPr>
                          <w:sz w:val="15"/>
                          <w:szCs w:val="15"/>
                        </w:rPr>
                        <w:t xml:space="preserve">, </w:t>
                      </w:r>
                      <w:proofErr w:type="spellStart"/>
                      <w:r w:rsidRPr="00934169">
                        <w:rPr>
                          <w:sz w:val="15"/>
                          <w:szCs w:val="15"/>
                        </w:rPr>
                        <w:t>rangeHigh</w:t>
                      </w:r>
                      <w:proofErr w:type="spellEnd"/>
                      <w:r w:rsidRPr="00934169">
                        <w:rPr>
                          <w:sz w:val="15"/>
                          <w:szCs w:val="15"/>
                        </w:rPr>
                        <w:t>], inclusive.</w:t>
                      </w:r>
                    </w:p>
                    <w:p w14:paraId="71E7ACCF" w14:textId="723DC68C" w:rsidR="000C0380" w:rsidRPr="00934169" w:rsidRDefault="000C0380" w:rsidP="00934169">
                      <w:pPr>
                        <w:pStyle w:val="ProgCode"/>
                        <w:spacing w:after="0"/>
                        <w:rPr>
                          <w:sz w:val="15"/>
                          <w:szCs w:val="15"/>
                        </w:rPr>
                      </w:pPr>
                      <w:r w:rsidRPr="00934169">
                        <w:rPr>
                          <w:sz w:val="15"/>
                          <w:szCs w:val="15"/>
                        </w:rPr>
                        <w:t xml:space="preserve">     int Scale = (</w:t>
                      </w:r>
                      <w:proofErr w:type="spellStart"/>
                      <w:r w:rsidRPr="00934169">
                        <w:rPr>
                          <w:sz w:val="15"/>
                          <w:szCs w:val="15"/>
                        </w:rPr>
                        <w:t>Random_Value</w:t>
                      </w:r>
                      <w:proofErr w:type="spellEnd"/>
                      <w:r w:rsidRPr="00934169">
                        <w:rPr>
                          <w:sz w:val="15"/>
                          <w:szCs w:val="15"/>
                        </w:rPr>
                        <w:t xml:space="preserve"> % Range) + </w:t>
                      </w:r>
                      <w:proofErr w:type="spellStart"/>
                      <w:r w:rsidRPr="00934169">
                        <w:rPr>
                          <w:sz w:val="15"/>
                          <w:szCs w:val="15"/>
                        </w:rPr>
                        <w:t>Range_Low</w:t>
                      </w:r>
                      <w:proofErr w:type="spellEnd"/>
                      <w:r w:rsidRPr="00934169">
                        <w:rPr>
                          <w:sz w:val="15"/>
                          <w:szCs w:val="15"/>
                        </w:rPr>
                        <w:t>;</w:t>
                      </w:r>
                    </w:p>
                    <w:p w14:paraId="4E80CC56" w14:textId="1B965B6B" w:rsidR="000C0380" w:rsidRPr="00934169" w:rsidRDefault="000C0380" w:rsidP="00934169">
                      <w:pPr>
                        <w:pStyle w:val="ProgCode"/>
                        <w:spacing w:after="0"/>
                        <w:rPr>
                          <w:sz w:val="15"/>
                          <w:szCs w:val="15"/>
                        </w:rPr>
                      </w:pPr>
                      <w:r w:rsidRPr="00934169">
                        <w:rPr>
                          <w:sz w:val="15"/>
                          <w:szCs w:val="15"/>
                        </w:rPr>
                        <w:t xml:space="preserve"> return Scale;}</w:t>
                      </w:r>
                    </w:p>
                    <w:p w14:paraId="2D9DE171" w14:textId="77777777" w:rsidR="00C6347B" w:rsidRPr="00934169" w:rsidRDefault="00C6347B" w:rsidP="00934169">
                      <w:pPr>
                        <w:pStyle w:val="ProgCode"/>
                        <w:spacing w:after="0"/>
                        <w:rPr>
                          <w:sz w:val="15"/>
                          <w:szCs w:val="15"/>
                        </w:rPr>
                      </w:pPr>
                    </w:p>
                    <w:p w14:paraId="3E2BDB68" w14:textId="43EC7B17" w:rsidR="000C0380" w:rsidRPr="00934169" w:rsidRDefault="00C6347B" w:rsidP="00934169">
                      <w:pPr>
                        <w:pStyle w:val="ProgCode"/>
                        <w:spacing w:after="0"/>
                        <w:rPr>
                          <w:sz w:val="15"/>
                          <w:szCs w:val="15"/>
                        </w:rPr>
                      </w:pPr>
                      <w:r w:rsidRPr="00934169">
                        <w:rPr>
                          <w:sz w:val="15"/>
                          <w:szCs w:val="15"/>
                        </w:rPr>
                        <w:t xml:space="preserve">/* Uniform Distribution (Function </w:t>
                      </w:r>
                      <w:proofErr w:type="gramStart"/>
                      <w:r w:rsidRPr="00934169">
                        <w:rPr>
                          <w:sz w:val="15"/>
                          <w:szCs w:val="15"/>
                        </w:rPr>
                        <w:t>two</w:t>
                      </w:r>
                      <w:r w:rsidRPr="00934169">
                        <w:rPr>
                          <w:sz w:val="15"/>
                          <w:szCs w:val="15"/>
                        </w:rPr>
                        <w:t>)*</w:t>
                      </w:r>
                      <w:proofErr w:type="gramEnd"/>
                      <w:r w:rsidRPr="00934169">
                        <w:rPr>
                          <w:sz w:val="15"/>
                          <w:szCs w:val="15"/>
                        </w:rPr>
                        <w:t>/</w:t>
                      </w:r>
                    </w:p>
                    <w:p w14:paraId="338CE84B" w14:textId="0E692042" w:rsidR="000C0380" w:rsidRPr="00934169" w:rsidRDefault="000C0380" w:rsidP="00934169">
                      <w:pPr>
                        <w:pStyle w:val="ProgCode"/>
                        <w:spacing w:after="0"/>
                        <w:rPr>
                          <w:sz w:val="15"/>
                          <w:szCs w:val="15"/>
                        </w:rPr>
                      </w:pPr>
                      <w:r w:rsidRPr="00934169">
                        <w:rPr>
                          <w:sz w:val="15"/>
                          <w:szCs w:val="15"/>
                        </w:rPr>
                        <w:t xml:space="preserve">     int </w:t>
                      </w:r>
                      <w:proofErr w:type="spellStart"/>
                      <w:r w:rsidRPr="00934169">
                        <w:rPr>
                          <w:sz w:val="15"/>
                          <w:szCs w:val="15"/>
                        </w:rPr>
                        <w:t>uniform_</w:t>
                      </w:r>
                      <w:proofErr w:type="gramStart"/>
                      <w:r w:rsidRPr="00934169">
                        <w:rPr>
                          <w:sz w:val="15"/>
                          <w:szCs w:val="15"/>
                        </w:rPr>
                        <w:t>distribution</w:t>
                      </w:r>
                      <w:proofErr w:type="spellEnd"/>
                      <w:r w:rsidRPr="00934169">
                        <w:rPr>
                          <w:sz w:val="15"/>
                          <w:szCs w:val="15"/>
                        </w:rPr>
                        <w:t>(</w:t>
                      </w:r>
                      <w:proofErr w:type="gramEnd"/>
                      <w:r w:rsidRPr="00934169">
                        <w:rPr>
                          <w:sz w:val="15"/>
                          <w:szCs w:val="15"/>
                        </w:rPr>
                        <w:t xml:space="preserve">int </w:t>
                      </w:r>
                      <w:proofErr w:type="spellStart"/>
                      <w:r w:rsidRPr="00934169">
                        <w:rPr>
                          <w:sz w:val="15"/>
                          <w:szCs w:val="15"/>
                        </w:rPr>
                        <w:t>Range_Low</w:t>
                      </w:r>
                      <w:proofErr w:type="spellEnd"/>
                      <w:r w:rsidRPr="00934169">
                        <w:rPr>
                          <w:sz w:val="15"/>
                          <w:szCs w:val="15"/>
                        </w:rPr>
                        <w:t xml:space="preserve">, int </w:t>
                      </w:r>
                      <w:proofErr w:type="spellStart"/>
                      <w:r w:rsidRPr="00934169">
                        <w:rPr>
                          <w:sz w:val="15"/>
                          <w:szCs w:val="15"/>
                        </w:rPr>
                        <w:t>Range_High</w:t>
                      </w:r>
                      <w:proofErr w:type="spellEnd"/>
                      <w:r w:rsidRPr="00934169">
                        <w:rPr>
                          <w:sz w:val="15"/>
                          <w:szCs w:val="15"/>
                        </w:rPr>
                        <w:t>)</w:t>
                      </w:r>
                    </w:p>
                    <w:p w14:paraId="4507738C" w14:textId="2DD91207" w:rsidR="000C0380" w:rsidRPr="00934169" w:rsidRDefault="000C0380" w:rsidP="00934169">
                      <w:pPr>
                        <w:pStyle w:val="ProgCode"/>
                        <w:spacing w:after="0"/>
                        <w:rPr>
                          <w:sz w:val="15"/>
                          <w:szCs w:val="15"/>
                        </w:rPr>
                      </w:pPr>
                      <w:r w:rsidRPr="00934169">
                        <w:rPr>
                          <w:sz w:val="15"/>
                          <w:szCs w:val="15"/>
                        </w:rPr>
                        <w:t xml:space="preserve">     </w:t>
                      </w:r>
                      <w:proofErr w:type="gramStart"/>
                      <w:r w:rsidRPr="00934169">
                        <w:rPr>
                          <w:sz w:val="15"/>
                          <w:szCs w:val="15"/>
                        </w:rPr>
                        <w:t xml:space="preserve">{ </w:t>
                      </w:r>
                      <w:proofErr w:type="spellStart"/>
                      <w:r w:rsidRPr="00934169">
                        <w:rPr>
                          <w:sz w:val="15"/>
                          <w:szCs w:val="15"/>
                        </w:rPr>
                        <w:t>srand</w:t>
                      </w:r>
                      <w:proofErr w:type="spellEnd"/>
                      <w:proofErr w:type="gramEnd"/>
                      <w:r w:rsidRPr="00934169">
                        <w:rPr>
                          <w:sz w:val="15"/>
                          <w:szCs w:val="15"/>
                        </w:rPr>
                        <w:t>(time(NULL));</w:t>
                      </w:r>
                    </w:p>
                    <w:p w14:paraId="49E89029" w14:textId="77777777" w:rsidR="000C0380" w:rsidRPr="00934169" w:rsidRDefault="000C0380" w:rsidP="00934169">
                      <w:pPr>
                        <w:pStyle w:val="ProgCode"/>
                        <w:spacing w:after="0"/>
                        <w:rPr>
                          <w:sz w:val="15"/>
                          <w:szCs w:val="15"/>
                        </w:rPr>
                      </w:pPr>
                      <w:r w:rsidRPr="00934169">
                        <w:rPr>
                          <w:sz w:val="15"/>
                          <w:szCs w:val="15"/>
                        </w:rPr>
                        <w:t xml:space="preserve">     int </w:t>
                      </w:r>
                      <w:proofErr w:type="spellStart"/>
                      <w:r w:rsidRPr="00934169">
                        <w:rPr>
                          <w:sz w:val="15"/>
                          <w:szCs w:val="15"/>
                        </w:rPr>
                        <w:t>Random_Value</w:t>
                      </w:r>
                      <w:proofErr w:type="spellEnd"/>
                      <w:r w:rsidRPr="00934169">
                        <w:rPr>
                          <w:sz w:val="15"/>
                          <w:szCs w:val="15"/>
                        </w:rPr>
                        <w:t xml:space="preserve"> = </w:t>
                      </w:r>
                      <w:proofErr w:type="gramStart"/>
                      <w:r w:rsidRPr="00934169">
                        <w:rPr>
                          <w:sz w:val="15"/>
                          <w:szCs w:val="15"/>
                        </w:rPr>
                        <w:t>rand(</w:t>
                      </w:r>
                      <w:proofErr w:type="gramEnd"/>
                      <w:r w:rsidRPr="00934169">
                        <w:rPr>
                          <w:sz w:val="15"/>
                          <w:szCs w:val="15"/>
                        </w:rPr>
                        <w:t>);</w:t>
                      </w:r>
                    </w:p>
                    <w:p w14:paraId="79EF479D" w14:textId="77777777" w:rsidR="000C0380" w:rsidRPr="00934169" w:rsidRDefault="000C0380" w:rsidP="00934169">
                      <w:pPr>
                        <w:pStyle w:val="ProgCode"/>
                        <w:spacing w:after="0"/>
                        <w:rPr>
                          <w:sz w:val="15"/>
                          <w:szCs w:val="15"/>
                        </w:rPr>
                      </w:pPr>
                      <w:r w:rsidRPr="00934169">
                        <w:rPr>
                          <w:sz w:val="15"/>
                          <w:szCs w:val="15"/>
                        </w:rPr>
                        <w:tab/>
                        <w:t xml:space="preserve"> int Range = </w:t>
                      </w:r>
                      <w:proofErr w:type="spellStart"/>
                      <w:r w:rsidRPr="00934169">
                        <w:rPr>
                          <w:sz w:val="15"/>
                          <w:szCs w:val="15"/>
                        </w:rPr>
                        <w:t>Range_High</w:t>
                      </w:r>
                      <w:proofErr w:type="spellEnd"/>
                      <w:r w:rsidRPr="00934169">
                        <w:rPr>
                          <w:sz w:val="15"/>
                          <w:szCs w:val="15"/>
                        </w:rPr>
                        <w:t xml:space="preserve"> - </w:t>
                      </w:r>
                      <w:proofErr w:type="spellStart"/>
                      <w:r w:rsidRPr="00934169">
                        <w:rPr>
                          <w:sz w:val="15"/>
                          <w:szCs w:val="15"/>
                        </w:rPr>
                        <w:t>Range_</w:t>
                      </w:r>
                      <w:proofErr w:type="gramStart"/>
                      <w:r w:rsidRPr="00934169">
                        <w:rPr>
                          <w:sz w:val="15"/>
                          <w:szCs w:val="15"/>
                        </w:rPr>
                        <w:t>Low</w:t>
                      </w:r>
                      <w:proofErr w:type="spellEnd"/>
                      <w:r w:rsidRPr="00934169">
                        <w:rPr>
                          <w:sz w:val="15"/>
                          <w:szCs w:val="15"/>
                        </w:rPr>
                        <w:t xml:space="preserve"> ;</w:t>
                      </w:r>
                      <w:proofErr w:type="gramEnd"/>
                    </w:p>
                    <w:p w14:paraId="6B9B4041" w14:textId="77777777" w:rsidR="000C0380" w:rsidRPr="00934169" w:rsidRDefault="000C0380" w:rsidP="00934169">
                      <w:pPr>
                        <w:pStyle w:val="ProgCode"/>
                        <w:spacing w:after="0"/>
                        <w:rPr>
                          <w:sz w:val="15"/>
                          <w:szCs w:val="15"/>
                        </w:rPr>
                      </w:pPr>
                      <w:r w:rsidRPr="00934169">
                        <w:rPr>
                          <w:sz w:val="15"/>
                          <w:szCs w:val="15"/>
                        </w:rPr>
                        <w:tab/>
                        <w:t xml:space="preserve"> int DEV = RAND_MAX / Range;</w:t>
                      </w:r>
                    </w:p>
                    <w:p w14:paraId="3DFCDEF2" w14:textId="77777777" w:rsidR="000C0380" w:rsidRPr="00934169" w:rsidRDefault="000C0380" w:rsidP="00934169">
                      <w:pPr>
                        <w:pStyle w:val="ProgCode"/>
                        <w:spacing w:after="0"/>
                        <w:rPr>
                          <w:sz w:val="15"/>
                          <w:szCs w:val="15"/>
                        </w:rPr>
                      </w:pPr>
                      <w:r w:rsidRPr="00934169">
                        <w:rPr>
                          <w:sz w:val="15"/>
                          <w:szCs w:val="15"/>
                        </w:rPr>
                        <w:tab/>
                        <w:t xml:space="preserve"> </w:t>
                      </w:r>
                      <w:proofErr w:type="spellStart"/>
                      <w:r w:rsidRPr="00934169">
                        <w:rPr>
                          <w:sz w:val="15"/>
                          <w:szCs w:val="15"/>
                        </w:rPr>
                        <w:t>Random_Value</w:t>
                      </w:r>
                      <w:proofErr w:type="spellEnd"/>
                      <w:r w:rsidRPr="00934169">
                        <w:rPr>
                          <w:sz w:val="15"/>
                          <w:szCs w:val="15"/>
                        </w:rPr>
                        <w:t xml:space="preserve"> = </w:t>
                      </w:r>
                      <w:proofErr w:type="spellStart"/>
                      <w:r w:rsidRPr="00934169">
                        <w:rPr>
                          <w:sz w:val="15"/>
                          <w:szCs w:val="15"/>
                        </w:rPr>
                        <w:t>Random_Value</w:t>
                      </w:r>
                      <w:proofErr w:type="spellEnd"/>
                      <w:r w:rsidRPr="00934169">
                        <w:rPr>
                          <w:sz w:val="15"/>
                          <w:szCs w:val="15"/>
                        </w:rPr>
                        <w:t xml:space="preserve"> / DEV;</w:t>
                      </w:r>
                    </w:p>
                    <w:p w14:paraId="2901C1F5" w14:textId="32122335" w:rsidR="000C0380" w:rsidRPr="00934169" w:rsidRDefault="000C0380" w:rsidP="00934169">
                      <w:pPr>
                        <w:pStyle w:val="ProgCode"/>
                        <w:spacing w:after="0"/>
                        <w:rPr>
                          <w:sz w:val="15"/>
                          <w:szCs w:val="15"/>
                        </w:rPr>
                      </w:pPr>
                      <w:r w:rsidRPr="00934169">
                        <w:rPr>
                          <w:sz w:val="15"/>
                          <w:szCs w:val="15"/>
                        </w:rPr>
                        <w:tab/>
                        <w:t xml:space="preserve"> int Scale = </w:t>
                      </w:r>
                      <w:proofErr w:type="spellStart"/>
                      <w:r w:rsidRPr="00934169">
                        <w:rPr>
                          <w:sz w:val="15"/>
                          <w:szCs w:val="15"/>
                        </w:rPr>
                        <w:t>Random_Value</w:t>
                      </w:r>
                      <w:proofErr w:type="spellEnd"/>
                      <w:r w:rsidRPr="00934169">
                        <w:rPr>
                          <w:sz w:val="15"/>
                          <w:szCs w:val="15"/>
                        </w:rPr>
                        <w:t xml:space="preserve"> + </w:t>
                      </w:r>
                      <w:proofErr w:type="spellStart"/>
                      <w:r w:rsidRPr="00934169">
                        <w:rPr>
                          <w:sz w:val="15"/>
                          <w:szCs w:val="15"/>
                        </w:rPr>
                        <w:t>Range_Low</w:t>
                      </w:r>
                      <w:proofErr w:type="spellEnd"/>
                      <w:r w:rsidRPr="00934169">
                        <w:rPr>
                          <w:sz w:val="15"/>
                          <w:szCs w:val="15"/>
                        </w:rPr>
                        <w:t xml:space="preserve">;    </w:t>
                      </w:r>
                    </w:p>
                    <w:p w14:paraId="6BB6A489" w14:textId="1CDE6F90" w:rsidR="000C0380" w:rsidRPr="00934169" w:rsidRDefault="000C0380" w:rsidP="00934169">
                      <w:pPr>
                        <w:pStyle w:val="ProgCode"/>
                        <w:spacing w:after="0"/>
                        <w:rPr>
                          <w:sz w:val="15"/>
                          <w:szCs w:val="15"/>
                        </w:rPr>
                      </w:pPr>
                      <w:r w:rsidRPr="00934169">
                        <w:rPr>
                          <w:sz w:val="15"/>
                          <w:szCs w:val="15"/>
                        </w:rPr>
                        <w:t xml:space="preserve">       return Scale;}</w:t>
                      </w:r>
                    </w:p>
                  </w:txbxContent>
                </v:textbox>
              </v:rect>
            </w:pict>
          </mc:Fallback>
        </mc:AlternateContent>
      </w:r>
      <w:r w:rsidR="00D03EEE">
        <w:t>Code Snippets</w:t>
      </w:r>
      <w:bookmarkEnd w:id="10"/>
      <w:bookmarkEnd w:id="11"/>
    </w:p>
    <w:p w14:paraId="37507E63" w14:textId="77777777" w:rsidR="00551885" w:rsidRDefault="00551885" w:rsidP="00C6347B">
      <w:pPr>
        <w:suppressAutoHyphens w:val="0"/>
        <w:spacing w:after="0"/>
        <w:ind w:right="5929"/>
        <w:jc w:val="left"/>
        <w:rPr>
          <w:rFonts w:asciiTheme="majorHAnsi" w:hAnsiTheme="majorHAnsi" w:cs="Courier New"/>
          <w:b/>
          <w:bCs/>
          <w:lang w:eastAsia="zh-CN"/>
        </w:rPr>
      </w:pPr>
    </w:p>
    <w:p w14:paraId="698D7E1F" w14:textId="77777777" w:rsidR="00551885" w:rsidRDefault="00551885" w:rsidP="00C6347B">
      <w:pPr>
        <w:suppressAutoHyphens w:val="0"/>
        <w:spacing w:after="0"/>
        <w:ind w:right="5929"/>
        <w:jc w:val="left"/>
        <w:rPr>
          <w:rFonts w:asciiTheme="majorHAnsi" w:hAnsiTheme="majorHAnsi" w:cs="Courier New"/>
          <w:b/>
          <w:bCs/>
          <w:lang w:eastAsia="zh-CN"/>
        </w:rPr>
      </w:pPr>
    </w:p>
    <w:p w14:paraId="17F0148A" w14:textId="260D5BF5" w:rsidR="00551885" w:rsidRDefault="00551885" w:rsidP="00894567">
      <w:pPr>
        <w:suppressAutoHyphens w:val="0"/>
        <w:spacing w:after="0"/>
        <w:ind w:left="-426" w:right="5929"/>
        <w:jc w:val="left"/>
        <w:rPr>
          <w:rFonts w:asciiTheme="majorHAnsi" w:hAnsiTheme="majorHAnsi" w:cs="Courier New"/>
          <w:b/>
          <w:bCs/>
          <w:lang w:eastAsia="zh-CN"/>
        </w:rPr>
      </w:pPr>
      <w:r w:rsidRPr="00551885">
        <w:rPr>
          <w:rFonts w:asciiTheme="majorHAnsi" w:hAnsiTheme="majorHAnsi" w:cs="Courier New"/>
          <w:b/>
          <w:bCs/>
          <w:lang w:eastAsia="zh-CN"/>
        </w:rPr>
        <w:t>Uniform Distribution</w:t>
      </w:r>
      <w:r w:rsidRPr="00551885">
        <w:rPr>
          <w:rFonts w:asciiTheme="majorHAnsi" w:hAnsiTheme="majorHAnsi" w:cs="Courier New"/>
          <w:b/>
          <w:bCs/>
          <w:lang w:eastAsia="zh-CN"/>
        </w:rPr>
        <w:t xml:space="preserve"> function</w:t>
      </w:r>
    </w:p>
    <w:p w14:paraId="017F383A" w14:textId="77777777" w:rsidR="00551885" w:rsidRPr="00551885" w:rsidRDefault="00551885" w:rsidP="00C6347B">
      <w:pPr>
        <w:suppressAutoHyphens w:val="0"/>
        <w:spacing w:after="0"/>
        <w:ind w:right="5929"/>
        <w:jc w:val="left"/>
        <w:rPr>
          <w:rFonts w:asciiTheme="majorHAnsi" w:hAnsiTheme="majorHAnsi" w:cs="Courier New"/>
          <w:b/>
          <w:bCs/>
          <w:lang w:eastAsia="zh-CN"/>
        </w:rPr>
      </w:pPr>
    </w:p>
    <w:p w14:paraId="78C69A0E" w14:textId="6C8E1999" w:rsidR="00C6347B" w:rsidRPr="00551885" w:rsidRDefault="009A0758" w:rsidP="00894567">
      <w:pPr>
        <w:suppressAutoHyphens w:val="0"/>
        <w:spacing w:after="0"/>
        <w:ind w:left="-426" w:right="5929"/>
        <w:jc w:val="left"/>
        <w:rPr>
          <w:rFonts w:asciiTheme="majorHAnsi" w:hAnsiTheme="majorHAnsi" w:cs="Courier New"/>
          <w:lang w:eastAsia="zh-CN"/>
        </w:rPr>
      </w:pPr>
      <w:r w:rsidRPr="00551885">
        <w:rPr>
          <w:rFonts w:asciiTheme="majorHAnsi" w:hAnsiTheme="majorHAnsi" w:cs="Courier New"/>
          <w:lang w:eastAsia="zh-CN"/>
        </w:rPr>
        <w:t xml:space="preserve">To get </w:t>
      </w:r>
      <w:r w:rsidRPr="00551885">
        <w:rPr>
          <w:rFonts w:asciiTheme="majorHAnsi" w:hAnsiTheme="majorHAnsi" w:cs="Courier New"/>
          <w:lang w:eastAsia="zh-CN"/>
        </w:rPr>
        <w:t xml:space="preserve">Uniform Distribution </w:t>
      </w:r>
      <w:r w:rsidRPr="00551885">
        <w:rPr>
          <w:rFonts w:asciiTheme="majorHAnsi" w:hAnsiTheme="majorHAnsi" w:cs="Courier New"/>
          <w:lang w:eastAsia="zh-CN"/>
        </w:rPr>
        <w:t xml:space="preserve">Values we can use two </w:t>
      </w:r>
      <w:r w:rsidR="00C6347B" w:rsidRPr="00551885">
        <w:rPr>
          <w:rFonts w:asciiTheme="majorHAnsi" w:hAnsiTheme="majorHAnsi" w:cs="Courier New"/>
          <w:lang w:eastAsia="zh-CN"/>
        </w:rPr>
        <w:t xml:space="preserve">algorithms, first function we </w:t>
      </w:r>
      <w:r w:rsidR="00C6347B" w:rsidRPr="00551885">
        <w:rPr>
          <w:rFonts w:asciiTheme="majorHAnsi" w:hAnsiTheme="majorHAnsi" w:cs="Courier New"/>
          <w:lang w:eastAsia="zh-CN"/>
        </w:rPr>
        <w:t>use</w:t>
      </w:r>
      <w:r w:rsidR="00C6347B" w:rsidRPr="00551885">
        <w:rPr>
          <w:rFonts w:asciiTheme="majorHAnsi" w:hAnsiTheme="majorHAnsi" w:cs="Courier New"/>
          <w:lang w:eastAsia="zh-CN"/>
        </w:rPr>
        <w:t>d</w:t>
      </w:r>
      <w:r w:rsidR="00C6347B" w:rsidRPr="00551885">
        <w:rPr>
          <w:rFonts w:asciiTheme="majorHAnsi" w:hAnsiTheme="majorHAnsi" w:cs="Courier New"/>
          <w:lang w:eastAsia="zh-CN"/>
        </w:rPr>
        <w:t xml:space="preserve"> the modulus to get</w:t>
      </w:r>
      <w:r w:rsidR="00C6347B" w:rsidRPr="00551885">
        <w:rPr>
          <w:rFonts w:asciiTheme="majorHAnsi" w:hAnsiTheme="majorHAnsi" w:cs="Courier New"/>
          <w:lang w:eastAsia="zh-CN"/>
        </w:rPr>
        <w:t xml:space="preserve"> the random values, and the second one we used </w:t>
      </w:r>
      <w:r w:rsidR="00C6347B" w:rsidRPr="00551885">
        <w:rPr>
          <w:rFonts w:asciiTheme="majorHAnsi" w:hAnsiTheme="majorHAnsi" w:cs="Courier New"/>
          <w:lang w:eastAsia="zh-CN"/>
        </w:rPr>
        <w:t>time</w:t>
      </w:r>
      <w:r w:rsidR="00C6347B" w:rsidRPr="00551885">
        <w:rPr>
          <w:rFonts w:asciiTheme="majorHAnsi" w:hAnsiTheme="majorHAnsi" w:cs="Courier New"/>
          <w:lang w:eastAsia="zh-CN"/>
        </w:rPr>
        <w:t xml:space="preserve"> seeding to make it more random and </w:t>
      </w:r>
      <w:r w:rsidR="00C6347B" w:rsidRPr="00551885">
        <w:rPr>
          <w:rFonts w:asciiTheme="majorHAnsi" w:hAnsiTheme="majorHAnsi" w:cs="Courier New"/>
          <w:lang w:eastAsia="zh-CN"/>
        </w:rPr>
        <w:t>normalize</w:t>
      </w:r>
      <w:r w:rsidR="00C6347B" w:rsidRPr="00551885">
        <w:rPr>
          <w:rFonts w:asciiTheme="majorHAnsi" w:hAnsiTheme="majorHAnsi" w:cs="Courier New"/>
          <w:lang w:eastAsia="zh-CN"/>
        </w:rPr>
        <w:t xml:space="preserve"> it.</w:t>
      </w:r>
    </w:p>
    <w:p w14:paraId="46792070" w14:textId="0F6BBBDE" w:rsidR="005128CE" w:rsidRPr="00551885" w:rsidRDefault="00C6347B" w:rsidP="00894567">
      <w:pPr>
        <w:suppressAutoHyphens w:val="0"/>
        <w:spacing w:after="0"/>
        <w:ind w:left="-426" w:right="5929"/>
        <w:jc w:val="left"/>
        <w:rPr>
          <w:rFonts w:asciiTheme="majorHAnsi" w:hAnsiTheme="majorHAnsi" w:cs="Courier New"/>
          <w:lang w:eastAsia="zh-CN"/>
        </w:rPr>
      </w:pPr>
      <w:r w:rsidRPr="00551885">
        <w:rPr>
          <w:rFonts w:asciiTheme="majorHAnsi" w:hAnsiTheme="majorHAnsi" w:cs="Courier New"/>
          <w:lang w:eastAsia="zh-CN"/>
        </w:rPr>
        <w:t xml:space="preserve">In our code we used the first function as the second one wasn’t totally </w:t>
      </w:r>
      <w:r w:rsidRPr="00551885">
        <w:rPr>
          <w:rFonts w:asciiTheme="majorHAnsi" w:hAnsiTheme="majorHAnsi" w:cs="Courier New"/>
          <w:lang w:eastAsia="zh-CN"/>
        </w:rPr>
        <w:t>Uniform</w:t>
      </w:r>
      <w:r w:rsidRPr="00551885">
        <w:rPr>
          <w:rFonts w:asciiTheme="majorHAnsi" w:hAnsiTheme="majorHAnsi" w:cs="Courier New"/>
          <w:lang w:eastAsia="zh-CN"/>
        </w:rPr>
        <w:t xml:space="preserve"> Because of the time seeding.</w:t>
      </w:r>
    </w:p>
    <w:p w14:paraId="5B0E1E4D" w14:textId="2CE1F4F0" w:rsidR="00197779" w:rsidRDefault="00197779" w:rsidP="002527F5"/>
    <w:p w14:paraId="7F3B8A62" w14:textId="77777777" w:rsidR="00551885" w:rsidRDefault="00551885" w:rsidP="00894567">
      <w:pPr>
        <w:suppressAutoHyphens w:val="0"/>
        <w:spacing w:after="0"/>
        <w:ind w:left="-426" w:right="5929"/>
        <w:jc w:val="left"/>
        <w:rPr>
          <w:noProof/>
        </w:rPr>
      </w:pPr>
      <w:r w:rsidRPr="00551885">
        <w:rPr>
          <w:rFonts w:asciiTheme="majorHAnsi" w:hAnsiTheme="majorHAnsi" w:cs="Courier New"/>
          <w:b/>
          <w:bCs/>
          <w:lang w:eastAsia="zh-CN"/>
        </w:rPr>
        <w:t>Reset</w:t>
      </w:r>
      <w:r w:rsidRPr="00551885">
        <w:rPr>
          <w:rFonts w:asciiTheme="majorHAnsi" w:hAnsiTheme="majorHAnsi" w:cs="Courier New"/>
          <w:b/>
          <w:bCs/>
          <w:lang w:eastAsia="zh-CN"/>
        </w:rPr>
        <w:t xml:space="preserve"> </w:t>
      </w:r>
      <w:r w:rsidRPr="00551885">
        <w:rPr>
          <w:rFonts w:asciiTheme="majorHAnsi" w:hAnsiTheme="majorHAnsi" w:cs="Courier New"/>
          <w:b/>
          <w:bCs/>
          <w:lang w:eastAsia="zh-CN"/>
        </w:rPr>
        <w:t>Function</w:t>
      </w:r>
      <w:r>
        <w:rPr>
          <w:noProof/>
        </w:rPr>
        <w:t xml:space="preserve"> </w:t>
      </w:r>
    </w:p>
    <w:p w14:paraId="3392B74B" w14:textId="1B410727" w:rsidR="00551885" w:rsidRDefault="00551885" w:rsidP="00551885">
      <w:pPr>
        <w:suppressAutoHyphens w:val="0"/>
        <w:spacing w:after="0"/>
        <w:ind w:right="5929"/>
        <w:jc w:val="left"/>
      </w:pPr>
    </w:p>
    <w:p w14:paraId="2255FCDB" w14:textId="5F042E6A" w:rsidR="00551885" w:rsidRPr="00551885" w:rsidRDefault="00055195" w:rsidP="00551885">
      <w:r>
        <w:rPr>
          <w:noProof/>
        </w:rPr>
        <mc:AlternateContent>
          <mc:Choice Requires="wps">
            <w:drawing>
              <wp:anchor distT="0" distB="0" distL="114300" distR="114300" simplePos="0" relativeHeight="251645440" behindDoc="1" locked="0" layoutInCell="1" allowOverlap="1" wp14:anchorId="68567564" wp14:editId="346D337E">
                <wp:simplePos x="0" y="0"/>
                <wp:positionH relativeFrom="column">
                  <wp:posOffset>2929890</wp:posOffset>
                </wp:positionH>
                <wp:positionV relativeFrom="paragraph">
                  <wp:posOffset>27001</wp:posOffset>
                </wp:positionV>
                <wp:extent cx="4137660" cy="4778375"/>
                <wp:effectExtent l="0" t="0" r="15240" b="22225"/>
                <wp:wrapSquare wrapText="bothSides"/>
                <wp:docPr id="244671919" name="Rectangle 18"/>
                <wp:cNvGraphicFramePr/>
                <a:graphic xmlns:a="http://schemas.openxmlformats.org/drawingml/2006/main">
                  <a:graphicData uri="http://schemas.microsoft.com/office/word/2010/wordprocessingShape">
                    <wps:wsp>
                      <wps:cNvSpPr/>
                      <wps:spPr>
                        <a:xfrm>
                          <a:off x="0" y="0"/>
                          <a:ext cx="4137660" cy="4778375"/>
                        </a:xfrm>
                        <a:prstGeom prst="rect">
                          <a:avLst/>
                        </a:prstGeom>
                      </wps:spPr>
                      <wps:style>
                        <a:lnRef idx="2">
                          <a:schemeClr val="dk1"/>
                        </a:lnRef>
                        <a:fillRef idx="1">
                          <a:schemeClr val="lt1"/>
                        </a:fillRef>
                        <a:effectRef idx="0">
                          <a:schemeClr val="dk1"/>
                        </a:effectRef>
                        <a:fontRef idx="minor">
                          <a:schemeClr val="dk1"/>
                        </a:fontRef>
                      </wps:style>
                      <wps:txbx>
                        <w:txbxContent>
                          <w:p w14:paraId="694678AC" w14:textId="77777777" w:rsidR="00551885" w:rsidRPr="00934169" w:rsidRDefault="00551885" w:rsidP="00934169">
                            <w:pPr>
                              <w:pStyle w:val="ProgCode"/>
                              <w:spacing w:after="0"/>
                              <w:rPr>
                                <w:sz w:val="15"/>
                                <w:szCs w:val="15"/>
                              </w:rPr>
                            </w:pPr>
                            <w:r w:rsidRPr="00934169">
                              <w:rPr>
                                <w:sz w:val="15"/>
                                <w:szCs w:val="15"/>
                              </w:rPr>
                              <w:t xml:space="preserve">void </w:t>
                            </w:r>
                            <w:proofErr w:type="spellStart"/>
                            <w:r w:rsidRPr="00934169">
                              <w:rPr>
                                <w:sz w:val="15"/>
                                <w:szCs w:val="15"/>
                              </w:rPr>
                              <w:t>Reset_</w:t>
                            </w:r>
                            <w:proofErr w:type="gramStart"/>
                            <w:r w:rsidRPr="00934169">
                              <w:rPr>
                                <w:sz w:val="15"/>
                                <w:szCs w:val="15"/>
                              </w:rPr>
                              <w:t>Function</w:t>
                            </w:r>
                            <w:proofErr w:type="spellEnd"/>
                            <w:r w:rsidRPr="00934169">
                              <w:rPr>
                                <w:sz w:val="15"/>
                                <w:szCs w:val="15"/>
                              </w:rPr>
                              <w:t>(</w:t>
                            </w:r>
                            <w:proofErr w:type="gramEnd"/>
                            <w:r w:rsidRPr="00934169">
                              <w:rPr>
                                <w:sz w:val="15"/>
                                <w:szCs w:val="15"/>
                              </w:rPr>
                              <w:t>){</w:t>
                            </w:r>
                          </w:p>
                          <w:p w14:paraId="4F903F97" w14:textId="77777777" w:rsidR="00551885" w:rsidRPr="00934169" w:rsidRDefault="00551885" w:rsidP="00934169">
                            <w:pPr>
                              <w:pStyle w:val="ProgCode"/>
                              <w:spacing w:after="0"/>
                              <w:rPr>
                                <w:sz w:val="15"/>
                                <w:szCs w:val="15"/>
                              </w:rPr>
                            </w:pPr>
                            <w:r w:rsidRPr="00934169">
                              <w:rPr>
                                <w:sz w:val="15"/>
                                <w:szCs w:val="15"/>
                              </w:rPr>
                              <w:tab/>
                              <w:t>if(</w:t>
                            </w:r>
                            <w:proofErr w:type="spellStart"/>
                            <w:proofErr w:type="gramStart"/>
                            <w:r w:rsidRPr="00934169">
                              <w:rPr>
                                <w:sz w:val="15"/>
                                <w:szCs w:val="15"/>
                              </w:rPr>
                              <w:t>i</w:t>
                            </w:r>
                            <w:proofErr w:type="spellEnd"/>
                            <w:r w:rsidRPr="00934169">
                              <w:rPr>
                                <w:sz w:val="15"/>
                                <w:szCs w:val="15"/>
                              </w:rPr>
                              <w:t>!=</w:t>
                            </w:r>
                            <w:proofErr w:type="gramEnd"/>
                            <w:r w:rsidRPr="00934169">
                              <w:rPr>
                                <w:sz w:val="15"/>
                                <w:szCs w:val="15"/>
                              </w:rPr>
                              <w:t>-1){</w:t>
                            </w:r>
                          </w:p>
                          <w:p w14:paraId="6BE46D47" w14:textId="00F60A2B"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printf</w:t>
                            </w:r>
                            <w:proofErr w:type="spellEnd"/>
                            <w:r w:rsidRPr="00934169">
                              <w:rPr>
                                <w:sz w:val="15"/>
                                <w:szCs w:val="15"/>
                              </w:rPr>
                              <w:t>(</w:t>
                            </w:r>
                            <w:proofErr w:type="gramEnd"/>
                            <w:r w:rsidRPr="00934169">
                              <w:rPr>
                                <w:sz w:val="15"/>
                                <w:szCs w:val="15"/>
                              </w:rPr>
                              <w:t>"\</w:t>
                            </w:r>
                            <w:proofErr w:type="spellStart"/>
                            <w:r w:rsidRPr="00934169">
                              <w:rPr>
                                <w:sz w:val="15"/>
                                <w:szCs w:val="15"/>
                              </w:rPr>
                              <w:t>nTotal</w:t>
                            </w:r>
                            <w:proofErr w:type="spellEnd"/>
                            <w:r w:rsidRPr="00934169">
                              <w:rPr>
                                <w:sz w:val="15"/>
                                <w:szCs w:val="15"/>
                              </w:rPr>
                              <w:t xml:space="preserve"> Number Of Sent Messages= %d \n",</w:t>
                            </w:r>
                            <w:proofErr w:type="spellStart"/>
                            <w:r w:rsidRPr="00934169">
                              <w:rPr>
                                <w:sz w:val="15"/>
                                <w:szCs w:val="15"/>
                              </w:rPr>
                              <w:t>Number_of_Sent_Messages</w:t>
                            </w:r>
                            <w:proofErr w:type="spellEnd"/>
                            <w:r w:rsidRPr="00934169">
                              <w:rPr>
                                <w:sz w:val="15"/>
                                <w:szCs w:val="15"/>
                              </w:rPr>
                              <w:t>);</w:t>
                            </w:r>
                          </w:p>
                          <w:p w14:paraId="35412C70" w14:textId="2DB7D869"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printf</w:t>
                            </w:r>
                            <w:proofErr w:type="spellEnd"/>
                            <w:r w:rsidRPr="00934169">
                              <w:rPr>
                                <w:sz w:val="15"/>
                                <w:szCs w:val="15"/>
                              </w:rPr>
                              <w:t>(</w:t>
                            </w:r>
                            <w:proofErr w:type="gramEnd"/>
                            <w:r w:rsidRPr="00934169">
                              <w:rPr>
                                <w:sz w:val="15"/>
                                <w:szCs w:val="15"/>
                              </w:rPr>
                              <w:t>"Total Number Of Blocked Messages= %d \n\n",</w:t>
                            </w:r>
                            <w:proofErr w:type="spellStart"/>
                            <w:r w:rsidRPr="00934169">
                              <w:rPr>
                                <w:sz w:val="15"/>
                                <w:szCs w:val="15"/>
                              </w:rPr>
                              <w:t>Number_of_Blocked_Messages</w:t>
                            </w:r>
                            <w:proofErr w:type="spellEnd"/>
                            <w:r w:rsidRPr="00934169">
                              <w:rPr>
                                <w:sz w:val="15"/>
                                <w:szCs w:val="15"/>
                              </w:rPr>
                              <w:t>);</w:t>
                            </w:r>
                          </w:p>
                          <w:p w14:paraId="2052910B" w14:textId="073C41E0"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printf</w:t>
                            </w:r>
                            <w:proofErr w:type="spellEnd"/>
                            <w:r w:rsidRPr="00934169">
                              <w:rPr>
                                <w:sz w:val="15"/>
                                <w:szCs w:val="15"/>
                              </w:rPr>
                              <w:t>(</w:t>
                            </w:r>
                            <w:proofErr w:type="gramEnd"/>
                            <w:r w:rsidRPr="00934169">
                              <w:rPr>
                                <w:sz w:val="15"/>
                                <w:szCs w:val="15"/>
                              </w:rPr>
                              <w:t>"Total Number Of Received Messages= %d \n\n",</w:t>
                            </w:r>
                            <w:proofErr w:type="spellStart"/>
                            <w:r w:rsidRPr="00934169">
                              <w:rPr>
                                <w:sz w:val="15"/>
                                <w:szCs w:val="15"/>
                              </w:rPr>
                              <w:t>Number_of_Received_Messages</w:t>
                            </w:r>
                            <w:proofErr w:type="spellEnd"/>
                            <w:r w:rsidRPr="00934169">
                              <w:rPr>
                                <w:sz w:val="15"/>
                                <w:szCs w:val="15"/>
                              </w:rPr>
                              <w:t>);</w:t>
                            </w:r>
                          </w:p>
                          <w:p w14:paraId="15F33B8E" w14:textId="79F0B4D0"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printf</w:t>
                            </w:r>
                            <w:proofErr w:type="spellEnd"/>
                            <w:r w:rsidRPr="00934169">
                              <w:rPr>
                                <w:sz w:val="15"/>
                                <w:szCs w:val="15"/>
                              </w:rPr>
                              <w:t>(</w:t>
                            </w:r>
                            <w:proofErr w:type="gramEnd"/>
                            <w:r w:rsidRPr="00934169">
                              <w:rPr>
                                <w:sz w:val="15"/>
                                <w:szCs w:val="15"/>
                              </w:rPr>
                              <w:t>"\</w:t>
                            </w:r>
                            <w:proofErr w:type="spellStart"/>
                            <w:r w:rsidRPr="00934169">
                              <w:rPr>
                                <w:sz w:val="15"/>
                                <w:szCs w:val="15"/>
                              </w:rPr>
                              <w:t>nSum</w:t>
                            </w:r>
                            <w:proofErr w:type="spellEnd"/>
                            <w:r w:rsidRPr="00934169">
                              <w:rPr>
                                <w:sz w:val="15"/>
                                <w:szCs w:val="15"/>
                              </w:rPr>
                              <w:t xml:space="preserve"> Of Sent Messages Time for Sender1= %d \n",</w:t>
                            </w:r>
                            <w:proofErr w:type="spellStart"/>
                            <w:r w:rsidRPr="00934169">
                              <w:rPr>
                                <w:sz w:val="15"/>
                                <w:szCs w:val="15"/>
                              </w:rPr>
                              <w:t>sum_sendr_time</w:t>
                            </w:r>
                            <w:proofErr w:type="spellEnd"/>
                            <w:r w:rsidRPr="00934169">
                              <w:rPr>
                                <w:sz w:val="15"/>
                                <w:szCs w:val="15"/>
                              </w:rPr>
                              <w:t>[0]);</w:t>
                            </w:r>
                          </w:p>
                          <w:p w14:paraId="2F4067BE" w14:textId="22557B50"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printf</w:t>
                            </w:r>
                            <w:proofErr w:type="spellEnd"/>
                            <w:r w:rsidRPr="00934169">
                              <w:rPr>
                                <w:sz w:val="15"/>
                                <w:szCs w:val="15"/>
                              </w:rPr>
                              <w:t>(</w:t>
                            </w:r>
                            <w:proofErr w:type="gramEnd"/>
                            <w:r w:rsidRPr="00934169">
                              <w:rPr>
                                <w:sz w:val="15"/>
                                <w:szCs w:val="15"/>
                              </w:rPr>
                              <w:t>"\</w:t>
                            </w:r>
                            <w:proofErr w:type="spellStart"/>
                            <w:r w:rsidRPr="00934169">
                              <w:rPr>
                                <w:sz w:val="15"/>
                                <w:szCs w:val="15"/>
                              </w:rPr>
                              <w:t>nSum</w:t>
                            </w:r>
                            <w:proofErr w:type="spellEnd"/>
                            <w:r w:rsidRPr="00934169">
                              <w:rPr>
                                <w:sz w:val="15"/>
                                <w:szCs w:val="15"/>
                              </w:rPr>
                              <w:t xml:space="preserve"> Of Sent Messages Time for Sender2= %d \n",</w:t>
                            </w:r>
                            <w:proofErr w:type="spellStart"/>
                            <w:r w:rsidRPr="00934169">
                              <w:rPr>
                                <w:sz w:val="15"/>
                                <w:szCs w:val="15"/>
                              </w:rPr>
                              <w:t>sum_sendr_time</w:t>
                            </w:r>
                            <w:proofErr w:type="spellEnd"/>
                            <w:r w:rsidRPr="00934169">
                              <w:rPr>
                                <w:sz w:val="15"/>
                                <w:szCs w:val="15"/>
                              </w:rPr>
                              <w:t>[1]);</w:t>
                            </w:r>
                          </w:p>
                          <w:p w14:paraId="54D89D7E" w14:textId="446872B8"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printf</w:t>
                            </w:r>
                            <w:proofErr w:type="spellEnd"/>
                            <w:r w:rsidRPr="00934169">
                              <w:rPr>
                                <w:sz w:val="15"/>
                                <w:szCs w:val="15"/>
                              </w:rPr>
                              <w:t>(</w:t>
                            </w:r>
                            <w:proofErr w:type="gramEnd"/>
                            <w:r w:rsidRPr="00934169">
                              <w:rPr>
                                <w:sz w:val="15"/>
                                <w:szCs w:val="15"/>
                              </w:rPr>
                              <w:t>"\</w:t>
                            </w:r>
                            <w:proofErr w:type="spellStart"/>
                            <w:r w:rsidRPr="00934169">
                              <w:rPr>
                                <w:sz w:val="15"/>
                                <w:szCs w:val="15"/>
                              </w:rPr>
                              <w:t>nSum</w:t>
                            </w:r>
                            <w:proofErr w:type="spellEnd"/>
                            <w:r w:rsidRPr="00934169">
                              <w:rPr>
                                <w:sz w:val="15"/>
                                <w:szCs w:val="15"/>
                              </w:rPr>
                              <w:t xml:space="preserve"> Of Sent Messages Time for Sender3= %d \n",</w:t>
                            </w:r>
                            <w:proofErr w:type="spellStart"/>
                            <w:r w:rsidRPr="00934169">
                              <w:rPr>
                                <w:sz w:val="15"/>
                                <w:szCs w:val="15"/>
                              </w:rPr>
                              <w:t>sum_sendr_time</w:t>
                            </w:r>
                            <w:proofErr w:type="spellEnd"/>
                            <w:r w:rsidRPr="00934169">
                              <w:rPr>
                                <w:sz w:val="15"/>
                                <w:szCs w:val="15"/>
                              </w:rPr>
                              <w:t>[2]);</w:t>
                            </w:r>
                          </w:p>
                          <w:p w14:paraId="151ED0D4" w14:textId="77777777" w:rsidR="00551885" w:rsidRPr="00934169" w:rsidRDefault="00551885" w:rsidP="00934169">
                            <w:pPr>
                              <w:pStyle w:val="ProgCode"/>
                              <w:spacing w:after="0"/>
                              <w:rPr>
                                <w:sz w:val="15"/>
                                <w:szCs w:val="15"/>
                              </w:rPr>
                            </w:pPr>
                            <w:r w:rsidRPr="00934169">
                              <w:rPr>
                                <w:sz w:val="15"/>
                                <w:szCs w:val="15"/>
                              </w:rPr>
                              <w:tab/>
                              <w:t>}</w:t>
                            </w:r>
                          </w:p>
                          <w:p w14:paraId="5A3E17A0" w14:textId="77777777" w:rsidR="00551885" w:rsidRPr="00934169" w:rsidRDefault="00551885" w:rsidP="00934169">
                            <w:pPr>
                              <w:pStyle w:val="ProgCode"/>
                              <w:spacing w:after="0"/>
                              <w:rPr>
                                <w:sz w:val="15"/>
                                <w:szCs w:val="15"/>
                              </w:rPr>
                            </w:pPr>
                            <w:r w:rsidRPr="00934169">
                              <w:rPr>
                                <w:sz w:val="15"/>
                                <w:szCs w:val="15"/>
                              </w:rPr>
                              <w:tab/>
                              <w:t>if(</w:t>
                            </w:r>
                            <w:proofErr w:type="spellStart"/>
                            <w:r w:rsidRPr="00934169">
                              <w:rPr>
                                <w:sz w:val="15"/>
                                <w:szCs w:val="15"/>
                              </w:rPr>
                              <w:t>i</w:t>
                            </w:r>
                            <w:proofErr w:type="spellEnd"/>
                            <w:r w:rsidRPr="00934169">
                              <w:rPr>
                                <w:sz w:val="15"/>
                                <w:szCs w:val="15"/>
                              </w:rPr>
                              <w:t>==</w:t>
                            </w:r>
                            <w:proofErr w:type="gramStart"/>
                            <w:r w:rsidRPr="00934169">
                              <w:rPr>
                                <w:sz w:val="15"/>
                                <w:szCs w:val="15"/>
                              </w:rPr>
                              <w:t>5){</w:t>
                            </w:r>
                            <w:proofErr w:type="gramEnd"/>
                          </w:p>
                          <w:p w14:paraId="1B1D4153"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r w:rsidRPr="00934169">
                              <w:rPr>
                                <w:sz w:val="15"/>
                                <w:szCs w:val="15"/>
                              </w:rPr>
                              <w:t>xTimerStop</w:t>
                            </w:r>
                            <w:proofErr w:type="spellEnd"/>
                            <w:r w:rsidRPr="00934169">
                              <w:rPr>
                                <w:sz w:val="15"/>
                                <w:szCs w:val="15"/>
                              </w:rPr>
                              <w:t>(xTimer1,0);</w:t>
                            </w:r>
                          </w:p>
                          <w:p w14:paraId="4C5FCBB8"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xTimerDelete</w:t>
                            </w:r>
                            <w:proofErr w:type="spellEnd"/>
                            <w:r w:rsidRPr="00934169">
                              <w:rPr>
                                <w:sz w:val="15"/>
                                <w:szCs w:val="15"/>
                              </w:rPr>
                              <w:t>(</w:t>
                            </w:r>
                            <w:proofErr w:type="gramEnd"/>
                            <w:r w:rsidRPr="00934169">
                              <w:rPr>
                                <w:sz w:val="15"/>
                                <w:szCs w:val="15"/>
                              </w:rPr>
                              <w:t>xTimer1, 0);</w:t>
                            </w:r>
                          </w:p>
                          <w:p w14:paraId="12171F06"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xTimerStop</w:t>
                            </w:r>
                            <w:proofErr w:type="spellEnd"/>
                            <w:r w:rsidRPr="00934169">
                              <w:rPr>
                                <w:sz w:val="15"/>
                                <w:szCs w:val="15"/>
                              </w:rPr>
                              <w:t>(</w:t>
                            </w:r>
                            <w:proofErr w:type="gramEnd"/>
                            <w:r w:rsidRPr="00934169">
                              <w:rPr>
                                <w:sz w:val="15"/>
                                <w:szCs w:val="15"/>
                              </w:rPr>
                              <w:t>xTimer2, 0);</w:t>
                            </w:r>
                          </w:p>
                          <w:p w14:paraId="1C0DE01B"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xTimerDelete</w:t>
                            </w:r>
                            <w:proofErr w:type="spellEnd"/>
                            <w:r w:rsidRPr="00934169">
                              <w:rPr>
                                <w:sz w:val="15"/>
                                <w:szCs w:val="15"/>
                              </w:rPr>
                              <w:t>(</w:t>
                            </w:r>
                            <w:proofErr w:type="gramEnd"/>
                            <w:r w:rsidRPr="00934169">
                              <w:rPr>
                                <w:sz w:val="15"/>
                                <w:szCs w:val="15"/>
                              </w:rPr>
                              <w:t>xTimer2, 0);</w:t>
                            </w:r>
                          </w:p>
                          <w:p w14:paraId="5B5B24C1"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xTimerStop</w:t>
                            </w:r>
                            <w:proofErr w:type="spellEnd"/>
                            <w:r w:rsidRPr="00934169">
                              <w:rPr>
                                <w:sz w:val="15"/>
                                <w:szCs w:val="15"/>
                              </w:rPr>
                              <w:t>(</w:t>
                            </w:r>
                            <w:proofErr w:type="gramEnd"/>
                            <w:r w:rsidRPr="00934169">
                              <w:rPr>
                                <w:sz w:val="15"/>
                                <w:szCs w:val="15"/>
                              </w:rPr>
                              <w:t>xTimer3, 0);</w:t>
                            </w:r>
                          </w:p>
                          <w:p w14:paraId="529DDBC0"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xTimerDelete</w:t>
                            </w:r>
                            <w:proofErr w:type="spellEnd"/>
                            <w:r w:rsidRPr="00934169">
                              <w:rPr>
                                <w:sz w:val="15"/>
                                <w:szCs w:val="15"/>
                              </w:rPr>
                              <w:t>(</w:t>
                            </w:r>
                            <w:proofErr w:type="gramEnd"/>
                            <w:r w:rsidRPr="00934169">
                              <w:rPr>
                                <w:sz w:val="15"/>
                                <w:szCs w:val="15"/>
                              </w:rPr>
                              <w:t>xTimer3, 0);</w:t>
                            </w:r>
                          </w:p>
                          <w:p w14:paraId="0D043436"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xTimerStop</w:t>
                            </w:r>
                            <w:proofErr w:type="spellEnd"/>
                            <w:r w:rsidRPr="00934169">
                              <w:rPr>
                                <w:sz w:val="15"/>
                                <w:szCs w:val="15"/>
                              </w:rPr>
                              <w:t>(</w:t>
                            </w:r>
                            <w:proofErr w:type="gramEnd"/>
                            <w:r w:rsidRPr="00934169">
                              <w:rPr>
                                <w:sz w:val="15"/>
                                <w:szCs w:val="15"/>
                              </w:rPr>
                              <w:t>xTimer4, 0);</w:t>
                            </w:r>
                          </w:p>
                          <w:p w14:paraId="7553BED3" w14:textId="77777777" w:rsidR="00551885" w:rsidRPr="00934169" w:rsidRDefault="00551885" w:rsidP="00934169">
                            <w:pPr>
                              <w:pStyle w:val="ProgCode"/>
                              <w:spacing w:after="0"/>
                              <w:rPr>
                                <w:sz w:val="15"/>
                                <w:szCs w:val="15"/>
                              </w:rPr>
                            </w:pPr>
                            <w:r w:rsidRPr="00934169">
                              <w:rPr>
                                <w:sz w:val="15"/>
                                <w:szCs w:val="15"/>
                              </w:rPr>
                              <w:tab/>
                              <w:t xml:space="preserve">    </w:t>
                            </w:r>
                            <w:proofErr w:type="spellStart"/>
                            <w:proofErr w:type="gramStart"/>
                            <w:r w:rsidRPr="00934169">
                              <w:rPr>
                                <w:sz w:val="15"/>
                                <w:szCs w:val="15"/>
                              </w:rPr>
                              <w:t>xTimerDelete</w:t>
                            </w:r>
                            <w:proofErr w:type="spellEnd"/>
                            <w:r w:rsidRPr="00934169">
                              <w:rPr>
                                <w:sz w:val="15"/>
                                <w:szCs w:val="15"/>
                              </w:rPr>
                              <w:t>(</w:t>
                            </w:r>
                            <w:proofErr w:type="gramEnd"/>
                            <w:r w:rsidRPr="00934169">
                              <w:rPr>
                                <w:sz w:val="15"/>
                                <w:szCs w:val="15"/>
                              </w:rPr>
                              <w:t>xTimer4, 0);</w:t>
                            </w:r>
                          </w:p>
                          <w:p w14:paraId="28CCA23C"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gramStart"/>
                            <w:r w:rsidRPr="00934169">
                              <w:rPr>
                                <w:sz w:val="15"/>
                                <w:szCs w:val="15"/>
                              </w:rPr>
                              <w:t>puts(</w:t>
                            </w:r>
                            <w:proofErr w:type="gramEnd"/>
                            <w:r w:rsidRPr="00934169">
                              <w:rPr>
                                <w:sz w:val="15"/>
                                <w:szCs w:val="15"/>
                              </w:rPr>
                              <w:t>"Game Over\n");</w:t>
                            </w:r>
                          </w:p>
                          <w:p w14:paraId="4D789BC2"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vTaskEndScheduler</w:t>
                            </w:r>
                            <w:proofErr w:type="spellEnd"/>
                            <w:r w:rsidRPr="00934169">
                              <w:rPr>
                                <w:sz w:val="15"/>
                                <w:szCs w:val="15"/>
                              </w:rPr>
                              <w:t>(</w:t>
                            </w:r>
                            <w:proofErr w:type="gramEnd"/>
                            <w:r w:rsidRPr="00934169">
                              <w:rPr>
                                <w:sz w:val="15"/>
                                <w:szCs w:val="15"/>
                              </w:rPr>
                              <w:t>);</w:t>
                            </w:r>
                          </w:p>
                          <w:p w14:paraId="26FC31A7" w14:textId="77777777" w:rsidR="00551885" w:rsidRPr="00934169" w:rsidRDefault="00551885" w:rsidP="00934169">
                            <w:pPr>
                              <w:pStyle w:val="ProgCode"/>
                              <w:spacing w:after="0"/>
                              <w:rPr>
                                <w:sz w:val="15"/>
                                <w:szCs w:val="15"/>
                              </w:rPr>
                            </w:pPr>
                            <w:r w:rsidRPr="00934169">
                              <w:rPr>
                                <w:sz w:val="15"/>
                                <w:szCs w:val="15"/>
                              </w:rPr>
                              <w:tab/>
                              <w:t>}</w:t>
                            </w:r>
                          </w:p>
                          <w:p w14:paraId="340994C8" w14:textId="37414E82" w:rsidR="00551885" w:rsidRPr="00934169" w:rsidRDefault="00551885" w:rsidP="00934169">
                            <w:pPr>
                              <w:pStyle w:val="ProgCode"/>
                              <w:spacing w:after="0"/>
                              <w:rPr>
                                <w:sz w:val="15"/>
                                <w:szCs w:val="15"/>
                              </w:rPr>
                            </w:pPr>
                            <w:r w:rsidRPr="00934169">
                              <w:rPr>
                                <w:sz w:val="15"/>
                                <w:szCs w:val="15"/>
                              </w:rPr>
                              <w:tab/>
                            </w:r>
                            <w:proofErr w:type="spellStart"/>
                            <w:r w:rsidRPr="00934169">
                              <w:rPr>
                                <w:sz w:val="15"/>
                                <w:szCs w:val="15"/>
                              </w:rPr>
                              <w:t>i</w:t>
                            </w:r>
                            <w:proofErr w:type="spellEnd"/>
                            <w:r w:rsidRPr="00934169">
                              <w:rPr>
                                <w:sz w:val="15"/>
                                <w:szCs w:val="15"/>
                              </w:rPr>
                              <w:t xml:space="preserve">++;                                      </w:t>
                            </w:r>
                            <w:r w:rsidRPr="00934169">
                              <w:rPr>
                                <w:sz w:val="15"/>
                                <w:szCs w:val="15"/>
                              </w:rPr>
                              <w:tab/>
                            </w:r>
                            <w:r w:rsidRPr="00934169">
                              <w:rPr>
                                <w:sz w:val="15"/>
                                <w:szCs w:val="15"/>
                              </w:rPr>
                              <w:tab/>
                            </w:r>
                          </w:p>
                          <w:p w14:paraId="6E9D9093" w14:textId="77777777" w:rsidR="00551885" w:rsidRPr="00934169" w:rsidRDefault="00551885" w:rsidP="00934169">
                            <w:pPr>
                              <w:pStyle w:val="ProgCode"/>
                              <w:spacing w:after="0"/>
                              <w:rPr>
                                <w:sz w:val="15"/>
                                <w:szCs w:val="15"/>
                              </w:rPr>
                            </w:pPr>
                            <w:r w:rsidRPr="00934169">
                              <w:rPr>
                                <w:sz w:val="15"/>
                                <w:szCs w:val="15"/>
                              </w:rPr>
                              <w:tab/>
                              <w:t>if(</w:t>
                            </w:r>
                            <w:proofErr w:type="spellStart"/>
                            <w:r w:rsidRPr="00934169">
                              <w:rPr>
                                <w:sz w:val="15"/>
                                <w:szCs w:val="15"/>
                              </w:rPr>
                              <w:t>i</w:t>
                            </w:r>
                            <w:proofErr w:type="spellEnd"/>
                            <w:r w:rsidRPr="00934169">
                              <w:rPr>
                                <w:sz w:val="15"/>
                                <w:szCs w:val="15"/>
                              </w:rPr>
                              <w:t>==0)</w:t>
                            </w:r>
                          </w:p>
                          <w:p w14:paraId="2DC04207" w14:textId="77777777" w:rsidR="00551885" w:rsidRPr="00934169" w:rsidRDefault="00551885" w:rsidP="00934169">
                            <w:pPr>
                              <w:pStyle w:val="ProgCode"/>
                              <w:spacing w:after="0"/>
                              <w:rPr>
                                <w:sz w:val="15"/>
                                <w:szCs w:val="15"/>
                              </w:rPr>
                            </w:pPr>
                            <w:r w:rsidRPr="00934169">
                              <w:rPr>
                                <w:sz w:val="15"/>
                                <w:szCs w:val="15"/>
                              </w:rPr>
                              <w:tab/>
                              <w:t>{</w:t>
                            </w:r>
                          </w:p>
                          <w:p w14:paraId="43B1CC4D"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r w:rsidRPr="00934169">
                              <w:rPr>
                                <w:sz w:val="15"/>
                                <w:szCs w:val="15"/>
                              </w:rPr>
                              <w:t>Time_Sender</w:t>
                            </w:r>
                            <w:proofErr w:type="spellEnd"/>
                            <w:r w:rsidRPr="00934169">
                              <w:rPr>
                                <w:sz w:val="15"/>
                                <w:szCs w:val="15"/>
                              </w:rPr>
                              <w:t>=</w:t>
                            </w:r>
                            <w:proofErr w:type="spellStart"/>
                            <w:r w:rsidRPr="00934169">
                              <w:rPr>
                                <w:sz w:val="15"/>
                                <w:szCs w:val="15"/>
                              </w:rPr>
                              <w:t>uniform_distribution</w:t>
                            </w:r>
                            <w:proofErr w:type="spellEnd"/>
                            <w:r w:rsidRPr="00934169">
                              <w:rPr>
                                <w:sz w:val="15"/>
                                <w:szCs w:val="15"/>
                              </w:rPr>
                              <w:t>(</w:t>
                            </w:r>
                            <w:proofErr w:type="spellStart"/>
                            <w:r w:rsidRPr="00934169">
                              <w:rPr>
                                <w:sz w:val="15"/>
                                <w:szCs w:val="15"/>
                              </w:rPr>
                              <w:t>lower_bound</w:t>
                            </w:r>
                            <w:proofErr w:type="spellEnd"/>
                            <w:r w:rsidRPr="00934169">
                              <w:rPr>
                                <w:sz w:val="15"/>
                                <w:szCs w:val="15"/>
                              </w:rPr>
                              <w:t>[</w:t>
                            </w:r>
                            <w:proofErr w:type="spellStart"/>
                            <w:r w:rsidRPr="00934169">
                              <w:rPr>
                                <w:sz w:val="15"/>
                                <w:szCs w:val="15"/>
                              </w:rPr>
                              <w:t>i</w:t>
                            </w:r>
                            <w:proofErr w:type="spellEnd"/>
                            <w:proofErr w:type="gramStart"/>
                            <w:r w:rsidRPr="00934169">
                              <w:rPr>
                                <w:sz w:val="15"/>
                                <w:szCs w:val="15"/>
                              </w:rPr>
                              <w:t>],</w:t>
                            </w:r>
                            <w:proofErr w:type="spellStart"/>
                            <w:r w:rsidRPr="00934169">
                              <w:rPr>
                                <w:sz w:val="15"/>
                                <w:szCs w:val="15"/>
                              </w:rPr>
                              <w:t>upper</w:t>
                            </w:r>
                            <w:proofErr w:type="gramEnd"/>
                            <w:r w:rsidRPr="00934169">
                              <w:rPr>
                                <w:sz w:val="15"/>
                                <w:szCs w:val="15"/>
                              </w:rPr>
                              <w:t>_bound</w:t>
                            </w:r>
                            <w:proofErr w:type="spellEnd"/>
                            <w:r w:rsidRPr="00934169">
                              <w:rPr>
                                <w:sz w:val="15"/>
                                <w:szCs w:val="15"/>
                              </w:rPr>
                              <w:t>[</w:t>
                            </w:r>
                            <w:proofErr w:type="spellStart"/>
                            <w:r w:rsidRPr="00934169">
                              <w:rPr>
                                <w:sz w:val="15"/>
                                <w:szCs w:val="15"/>
                              </w:rPr>
                              <w:t>i</w:t>
                            </w:r>
                            <w:proofErr w:type="spellEnd"/>
                            <w:r w:rsidRPr="00934169">
                              <w:rPr>
                                <w:sz w:val="15"/>
                                <w:szCs w:val="15"/>
                              </w:rPr>
                              <w:t>]);</w:t>
                            </w:r>
                          </w:p>
                          <w:p w14:paraId="16F783F0"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r w:rsidRPr="00934169">
                              <w:rPr>
                                <w:sz w:val="15"/>
                                <w:szCs w:val="15"/>
                              </w:rPr>
                              <w:t>xTimerChangePeriod</w:t>
                            </w:r>
                            <w:proofErr w:type="spellEnd"/>
                            <w:r w:rsidRPr="00934169">
                              <w:rPr>
                                <w:sz w:val="15"/>
                                <w:szCs w:val="15"/>
                              </w:rPr>
                              <w:t>(xTimer</w:t>
                            </w:r>
                            <w:proofErr w:type="gramStart"/>
                            <w:r w:rsidRPr="00934169">
                              <w:rPr>
                                <w:sz w:val="15"/>
                                <w:szCs w:val="15"/>
                              </w:rPr>
                              <w:t>1,Time</w:t>
                            </w:r>
                            <w:proofErr w:type="gramEnd"/>
                            <w:r w:rsidRPr="00934169">
                              <w:rPr>
                                <w:sz w:val="15"/>
                                <w:szCs w:val="15"/>
                              </w:rPr>
                              <w:t>_Sender,0);</w:t>
                            </w:r>
                          </w:p>
                          <w:p w14:paraId="308D391F"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r w:rsidRPr="00934169">
                              <w:rPr>
                                <w:sz w:val="15"/>
                                <w:szCs w:val="15"/>
                              </w:rPr>
                              <w:t>xTimerChangePeriod</w:t>
                            </w:r>
                            <w:proofErr w:type="spellEnd"/>
                            <w:r w:rsidRPr="00934169">
                              <w:rPr>
                                <w:sz w:val="15"/>
                                <w:szCs w:val="15"/>
                              </w:rPr>
                              <w:t>(xTimer</w:t>
                            </w:r>
                            <w:proofErr w:type="gramStart"/>
                            <w:r w:rsidRPr="00934169">
                              <w:rPr>
                                <w:sz w:val="15"/>
                                <w:szCs w:val="15"/>
                              </w:rPr>
                              <w:t>2,Time</w:t>
                            </w:r>
                            <w:proofErr w:type="gramEnd"/>
                            <w:r w:rsidRPr="00934169">
                              <w:rPr>
                                <w:sz w:val="15"/>
                                <w:szCs w:val="15"/>
                              </w:rPr>
                              <w:t>_Sender,0);</w:t>
                            </w:r>
                          </w:p>
                          <w:p w14:paraId="34D5372C"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r w:rsidRPr="00934169">
                              <w:rPr>
                                <w:sz w:val="15"/>
                                <w:szCs w:val="15"/>
                              </w:rPr>
                              <w:t>xTimerChangePeriod</w:t>
                            </w:r>
                            <w:proofErr w:type="spellEnd"/>
                            <w:r w:rsidRPr="00934169">
                              <w:rPr>
                                <w:sz w:val="15"/>
                                <w:szCs w:val="15"/>
                              </w:rPr>
                              <w:t>(xTimer</w:t>
                            </w:r>
                            <w:proofErr w:type="gramStart"/>
                            <w:r w:rsidRPr="00934169">
                              <w:rPr>
                                <w:sz w:val="15"/>
                                <w:szCs w:val="15"/>
                              </w:rPr>
                              <w:t>3,Time</w:t>
                            </w:r>
                            <w:proofErr w:type="gramEnd"/>
                            <w:r w:rsidRPr="00934169">
                              <w:rPr>
                                <w:sz w:val="15"/>
                                <w:szCs w:val="15"/>
                              </w:rPr>
                              <w:t>_Sender,0);</w:t>
                            </w:r>
                          </w:p>
                          <w:p w14:paraId="72B275D0" w14:textId="77777777" w:rsidR="00551885" w:rsidRPr="00934169" w:rsidRDefault="00551885" w:rsidP="00934169">
                            <w:pPr>
                              <w:pStyle w:val="ProgCode"/>
                              <w:spacing w:after="0"/>
                              <w:rPr>
                                <w:sz w:val="15"/>
                                <w:szCs w:val="15"/>
                              </w:rPr>
                            </w:pPr>
                            <w:r w:rsidRPr="00934169">
                              <w:rPr>
                                <w:sz w:val="15"/>
                                <w:szCs w:val="15"/>
                              </w:rPr>
                              <w:tab/>
                              <w:t>}</w:t>
                            </w:r>
                          </w:p>
                          <w:p w14:paraId="435E9CCE" w14:textId="77777777" w:rsidR="00551885" w:rsidRPr="00934169" w:rsidRDefault="00551885" w:rsidP="00934169">
                            <w:pPr>
                              <w:pStyle w:val="ProgCode"/>
                              <w:spacing w:after="0"/>
                              <w:rPr>
                                <w:sz w:val="15"/>
                                <w:szCs w:val="15"/>
                              </w:rPr>
                            </w:pPr>
                            <w:r w:rsidRPr="00934169">
                              <w:rPr>
                                <w:sz w:val="15"/>
                                <w:szCs w:val="15"/>
                              </w:rPr>
                              <w:tab/>
                              <w:t>// reset</w:t>
                            </w:r>
                          </w:p>
                          <w:p w14:paraId="1FB26893" w14:textId="77777777" w:rsidR="00551885" w:rsidRPr="00934169" w:rsidRDefault="00551885" w:rsidP="00934169">
                            <w:pPr>
                              <w:pStyle w:val="ProgCode"/>
                              <w:spacing w:after="0"/>
                              <w:rPr>
                                <w:sz w:val="15"/>
                                <w:szCs w:val="15"/>
                              </w:rPr>
                            </w:pPr>
                            <w:r w:rsidRPr="00934169">
                              <w:rPr>
                                <w:sz w:val="15"/>
                                <w:szCs w:val="15"/>
                              </w:rPr>
                              <w:tab/>
                            </w:r>
                            <w:proofErr w:type="spellStart"/>
                            <w:r w:rsidRPr="00934169">
                              <w:rPr>
                                <w:sz w:val="15"/>
                                <w:szCs w:val="15"/>
                              </w:rPr>
                              <w:t>Number_of_Sent_Messages</w:t>
                            </w:r>
                            <w:proofErr w:type="spellEnd"/>
                            <w:r w:rsidRPr="00934169">
                              <w:rPr>
                                <w:sz w:val="15"/>
                                <w:szCs w:val="15"/>
                              </w:rPr>
                              <w:t>=0;</w:t>
                            </w:r>
                          </w:p>
                          <w:p w14:paraId="1A628BCC" w14:textId="77777777" w:rsidR="00551885" w:rsidRPr="00934169" w:rsidRDefault="00551885" w:rsidP="00934169">
                            <w:pPr>
                              <w:pStyle w:val="ProgCode"/>
                              <w:spacing w:after="0"/>
                              <w:rPr>
                                <w:sz w:val="15"/>
                                <w:szCs w:val="15"/>
                              </w:rPr>
                            </w:pPr>
                            <w:r w:rsidRPr="00934169">
                              <w:rPr>
                                <w:sz w:val="15"/>
                                <w:szCs w:val="15"/>
                              </w:rPr>
                              <w:tab/>
                            </w:r>
                            <w:proofErr w:type="spellStart"/>
                            <w:r w:rsidRPr="00934169">
                              <w:rPr>
                                <w:sz w:val="15"/>
                                <w:szCs w:val="15"/>
                              </w:rPr>
                              <w:t>Number_of_Blocked_Messages</w:t>
                            </w:r>
                            <w:proofErr w:type="spellEnd"/>
                            <w:r w:rsidRPr="00934169">
                              <w:rPr>
                                <w:sz w:val="15"/>
                                <w:szCs w:val="15"/>
                              </w:rPr>
                              <w:t>=0;</w:t>
                            </w:r>
                          </w:p>
                          <w:p w14:paraId="5199D405" w14:textId="77777777" w:rsidR="00551885" w:rsidRPr="00934169" w:rsidRDefault="00551885" w:rsidP="00934169">
                            <w:pPr>
                              <w:pStyle w:val="ProgCode"/>
                              <w:spacing w:after="0"/>
                              <w:rPr>
                                <w:sz w:val="15"/>
                                <w:szCs w:val="15"/>
                              </w:rPr>
                            </w:pPr>
                            <w:r w:rsidRPr="00934169">
                              <w:rPr>
                                <w:sz w:val="15"/>
                                <w:szCs w:val="15"/>
                              </w:rPr>
                              <w:tab/>
                            </w:r>
                            <w:proofErr w:type="spellStart"/>
                            <w:r w:rsidRPr="00934169">
                              <w:rPr>
                                <w:sz w:val="15"/>
                                <w:szCs w:val="15"/>
                              </w:rPr>
                              <w:t>Number_of_Received_Messages</w:t>
                            </w:r>
                            <w:proofErr w:type="spellEnd"/>
                            <w:r w:rsidRPr="00934169">
                              <w:rPr>
                                <w:sz w:val="15"/>
                                <w:szCs w:val="15"/>
                              </w:rPr>
                              <w:t>=0;</w:t>
                            </w:r>
                          </w:p>
                          <w:p w14:paraId="1567A587" w14:textId="77777777" w:rsidR="00551885" w:rsidRPr="00934169" w:rsidRDefault="00551885" w:rsidP="00934169">
                            <w:pPr>
                              <w:pStyle w:val="ProgCode"/>
                              <w:spacing w:after="0"/>
                              <w:rPr>
                                <w:sz w:val="15"/>
                                <w:szCs w:val="15"/>
                              </w:rPr>
                            </w:pPr>
                            <w:r w:rsidRPr="00934169">
                              <w:rPr>
                                <w:sz w:val="15"/>
                                <w:szCs w:val="15"/>
                              </w:rPr>
                              <w:tab/>
                            </w:r>
                            <w:proofErr w:type="spellStart"/>
                            <w:proofErr w:type="gramStart"/>
                            <w:r w:rsidRPr="00934169">
                              <w:rPr>
                                <w:sz w:val="15"/>
                                <w:szCs w:val="15"/>
                              </w:rPr>
                              <w:t>xQueueReset</w:t>
                            </w:r>
                            <w:proofErr w:type="spellEnd"/>
                            <w:r w:rsidRPr="00934169">
                              <w:rPr>
                                <w:sz w:val="15"/>
                                <w:szCs w:val="15"/>
                              </w:rPr>
                              <w:t>(</w:t>
                            </w:r>
                            <w:proofErr w:type="gramEnd"/>
                            <w:r w:rsidRPr="00934169">
                              <w:rPr>
                                <w:sz w:val="15"/>
                                <w:szCs w:val="15"/>
                              </w:rPr>
                              <w:t>Queue);</w:t>
                            </w:r>
                          </w:p>
                          <w:p w14:paraId="4445DA20" w14:textId="2AD98B38" w:rsidR="00551885" w:rsidRPr="00934169" w:rsidRDefault="00551885" w:rsidP="00934169">
                            <w:pPr>
                              <w:pStyle w:val="ProgCode"/>
                              <w:spacing w:after="0"/>
                              <w:rPr>
                                <w:sz w:val="15"/>
                                <w:szCs w:val="15"/>
                              </w:rPr>
                            </w:pPr>
                            <w:r w:rsidRPr="00934169">
                              <w:rPr>
                                <w:sz w:val="15"/>
                                <w:szCs w:val="15"/>
                              </w:rPr>
                              <w:t xml:space="preserve">          </w:t>
                            </w:r>
                            <w:r w:rsidRPr="00934169">
                              <w:rPr>
                                <w:sz w:val="15"/>
                                <w:szCs w:val="15"/>
                              </w:rPr>
                              <w:t>}</w:t>
                            </w:r>
                          </w:p>
                          <w:p w14:paraId="740A24E1" w14:textId="0F37C327" w:rsidR="00551885" w:rsidRPr="000C0380" w:rsidRDefault="00551885" w:rsidP="00551885">
                            <w:pPr>
                              <w:spacing w:after="0" w:line="276" w:lineRule="auto"/>
                              <w:ind w:left="284" w:right="-464" w:hanging="426"/>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67564" id="_x0000_s1027" style="position:absolute;left:0;text-align:left;margin-left:230.7pt;margin-top:2.15pt;width:325.8pt;height:376.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" fillcolor="white [3201]" strokecolor="black [3200]" strokeweight="2pt">
                <v:textbox>
                  <w:txbxContent>
                    <w:p w14:paraId="694678AC" w14:textId="77777777" w:rsidR="00551885" w:rsidRPr="00934169" w:rsidRDefault="00551885" w:rsidP="00934169">
                      <w:pPr>
                        <w:pStyle w:val="ProgCode"/>
                        <w:spacing w:after="0"/>
                        <w:rPr>
                          <w:sz w:val="15"/>
                          <w:szCs w:val="15"/>
                        </w:rPr>
                      </w:pPr>
                      <w:r w:rsidRPr="00934169">
                        <w:rPr>
                          <w:sz w:val="15"/>
                          <w:szCs w:val="15"/>
                        </w:rPr>
                        <w:t xml:space="preserve">void </w:t>
                      </w:r>
                      <w:proofErr w:type="spellStart"/>
                      <w:r w:rsidRPr="00934169">
                        <w:rPr>
                          <w:sz w:val="15"/>
                          <w:szCs w:val="15"/>
                        </w:rPr>
                        <w:t>Reset_</w:t>
                      </w:r>
                      <w:proofErr w:type="gramStart"/>
                      <w:r w:rsidRPr="00934169">
                        <w:rPr>
                          <w:sz w:val="15"/>
                          <w:szCs w:val="15"/>
                        </w:rPr>
                        <w:t>Function</w:t>
                      </w:r>
                      <w:proofErr w:type="spellEnd"/>
                      <w:r w:rsidRPr="00934169">
                        <w:rPr>
                          <w:sz w:val="15"/>
                          <w:szCs w:val="15"/>
                        </w:rPr>
                        <w:t>(</w:t>
                      </w:r>
                      <w:proofErr w:type="gramEnd"/>
                      <w:r w:rsidRPr="00934169">
                        <w:rPr>
                          <w:sz w:val="15"/>
                          <w:szCs w:val="15"/>
                        </w:rPr>
                        <w:t>){</w:t>
                      </w:r>
                    </w:p>
                    <w:p w14:paraId="4F903F97" w14:textId="77777777" w:rsidR="00551885" w:rsidRPr="00934169" w:rsidRDefault="00551885" w:rsidP="00934169">
                      <w:pPr>
                        <w:pStyle w:val="ProgCode"/>
                        <w:spacing w:after="0"/>
                        <w:rPr>
                          <w:sz w:val="15"/>
                          <w:szCs w:val="15"/>
                        </w:rPr>
                      </w:pPr>
                      <w:r w:rsidRPr="00934169">
                        <w:rPr>
                          <w:sz w:val="15"/>
                          <w:szCs w:val="15"/>
                        </w:rPr>
                        <w:tab/>
                        <w:t>if(</w:t>
                      </w:r>
                      <w:proofErr w:type="spellStart"/>
                      <w:proofErr w:type="gramStart"/>
                      <w:r w:rsidRPr="00934169">
                        <w:rPr>
                          <w:sz w:val="15"/>
                          <w:szCs w:val="15"/>
                        </w:rPr>
                        <w:t>i</w:t>
                      </w:r>
                      <w:proofErr w:type="spellEnd"/>
                      <w:r w:rsidRPr="00934169">
                        <w:rPr>
                          <w:sz w:val="15"/>
                          <w:szCs w:val="15"/>
                        </w:rPr>
                        <w:t>!=</w:t>
                      </w:r>
                      <w:proofErr w:type="gramEnd"/>
                      <w:r w:rsidRPr="00934169">
                        <w:rPr>
                          <w:sz w:val="15"/>
                          <w:szCs w:val="15"/>
                        </w:rPr>
                        <w:t>-1){</w:t>
                      </w:r>
                    </w:p>
                    <w:p w14:paraId="6BE46D47" w14:textId="00F60A2B"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printf</w:t>
                      </w:r>
                      <w:proofErr w:type="spellEnd"/>
                      <w:r w:rsidRPr="00934169">
                        <w:rPr>
                          <w:sz w:val="15"/>
                          <w:szCs w:val="15"/>
                        </w:rPr>
                        <w:t>(</w:t>
                      </w:r>
                      <w:proofErr w:type="gramEnd"/>
                      <w:r w:rsidRPr="00934169">
                        <w:rPr>
                          <w:sz w:val="15"/>
                          <w:szCs w:val="15"/>
                        </w:rPr>
                        <w:t>"\</w:t>
                      </w:r>
                      <w:proofErr w:type="spellStart"/>
                      <w:r w:rsidRPr="00934169">
                        <w:rPr>
                          <w:sz w:val="15"/>
                          <w:szCs w:val="15"/>
                        </w:rPr>
                        <w:t>nTotal</w:t>
                      </w:r>
                      <w:proofErr w:type="spellEnd"/>
                      <w:r w:rsidRPr="00934169">
                        <w:rPr>
                          <w:sz w:val="15"/>
                          <w:szCs w:val="15"/>
                        </w:rPr>
                        <w:t xml:space="preserve"> Number Of Sent Messages= %d \n",</w:t>
                      </w:r>
                      <w:proofErr w:type="spellStart"/>
                      <w:r w:rsidRPr="00934169">
                        <w:rPr>
                          <w:sz w:val="15"/>
                          <w:szCs w:val="15"/>
                        </w:rPr>
                        <w:t>Number_of_Sent_Messages</w:t>
                      </w:r>
                      <w:proofErr w:type="spellEnd"/>
                      <w:r w:rsidRPr="00934169">
                        <w:rPr>
                          <w:sz w:val="15"/>
                          <w:szCs w:val="15"/>
                        </w:rPr>
                        <w:t>);</w:t>
                      </w:r>
                    </w:p>
                    <w:p w14:paraId="35412C70" w14:textId="2DB7D869"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printf</w:t>
                      </w:r>
                      <w:proofErr w:type="spellEnd"/>
                      <w:r w:rsidRPr="00934169">
                        <w:rPr>
                          <w:sz w:val="15"/>
                          <w:szCs w:val="15"/>
                        </w:rPr>
                        <w:t>(</w:t>
                      </w:r>
                      <w:proofErr w:type="gramEnd"/>
                      <w:r w:rsidRPr="00934169">
                        <w:rPr>
                          <w:sz w:val="15"/>
                          <w:szCs w:val="15"/>
                        </w:rPr>
                        <w:t>"Total Number Of Blocked Messages= %d \n\n",</w:t>
                      </w:r>
                      <w:proofErr w:type="spellStart"/>
                      <w:r w:rsidRPr="00934169">
                        <w:rPr>
                          <w:sz w:val="15"/>
                          <w:szCs w:val="15"/>
                        </w:rPr>
                        <w:t>Number_of_Blocked_Messages</w:t>
                      </w:r>
                      <w:proofErr w:type="spellEnd"/>
                      <w:r w:rsidRPr="00934169">
                        <w:rPr>
                          <w:sz w:val="15"/>
                          <w:szCs w:val="15"/>
                        </w:rPr>
                        <w:t>);</w:t>
                      </w:r>
                    </w:p>
                    <w:p w14:paraId="2052910B" w14:textId="073C41E0"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printf</w:t>
                      </w:r>
                      <w:proofErr w:type="spellEnd"/>
                      <w:r w:rsidRPr="00934169">
                        <w:rPr>
                          <w:sz w:val="15"/>
                          <w:szCs w:val="15"/>
                        </w:rPr>
                        <w:t>(</w:t>
                      </w:r>
                      <w:proofErr w:type="gramEnd"/>
                      <w:r w:rsidRPr="00934169">
                        <w:rPr>
                          <w:sz w:val="15"/>
                          <w:szCs w:val="15"/>
                        </w:rPr>
                        <w:t>"Total Number Of Received Messages= %d \n\n",</w:t>
                      </w:r>
                      <w:proofErr w:type="spellStart"/>
                      <w:r w:rsidRPr="00934169">
                        <w:rPr>
                          <w:sz w:val="15"/>
                          <w:szCs w:val="15"/>
                        </w:rPr>
                        <w:t>Number_of_Received_Messages</w:t>
                      </w:r>
                      <w:proofErr w:type="spellEnd"/>
                      <w:r w:rsidRPr="00934169">
                        <w:rPr>
                          <w:sz w:val="15"/>
                          <w:szCs w:val="15"/>
                        </w:rPr>
                        <w:t>);</w:t>
                      </w:r>
                    </w:p>
                    <w:p w14:paraId="15F33B8E" w14:textId="79F0B4D0"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printf</w:t>
                      </w:r>
                      <w:proofErr w:type="spellEnd"/>
                      <w:r w:rsidRPr="00934169">
                        <w:rPr>
                          <w:sz w:val="15"/>
                          <w:szCs w:val="15"/>
                        </w:rPr>
                        <w:t>(</w:t>
                      </w:r>
                      <w:proofErr w:type="gramEnd"/>
                      <w:r w:rsidRPr="00934169">
                        <w:rPr>
                          <w:sz w:val="15"/>
                          <w:szCs w:val="15"/>
                        </w:rPr>
                        <w:t>"\</w:t>
                      </w:r>
                      <w:proofErr w:type="spellStart"/>
                      <w:r w:rsidRPr="00934169">
                        <w:rPr>
                          <w:sz w:val="15"/>
                          <w:szCs w:val="15"/>
                        </w:rPr>
                        <w:t>nSum</w:t>
                      </w:r>
                      <w:proofErr w:type="spellEnd"/>
                      <w:r w:rsidRPr="00934169">
                        <w:rPr>
                          <w:sz w:val="15"/>
                          <w:szCs w:val="15"/>
                        </w:rPr>
                        <w:t xml:space="preserve"> Of Sent Messages Time for Sender1= %d \n",</w:t>
                      </w:r>
                      <w:proofErr w:type="spellStart"/>
                      <w:r w:rsidRPr="00934169">
                        <w:rPr>
                          <w:sz w:val="15"/>
                          <w:szCs w:val="15"/>
                        </w:rPr>
                        <w:t>sum_sendr_time</w:t>
                      </w:r>
                      <w:proofErr w:type="spellEnd"/>
                      <w:r w:rsidRPr="00934169">
                        <w:rPr>
                          <w:sz w:val="15"/>
                          <w:szCs w:val="15"/>
                        </w:rPr>
                        <w:t>[0]);</w:t>
                      </w:r>
                    </w:p>
                    <w:p w14:paraId="2F4067BE" w14:textId="22557B50"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printf</w:t>
                      </w:r>
                      <w:proofErr w:type="spellEnd"/>
                      <w:r w:rsidRPr="00934169">
                        <w:rPr>
                          <w:sz w:val="15"/>
                          <w:szCs w:val="15"/>
                        </w:rPr>
                        <w:t>(</w:t>
                      </w:r>
                      <w:proofErr w:type="gramEnd"/>
                      <w:r w:rsidRPr="00934169">
                        <w:rPr>
                          <w:sz w:val="15"/>
                          <w:szCs w:val="15"/>
                        </w:rPr>
                        <w:t>"\</w:t>
                      </w:r>
                      <w:proofErr w:type="spellStart"/>
                      <w:r w:rsidRPr="00934169">
                        <w:rPr>
                          <w:sz w:val="15"/>
                          <w:szCs w:val="15"/>
                        </w:rPr>
                        <w:t>nSum</w:t>
                      </w:r>
                      <w:proofErr w:type="spellEnd"/>
                      <w:r w:rsidRPr="00934169">
                        <w:rPr>
                          <w:sz w:val="15"/>
                          <w:szCs w:val="15"/>
                        </w:rPr>
                        <w:t xml:space="preserve"> Of Sent Messages Time for Sender2= %d \n",</w:t>
                      </w:r>
                      <w:proofErr w:type="spellStart"/>
                      <w:r w:rsidRPr="00934169">
                        <w:rPr>
                          <w:sz w:val="15"/>
                          <w:szCs w:val="15"/>
                        </w:rPr>
                        <w:t>sum_sendr_time</w:t>
                      </w:r>
                      <w:proofErr w:type="spellEnd"/>
                      <w:r w:rsidRPr="00934169">
                        <w:rPr>
                          <w:sz w:val="15"/>
                          <w:szCs w:val="15"/>
                        </w:rPr>
                        <w:t>[1]);</w:t>
                      </w:r>
                    </w:p>
                    <w:p w14:paraId="54D89D7E" w14:textId="446872B8"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printf</w:t>
                      </w:r>
                      <w:proofErr w:type="spellEnd"/>
                      <w:r w:rsidRPr="00934169">
                        <w:rPr>
                          <w:sz w:val="15"/>
                          <w:szCs w:val="15"/>
                        </w:rPr>
                        <w:t>(</w:t>
                      </w:r>
                      <w:proofErr w:type="gramEnd"/>
                      <w:r w:rsidRPr="00934169">
                        <w:rPr>
                          <w:sz w:val="15"/>
                          <w:szCs w:val="15"/>
                        </w:rPr>
                        <w:t>"\</w:t>
                      </w:r>
                      <w:proofErr w:type="spellStart"/>
                      <w:r w:rsidRPr="00934169">
                        <w:rPr>
                          <w:sz w:val="15"/>
                          <w:szCs w:val="15"/>
                        </w:rPr>
                        <w:t>nSum</w:t>
                      </w:r>
                      <w:proofErr w:type="spellEnd"/>
                      <w:r w:rsidRPr="00934169">
                        <w:rPr>
                          <w:sz w:val="15"/>
                          <w:szCs w:val="15"/>
                        </w:rPr>
                        <w:t xml:space="preserve"> Of Sent Messages Time for Sender3= %d \n",</w:t>
                      </w:r>
                      <w:proofErr w:type="spellStart"/>
                      <w:r w:rsidRPr="00934169">
                        <w:rPr>
                          <w:sz w:val="15"/>
                          <w:szCs w:val="15"/>
                        </w:rPr>
                        <w:t>sum_sendr_time</w:t>
                      </w:r>
                      <w:proofErr w:type="spellEnd"/>
                      <w:r w:rsidRPr="00934169">
                        <w:rPr>
                          <w:sz w:val="15"/>
                          <w:szCs w:val="15"/>
                        </w:rPr>
                        <w:t>[2]);</w:t>
                      </w:r>
                    </w:p>
                    <w:p w14:paraId="151ED0D4" w14:textId="77777777" w:rsidR="00551885" w:rsidRPr="00934169" w:rsidRDefault="00551885" w:rsidP="00934169">
                      <w:pPr>
                        <w:pStyle w:val="ProgCode"/>
                        <w:spacing w:after="0"/>
                        <w:rPr>
                          <w:sz w:val="15"/>
                          <w:szCs w:val="15"/>
                        </w:rPr>
                      </w:pPr>
                      <w:r w:rsidRPr="00934169">
                        <w:rPr>
                          <w:sz w:val="15"/>
                          <w:szCs w:val="15"/>
                        </w:rPr>
                        <w:tab/>
                        <w:t>}</w:t>
                      </w:r>
                    </w:p>
                    <w:p w14:paraId="5A3E17A0" w14:textId="77777777" w:rsidR="00551885" w:rsidRPr="00934169" w:rsidRDefault="00551885" w:rsidP="00934169">
                      <w:pPr>
                        <w:pStyle w:val="ProgCode"/>
                        <w:spacing w:after="0"/>
                        <w:rPr>
                          <w:sz w:val="15"/>
                          <w:szCs w:val="15"/>
                        </w:rPr>
                      </w:pPr>
                      <w:r w:rsidRPr="00934169">
                        <w:rPr>
                          <w:sz w:val="15"/>
                          <w:szCs w:val="15"/>
                        </w:rPr>
                        <w:tab/>
                        <w:t>if(</w:t>
                      </w:r>
                      <w:proofErr w:type="spellStart"/>
                      <w:r w:rsidRPr="00934169">
                        <w:rPr>
                          <w:sz w:val="15"/>
                          <w:szCs w:val="15"/>
                        </w:rPr>
                        <w:t>i</w:t>
                      </w:r>
                      <w:proofErr w:type="spellEnd"/>
                      <w:r w:rsidRPr="00934169">
                        <w:rPr>
                          <w:sz w:val="15"/>
                          <w:szCs w:val="15"/>
                        </w:rPr>
                        <w:t>==</w:t>
                      </w:r>
                      <w:proofErr w:type="gramStart"/>
                      <w:r w:rsidRPr="00934169">
                        <w:rPr>
                          <w:sz w:val="15"/>
                          <w:szCs w:val="15"/>
                        </w:rPr>
                        <w:t>5){</w:t>
                      </w:r>
                      <w:proofErr w:type="gramEnd"/>
                    </w:p>
                    <w:p w14:paraId="1B1D4153"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r w:rsidRPr="00934169">
                        <w:rPr>
                          <w:sz w:val="15"/>
                          <w:szCs w:val="15"/>
                        </w:rPr>
                        <w:t>xTimerStop</w:t>
                      </w:r>
                      <w:proofErr w:type="spellEnd"/>
                      <w:r w:rsidRPr="00934169">
                        <w:rPr>
                          <w:sz w:val="15"/>
                          <w:szCs w:val="15"/>
                        </w:rPr>
                        <w:t>(xTimer1,0);</w:t>
                      </w:r>
                    </w:p>
                    <w:p w14:paraId="4C5FCBB8"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xTimerDelete</w:t>
                      </w:r>
                      <w:proofErr w:type="spellEnd"/>
                      <w:r w:rsidRPr="00934169">
                        <w:rPr>
                          <w:sz w:val="15"/>
                          <w:szCs w:val="15"/>
                        </w:rPr>
                        <w:t>(</w:t>
                      </w:r>
                      <w:proofErr w:type="gramEnd"/>
                      <w:r w:rsidRPr="00934169">
                        <w:rPr>
                          <w:sz w:val="15"/>
                          <w:szCs w:val="15"/>
                        </w:rPr>
                        <w:t>xTimer1, 0);</w:t>
                      </w:r>
                    </w:p>
                    <w:p w14:paraId="12171F06"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xTimerStop</w:t>
                      </w:r>
                      <w:proofErr w:type="spellEnd"/>
                      <w:r w:rsidRPr="00934169">
                        <w:rPr>
                          <w:sz w:val="15"/>
                          <w:szCs w:val="15"/>
                        </w:rPr>
                        <w:t>(</w:t>
                      </w:r>
                      <w:proofErr w:type="gramEnd"/>
                      <w:r w:rsidRPr="00934169">
                        <w:rPr>
                          <w:sz w:val="15"/>
                          <w:szCs w:val="15"/>
                        </w:rPr>
                        <w:t>xTimer2, 0);</w:t>
                      </w:r>
                    </w:p>
                    <w:p w14:paraId="1C0DE01B"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xTimerDelete</w:t>
                      </w:r>
                      <w:proofErr w:type="spellEnd"/>
                      <w:r w:rsidRPr="00934169">
                        <w:rPr>
                          <w:sz w:val="15"/>
                          <w:szCs w:val="15"/>
                        </w:rPr>
                        <w:t>(</w:t>
                      </w:r>
                      <w:proofErr w:type="gramEnd"/>
                      <w:r w:rsidRPr="00934169">
                        <w:rPr>
                          <w:sz w:val="15"/>
                          <w:szCs w:val="15"/>
                        </w:rPr>
                        <w:t>xTimer2, 0);</w:t>
                      </w:r>
                    </w:p>
                    <w:p w14:paraId="5B5B24C1"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xTimerStop</w:t>
                      </w:r>
                      <w:proofErr w:type="spellEnd"/>
                      <w:r w:rsidRPr="00934169">
                        <w:rPr>
                          <w:sz w:val="15"/>
                          <w:szCs w:val="15"/>
                        </w:rPr>
                        <w:t>(</w:t>
                      </w:r>
                      <w:proofErr w:type="gramEnd"/>
                      <w:r w:rsidRPr="00934169">
                        <w:rPr>
                          <w:sz w:val="15"/>
                          <w:szCs w:val="15"/>
                        </w:rPr>
                        <w:t>xTimer3, 0);</w:t>
                      </w:r>
                    </w:p>
                    <w:p w14:paraId="529DDBC0"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xTimerDelete</w:t>
                      </w:r>
                      <w:proofErr w:type="spellEnd"/>
                      <w:r w:rsidRPr="00934169">
                        <w:rPr>
                          <w:sz w:val="15"/>
                          <w:szCs w:val="15"/>
                        </w:rPr>
                        <w:t>(</w:t>
                      </w:r>
                      <w:proofErr w:type="gramEnd"/>
                      <w:r w:rsidRPr="00934169">
                        <w:rPr>
                          <w:sz w:val="15"/>
                          <w:szCs w:val="15"/>
                        </w:rPr>
                        <w:t>xTimer3, 0);</w:t>
                      </w:r>
                    </w:p>
                    <w:p w14:paraId="0D043436"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xTimerStop</w:t>
                      </w:r>
                      <w:proofErr w:type="spellEnd"/>
                      <w:r w:rsidRPr="00934169">
                        <w:rPr>
                          <w:sz w:val="15"/>
                          <w:szCs w:val="15"/>
                        </w:rPr>
                        <w:t>(</w:t>
                      </w:r>
                      <w:proofErr w:type="gramEnd"/>
                      <w:r w:rsidRPr="00934169">
                        <w:rPr>
                          <w:sz w:val="15"/>
                          <w:szCs w:val="15"/>
                        </w:rPr>
                        <w:t>xTimer4, 0);</w:t>
                      </w:r>
                    </w:p>
                    <w:p w14:paraId="7553BED3" w14:textId="77777777" w:rsidR="00551885" w:rsidRPr="00934169" w:rsidRDefault="00551885" w:rsidP="00934169">
                      <w:pPr>
                        <w:pStyle w:val="ProgCode"/>
                        <w:spacing w:after="0"/>
                        <w:rPr>
                          <w:sz w:val="15"/>
                          <w:szCs w:val="15"/>
                        </w:rPr>
                      </w:pPr>
                      <w:r w:rsidRPr="00934169">
                        <w:rPr>
                          <w:sz w:val="15"/>
                          <w:szCs w:val="15"/>
                        </w:rPr>
                        <w:tab/>
                        <w:t xml:space="preserve">    </w:t>
                      </w:r>
                      <w:proofErr w:type="spellStart"/>
                      <w:proofErr w:type="gramStart"/>
                      <w:r w:rsidRPr="00934169">
                        <w:rPr>
                          <w:sz w:val="15"/>
                          <w:szCs w:val="15"/>
                        </w:rPr>
                        <w:t>xTimerDelete</w:t>
                      </w:r>
                      <w:proofErr w:type="spellEnd"/>
                      <w:r w:rsidRPr="00934169">
                        <w:rPr>
                          <w:sz w:val="15"/>
                          <w:szCs w:val="15"/>
                        </w:rPr>
                        <w:t>(</w:t>
                      </w:r>
                      <w:proofErr w:type="gramEnd"/>
                      <w:r w:rsidRPr="00934169">
                        <w:rPr>
                          <w:sz w:val="15"/>
                          <w:szCs w:val="15"/>
                        </w:rPr>
                        <w:t>xTimer4, 0);</w:t>
                      </w:r>
                    </w:p>
                    <w:p w14:paraId="28CCA23C"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gramStart"/>
                      <w:r w:rsidRPr="00934169">
                        <w:rPr>
                          <w:sz w:val="15"/>
                          <w:szCs w:val="15"/>
                        </w:rPr>
                        <w:t>puts(</w:t>
                      </w:r>
                      <w:proofErr w:type="gramEnd"/>
                      <w:r w:rsidRPr="00934169">
                        <w:rPr>
                          <w:sz w:val="15"/>
                          <w:szCs w:val="15"/>
                        </w:rPr>
                        <w:t>"Game Over\n");</w:t>
                      </w:r>
                    </w:p>
                    <w:p w14:paraId="4D789BC2"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vTaskEndScheduler</w:t>
                      </w:r>
                      <w:proofErr w:type="spellEnd"/>
                      <w:r w:rsidRPr="00934169">
                        <w:rPr>
                          <w:sz w:val="15"/>
                          <w:szCs w:val="15"/>
                        </w:rPr>
                        <w:t>(</w:t>
                      </w:r>
                      <w:proofErr w:type="gramEnd"/>
                      <w:r w:rsidRPr="00934169">
                        <w:rPr>
                          <w:sz w:val="15"/>
                          <w:szCs w:val="15"/>
                        </w:rPr>
                        <w:t>);</w:t>
                      </w:r>
                    </w:p>
                    <w:p w14:paraId="26FC31A7" w14:textId="77777777" w:rsidR="00551885" w:rsidRPr="00934169" w:rsidRDefault="00551885" w:rsidP="00934169">
                      <w:pPr>
                        <w:pStyle w:val="ProgCode"/>
                        <w:spacing w:after="0"/>
                        <w:rPr>
                          <w:sz w:val="15"/>
                          <w:szCs w:val="15"/>
                        </w:rPr>
                      </w:pPr>
                      <w:r w:rsidRPr="00934169">
                        <w:rPr>
                          <w:sz w:val="15"/>
                          <w:szCs w:val="15"/>
                        </w:rPr>
                        <w:tab/>
                        <w:t>}</w:t>
                      </w:r>
                    </w:p>
                    <w:p w14:paraId="340994C8" w14:textId="37414E82" w:rsidR="00551885" w:rsidRPr="00934169" w:rsidRDefault="00551885" w:rsidP="00934169">
                      <w:pPr>
                        <w:pStyle w:val="ProgCode"/>
                        <w:spacing w:after="0"/>
                        <w:rPr>
                          <w:sz w:val="15"/>
                          <w:szCs w:val="15"/>
                        </w:rPr>
                      </w:pPr>
                      <w:r w:rsidRPr="00934169">
                        <w:rPr>
                          <w:sz w:val="15"/>
                          <w:szCs w:val="15"/>
                        </w:rPr>
                        <w:tab/>
                      </w:r>
                      <w:proofErr w:type="spellStart"/>
                      <w:r w:rsidRPr="00934169">
                        <w:rPr>
                          <w:sz w:val="15"/>
                          <w:szCs w:val="15"/>
                        </w:rPr>
                        <w:t>i</w:t>
                      </w:r>
                      <w:proofErr w:type="spellEnd"/>
                      <w:r w:rsidRPr="00934169">
                        <w:rPr>
                          <w:sz w:val="15"/>
                          <w:szCs w:val="15"/>
                        </w:rPr>
                        <w:t xml:space="preserve">++;                                      </w:t>
                      </w:r>
                      <w:r w:rsidRPr="00934169">
                        <w:rPr>
                          <w:sz w:val="15"/>
                          <w:szCs w:val="15"/>
                        </w:rPr>
                        <w:tab/>
                      </w:r>
                      <w:r w:rsidRPr="00934169">
                        <w:rPr>
                          <w:sz w:val="15"/>
                          <w:szCs w:val="15"/>
                        </w:rPr>
                        <w:tab/>
                      </w:r>
                    </w:p>
                    <w:p w14:paraId="6E9D9093" w14:textId="77777777" w:rsidR="00551885" w:rsidRPr="00934169" w:rsidRDefault="00551885" w:rsidP="00934169">
                      <w:pPr>
                        <w:pStyle w:val="ProgCode"/>
                        <w:spacing w:after="0"/>
                        <w:rPr>
                          <w:sz w:val="15"/>
                          <w:szCs w:val="15"/>
                        </w:rPr>
                      </w:pPr>
                      <w:r w:rsidRPr="00934169">
                        <w:rPr>
                          <w:sz w:val="15"/>
                          <w:szCs w:val="15"/>
                        </w:rPr>
                        <w:tab/>
                        <w:t>if(</w:t>
                      </w:r>
                      <w:proofErr w:type="spellStart"/>
                      <w:r w:rsidRPr="00934169">
                        <w:rPr>
                          <w:sz w:val="15"/>
                          <w:szCs w:val="15"/>
                        </w:rPr>
                        <w:t>i</w:t>
                      </w:r>
                      <w:proofErr w:type="spellEnd"/>
                      <w:r w:rsidRPr="00934169">
                        <w:rPr>
                          <w:sz w:val="15"/>
                          <w:szCs w:val="15"/>
                        </w:rPr>
                        <w:t>==0)</w:t>
                      </w:r>
                    </w:p>
                    <w:p w14:paraId="2DC04207" w14:textId="77777777" w:rsidR="00551885" w:rsidRPr="00934169" w:rsidRDefault="00551885" w:rsidP="00934169">
                      <w:pPr>
                        <w:pStyle w:val="ProgCode"/>
                        <w:spacing w:after="0"/>
                        <w:rPr>
                          <w:sz w:val="15"/>
                          <w:szCs w:val="15"/>
                        </w:rPr>
                      </w:pPr>
                      <w:r w:rsidRPr="00934169">
                        <w:rPr>
                          <w:sz w:val="15"/>
                          <w:szCs w:val="15"/>
                        </w:rPr>
                        <w:tab/>
                        <w:t>{</w:t>
                      </w:r>
                    </w:p>
                    <w:p w14:paraId="43B1CC4D"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r w:rsidRPr="00934169">
                        <w:rPr>
                          <w:sz w:val="15"/>
                          <w:szCs w:val="15"/>
                        </w:rPr>
                        <w:t>Time_Sender</w:t>
                      </w:r>
                      <w:proofErr w:type="spellEnd"/>
                      <w:r w:rsidRPr="00934169">
                        <w:rPr>
                          <w:sz w:val="15"/>
                          <w:szCs w:val="15"/>
                        </w:rPr>
                        <w:t>=</w:t>
                      </w:r>
                      <w:proofErr w:type="spellStart"/>
                      <w:r w:rsidRPr="00934169">
                        <w:rPr>
                          <w:sz w:val="15"/>
                          <w:szCs w:val="15"/>
                        </w:rPr>
                        <w:t>uniform_distribution</w:t>
                      </w:r>
                      <w:proofErr w:type="spellEnd"/>
                      <w:r w:rsidRPr="00934169">
                        <w:rPr>
                          <w:sz w:val="15"/>
                          <w:szCs w:val="15"/>
                        </w:rPr>
                        <w:t>(</w:t>
                      </w:r>
                      <w:proofErr w:type="spellStart"/>
                      <w:r w:rsidRPr="00934169">
                        <w:rPr>
                          <w:sz w:val="15"/>
                          <w:szCs w:val="15"/>
                        </w:rPr>
                        <w:t>lower_bound</w:t>
                      </w:r>
                      <w:proofErr w:type="spellEnd"/>
                      <w:r w:rsidRPr="00934169">
                        <w:rPr>
                          <w:sz w:val="15"/>
                          <w:szCs w:val="15"/>
                        </w:rPr>
                        <w:t>[</w:t>
                      </w:r>
                      <w:proofErr w:type="spellStart"/>
                      <w:r w:rsidRPr="00934169">
                        <w:rPr>
                          <w:sz w:val="15"/>
                          <w:szCs w:val="15"/>
                        </w:rPr>
                        <w:t>i</w:t>
                      </w:r>
                      <w:proofErr w:type="spellEnd"/>
                      <w:proofErr w:type="gramStart"/>
                      <w:r w:rsidRPr="00934169">
                        <w:rPr>
                          <w:sz w:val="15"/>
                          <w:szCs w:val="15"/>
                        </w:rPr>
                        <w:t>],</w:t>
                      </w:r>
                      <w:proofErr w:type="spellStart"/>
                      <w:r w:rsidRPr="00934169">
                        <w:rPr>
                          <w:sz w:val="15"/>
                          <w:szCs w:val="15"/>
                        </w:rPr>
                        <w:t>upper</w:t>
                      </w:r>
                      <w:proofErr w:type="gramEnd"/>
                      <w:r w:rsidRPr="00934169">
                        <w:rPr>
                          <w:sz w:val="15"/>
                          <w:szCs w:val="15"/>
                        </w:rPr>
                        <w:t>_bound</w:t>
                      </w:r>
                      <w:proofErr w:type="spellEnd"/>
                      <w:r w:rsidRPr="00934169">
                        <w:rPr>
                          <w:sz w:val="15"/>
                          <w:szCs w:val="15"/>
                        </w:rPr>
                        <w:t>[</w:t>
                      </w:r>
                      <w:proofErr w:type="spellStart"/>
                      <w:r w:rsidRPr="00934169">
                        <w:rPr>
                          <w:sz w:val="15"/>
                          <w:szCs w:val="15"/>
                        </w:rPr>
                        <w:t>i</w:t>
                      </w:r>
                      <w:proofErr w:type="spellEnd"/>
                      <w:r w:rsidRPr="00934169">
                        <w:rPr>
                          <w:sz w:val="15"/>
                          <w:szCs w:val="15"/>
                        </w:rPr>
                        <w:t>]);</w:t>
                      </w:r>
                    </w:p>
                    <w:p w14:paraId="16F783F0"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r w:rsidRPr="00934169">
                        <w:rPr>
                          <w:sz w:val="15"/>
                          <w:szCs w:val="15"/>
                        </w:rPr>
                        <w:t>xTimerChangePeriod</w:t>
                      </w:r>
                      <w:proofErr w:type="spellEnd"/>
                      <w:r w:rsidRPr="00934169">
                        <w:rPr>
                          <w:sz w:val="15"/>
                          <w:szCs w:val="15"/>
                        </w:rPr>
                        <w:t>(xTimer</w:t>
                      </w:r>
                      <w:proofErr w:type="gramStart"/>
                      <w:r w:rsidRPr="00934169">
                        <w:rPr>
                          <w:sz w:val="15"/>
                          <w:szCs w:val="15"/>
                        </w:rPr>
                        <w:t>1,Time</w:t>
                      </w:r>
                      <w:proofErr w:type="gramEnd"/>
                      <w:r w:rsidRPr="00934169">
                        <w:rPr>
                          <w:sz w:val="15"/>
                          <w:szCs w:val="15"/>
                        </w:rPr>
                        <w:t>_Sender,0);</w:t>
                      </w:r>
                    </w:p>
                    <w:p w14:paraId="308D391F"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r w:rsidRPr="00934169">
                        <w:rPr>
                          <w:sz w:val="15"/>
                          <w:szCs w:val="15"/>
                        </w:rPr>
                        <w:t>xTimerChangePeriod</w:t>
                      </w:r>
                      <w:proofErr w:type="spellEnd"/>
                      <w:r w:rsidRPr="00934169">
                        <w:rPr>
                          <w:sz w:val="15"/>
                          <w:szCs w:val="15"/>
                        </w:rPr>
                        <w:t>(xTimer</w:t>
                      </w:r>
                      <w:proofErr w:type="gramStart"/>
                      <w:r w:rsidRPr="00934169">
                        <w:rPr>
                          <w:sz w:val="15"/>
                          <w:szCs w:val="15"/>
                        </w:rPr>
                        <w:t>2,Time</w:t>
                      </w:r>
                      <w:proofErr w:type="gramEnd"/>
                      <w:r w:rsidRPr="00934169">
                        <w:rPr>
                          <w:sz w:val="15"/>
                          <w:szCs w:val="15"/>
                        </w:rPr>
                        <w:t>_Sender,0);</w:t>
                      </w:r>
                    </w:p>
                    <w:p w14:paraId="34D5372C"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spellStart"/>
                      <w:r w:rsidRPr="00934169">
                        <w:rPr>
                          <w:sz w:val="15"/>
                          <w:szCs w:val="15"/>
                        </w:rPr>
                        <w:t>xTimerChangePeriod</w:t>
                      </w:r>
                      <w:proofErr w:type="spellEnd"/>
                      <w:r w:rsidRPr="00934169">
                        <w:rPr>
                          <w:sz w:val="15"/>
                          <w:szCs w:val="15"/>
                        </w:rPr>
                        <w:t>(xTimer</w:t>
                      </w:r>
                      <w:proofErr w:type="gramStart"/>
                      <w:r w:rsidRPr="00934169">
                        <w:rPr>
                          <w:sz w:val="15"/>
                          <w:szCs w:val="15"/>
                        </w:rPr>
                        <w:t>3,Time</w:t>
                      </w:r>
                      <w:proofErr w:type="gramEnd"/>
                      <w:r w:rsidRPr="00934169">
                        <w:rPr>
                          <w:sz w:val="15"/>
                          <w:szCs w:val="15"/>
                        </w:rPr>
                        <w:t>_Sender,0);</w:t>
                      </w:r>
                    </w:p>
                    <w:p w14:paraId="72B275D0" w14:textId="77777777" w:rsidR="00551885" w:rsidRPr="00934169" w:rsidRDefault="00551885" w:rsidP="00934169">
                      <w:pPr>
                        <w:pStyle w:val="ProgCode"/>
                        <w:spacing w:after="0"/>
                        <w:rPr>
                          <w:sz w:val="15"/>
                          <w:szCs w:val="15"/>
                        </w:rPr>
                      </w:pPr>
                      <w:r w:rsidRPr="00934169">
                        <w:rPr>
                          <w:sz w:val="15"/>
                          <w:szCs w:val="15"/>
                        </w:rPr>
                        <w:tab/>
                        <w:t>}</w:t>
                      </w:r>
                    </w:p>
                    <w:p w14:paraId="435E9CCE" w14:textId="77777777" w:rsidR="00551885" w:rsidRPr="00934169" w:rsidRDefault="00551885" w:rsidP="00934169">
                      <w:pPr>
                        <w:pStyle w:val="ProgCode"/>
                        <w:spacing w:after="0"/>
                        <w:rPr>
                          <w:sz w:val="15"/>
                          <w:szCs w:val="15"/>
                        </w:rPr>
                      </w:pPr>
                      <w:r w:rsidRPr="00934169">
                        <w:rPr>
                          <w:sz w:val="15"/>
                          <w:szCs w:val="15"/>
                        </w:rPr>
                        <w:tab/>
                        <w:t>// reset</w:t>
                      </w:r>
                    </w:p>
                    <w:p w14:paraId="1FB26893" w14:textId="77777777" w:rsidR="00551885" w:rsidRPr="00934169" w:rsidRDefault="00551885" w:rsidP="00934169">
                      <w:pPr>
                        <w:pStyle w:val="ProgCode"/>
                        <w:spacing w:after="0"/>
                        <w:rPr>
                          <w:sz w:val="15"/>
                          <w:szCs w:val="15"/>
                        </w:rPr>
                      </w:pPr>
                      <w:r w:rsidRPr="00934169">
                        <w:rPr>
                          <w:sz w:val="15"/>
                          <w:szCs w:val="15"/>
                        </w:rPr>
                        <w:tab/>
                      </w:r>
                      <w:proofErr w:type="spellStart"/>
                      <w:r w:rsidRPr="00934169">
                        <w:rPr>
                          <w:sz w:val="15"/>
                          <w:szCs w:val="15"/>
                        </w:rPr>
                        <w:t>Number_of_Sent_Messages</w:t>
                      </w:r>
                      <w:proofErr w:type="spellEnd"/>
                      <w:r w:rsidRPr="00934169">
                        <w:rPr>
                          <w:sz w:val="15"/>
                          <w:szCs w:val="15"/>
                        </w:rPr>
                        <w:t>=0;</w:t>
                      </w:r>
                    </w:p>
                    <w:p w14:paraId="1A628BCC" w14:textId="77777777" w:rsidR="00551885" w:rsidRPr="00934169" w:rsidRDefault="00551885" w:rsidP="00934169">
                      <w:pPr>
                        <w:pStyle w:val="ProgCode"/>
                        <w:spacing w:after="0"/>
                        <w:rPr>
                          <w:sz w:val="15"/>
                          <w:szCs w:val="15"/>
                        </w:rPr>
                      </w:pPr>
                      <w:r w:rsidRPr="00934169">
                        <w:rPr>
                          <w:sz w:val="15"/>
                          <w:szCs w:val="15"/>
                        </w:rPr>
                        <w:tab/>
                      </w:r>
                      <w:proofErr w:type="spellStart"/>
                      <w:r w:rsidRPr="00934169">
                        <w:rPr>
                          <w:sz w:val="15"/>
                          <w:szCs w:val="15"/>
                        </w:rPr>
                        <w:t>Number_of_Blocked_Messages</w:t>
                      </w:r>
                      <w:proofErr w:type="spellEnd"/>
                      <w:r w:rsidRPr="00934169">
                        <w:rPr>
                          <w:sz w:val="15"/>
                          <w:szCs w:val="15"/>
                        </w:rPr>
                        <w:t>=0;</w:t>
                      </w:r>
                    </w:p>
                    <w:p w14:paraId="5199D405" w14:textId="77777777" w:rsidR="00551885" w:rsidRPr="00934169" w:rsidRDefault="00551885" w:rsidP="00934169">
                      <w:pPr>
                        <w:pStyle w:val="ProgCode"/>
                        <w:spacing w:after="0"/>
                        <w:rPr>
                          <w:sz w:val="15"/>
                          <w:szCs w:val="15"/>
                        </w:rPr>
                      </w:pPr>
                      <w:r w:rsidRPr="00934169">
                        <w:rPr>
                          <w:sz w:val="15"/>
                          <w:szCs w:val="15"/>
                        </w:rPr>
                        <w:tab/>
                      </w:r>
                      <w:proofErr w:type="spellStart"/>
                      <w:r w:rsidRPr="00934169">
                        <w:rPr>
                          <w:sz w:val="15"/>
                          <w:szCs w:val="15"/>
                        </w:rPr>
                        <w:t>Number_of_Received_Messages</w:t>
                      </w:r>
                      <w:proofErr w:type="spellEnd"/>
                      <w:r w:rsidRPr="00934169">
                        <w:rPr>
                          <w:sz w:val="15"/>
                          <w:szCs w:val="15"/>
                        </w:rPr>
                        <w:t>=0;</w:t>
                      </w:r>
                    </w:p>
                    <w:p w14:paraId="1567A587" w14:textId="77777777" w:rsidR="00551885" w:rsidRPr="00934169" w:rsidRDefault="00551885" w:rsidP="00934169">
                      <w:pPr>
                        <w:pStyle w:val="ProgCode"/>
                        <w:spacing w:after="0"/>
                        <w:rPr>
                          <w:sz w:val="15"/>
                          <w:szCs w:val="15"/>
                        </w:rPr>
                      </w:pPr>
                      <w:r w:rsidRPr="00934169">
                        <w:rPr>
                          <w:sz w:val="15"/>
                          <w:szCs w:val="15"/>
                        </w:rPr>
                        <w:tab/>
                      </w:r>
                      <w:proofErr w:type="spellStart"/>
                      <w:proofErr w:type="gramStart"/>
                      <w:r w:rsidRPr="00934169">
                        <w:rPr>
                          <w:sz w:val="15"/>
                          <w:szCs w:val="15"/>
                        </w:rPr>
                        <w:t>xQueueReset</w:t>
                      </w:r>
                      <w:proofErr w:type="spellEnd"/>
                      <w:r w:rsidRPr="00934169">
                        <w:rPr>
                          <w:sz w:val="15"/>
                          <w:szCs w:val="15"/>
                        </w:rPr>
                        <w:t>(</w:t>
                      </w:r>
                      <w:proofErr w:type="gramEnd"/>
                      <w:r w:rsidRPr="00934169">
                        <w:rPr>
                          <w:sz w:val="15"/>
                          <w:szCs w:val="15"/>
                        </w:rPr>
                        <w:t>Queue);</w:t>
                      </w:r>
                    </w:p>
                    <w:p w14:paraId="4445DA20" w14:textId="2AD98B38" w:rsidR="00551885" w:rsidRPr="00934169" w:rsidRDefault="00551885" w:rsidP="00934169">
                      <w:pPr>
                        <w:pStyle w:val="ProgCode"/>
                        <w:spacing w:after="0"/>
                        <w:rPr>
                          <w:sz w:val="15"/>
                          <w:szCs w:val="15"/>
                        </w:rPr>
                      </w:pPr>
                      <w:r w:rsidRPr="00934169">
                        <w:rPr>
                          <w:sz w:val="15"/>
                          <w:szCs w:val="15"/>
                        </w:rPr>
                        <w:t xml:space="preserve">          </w:t>
                      </w:r>
                      <w:r w:rsidRPr="00934169">
                        <w:rPr>
                          <w:sz w:val="15"/>
                          <w:szCs w:val="15"/>
                        </w:rPr>
                        <w:t>}</w:t>
                      </w:r>
                    </w:p>
                    <w:p w14:paraId="740A24E1" w14:textId="0F37C327" w:rsidR="00551885" w:rsidRPr="000C0380" w:rsidRDefault="00551885" w:rsidP="00551885">
                      <w:pPr>
                        <w:spacing w:after="0" w:line="276" w:lineRule="auto"/>
                        <w:ind w:left="284" w:right="-464" w:hanging="426"/>
                        <w:rPr>
                          <w:sz w:val="16"/>
                          <w:szCs w:val="16"/>
                        </w:rPr>
                      </w:pPr>
                    </w:p>
                  </w:txbxContent>
                </v:textbox>
                <w10:wrap type="square"/>
              </v:rect>
            </w:pict>
          </mc:Fallback>
        </mc:AlternateContent>
      </w:r>
    </w:p>
    <w:p w14:paraId="3584A2A9" w14:textId="77777777" w:rsidR="00551885" w:rsidRPr="00551885" w:rsidRDefault="00551885" w:rsidP="00551885"/>
    <w:p w14:paraId="6FD2AC50" w14:textId="77777777" w:rsidR="00551885" w:rsidRPr="00551885" w:rsidRDefault="00551885" w:rsidP="00551885"/>
    <w:p w14:paraId="510A03DD" w14:textId="77777777" w:rsidR="00551885" w:rsidRPr="00551885" w:rsidRDefault="00551885" w:rsidP="00551885"/>
    <w:p w14:paraId="126E1EBE" w14:textId="77777777" w:rsidR="00551885" w:rsidRPr="00551885" w:rsidRDefault="00551885" w:rsidP="00551885"/>
    <w:p w14:paraId="3E1E5451" w14:textId="77777777" w:rsidR="00551885" w:rsidRPr="00551885" w:rsidRDefault="00551885" w:rsidP="00551885"/>
    <w:p w14:paraId="7D988A5D" w14:textId="77777777" w:rsidR="00551885" w:rsidRPr="00551885" w:rsidRDefault="00551885" w:rsidP="00551885"/>
    <w:p w14:paraId="24CB40B2" w14:textId="77777777" w:rsidR="00551885" w:rsidRPr="00551885" w:rsidRDefault="00551885" w:rsidP="00551885"/>
    <w:p w14:paraId="04F659EA" w14:textId="77777777" w:rsidR="00551885" w:rsidRPr="00551885" w:rsidRDefault="00551885" w:rsidP="00551885"/>
    <w:p w14:paraId="3EE35985" w14:textId="77777777" w:rsidR="00551885" w:rsidRPr="00551885" w:rsidRDefault="00551885" w:rsidP="00551885"/>
    <w:p w14:paraId="74D2CE56" w14:textId="77777777" w:rsidR="00551885" w:rsidRPr="00551885" w:rsidRDefault="00551885" w:rsidP="00551885"/>
    <w:p w14:paraId="589D5E7D" w14:textId="77777777" w:rsidR="00551885" w:rsidRPr="00551885" w:rsidRDefault="00551885" w:rsidP="00551885"/>
    <w:p w14:paraId="0A3AB112" w14:textId="77777777" w:rsidR="00551885" w:rsidRPr="00551885" w:rsidRDefault="00551885" w:rsidP="00551885"/>
    <w:p w14:paraId="263D7E99" w14:textId="77777777" w:rsidR="00551885" w:rsidRPr="00551885" w:rsidRDefault="00551885" w:rsidP="00551885"/>
    <w:p w14:paraId="339E294C" w14:textId="77777777" w:rsidR="00551885" w:rsidRPr="00551885" w:rsidRDefault="00551885" w:rsidP="00551885"/>
    <w:p w14:paraId="6D1D1694" w14:textId="77777777" w:rsidR="00551885" w:rsidRPr="00551885" w:rsidRDefault="00551885" w:rsidP="00551885"/>
    <w:p w14:paraId="3C2F1820" w14:textId="77777777" w:rsidR="00551885" w:rsidRPr="00551885" w:rsidRDefault="00551885" w:rsidP="00551885"/>
    <w:p w14:paraId="791CB96A" w14:textId="77777777" w:rsidR="00551885" w:rsidRPr="00551885" w:rsidRDefault="00551885" w:rsidP="00551885"/>
    <w:p w14:paraId="0E4C55C9" w14:textId="77777777" w:rsidR="00551885" w:rsidRPr="00551885" w:rsidRDefault="00551885" w:rsidP="00551885"/>
    <w:p w14:paraId="5589B54C" w14:textId="77777777" w:rsidR="00551885" w:rsidRPr="00551885" w:rsidRDefault="00551885" w:rsidP="00551885"/>
    <w:p w14:paraId="6D2FD720" w14:textId="77777777" w:rsidR="00551885" w:rsidRPr="00551885" w:rsidRDefault="00551885" w:rsidP="00551885"/>
    <w:p w14:paraId="521F7800" w14:textId="223ED1CE" w:rsidR="00551885" w:rsidRPr="00452D8A" w:rsidRDefault="00452D8A" w:rsidP="00894567">
      <w:pPr>
        <w:suppressAutoHyphens w:val="0"/>
        <w:spacing w:after="0"/>
        <w:ind w:left="-426" w:right="5929"/>
        <w:jc w:val="left"/>
        <w:rPr>
          <w:rFonts w:asciiTheme="majorHAnsi" w:hAnsiTheme="majorHAnsi" w:cs="Courier New"/>
          <w:b/>
          <w:bCs/>
          <w:lang w:eastAsia="zh-CN"/>
        </w:rPr>
      </w:pPr>
      <w:r w:rsidRPr="00452D8A">
        <w:rPr>
          <w:rFonts w:asciiTheme="majorHAnsi" w:hAnsiTheme="majorHAnsi" w:cs="Courier New"/>
          <w:b/>
          <w:bCs/>
          <w:lang w:eastAsia="zh-CN"/>
        </w:rPr>
        <w:t>Sender Task</w:t>
      </w:r>
    </w:p>
    <w:p w14:paraId="13F3C6F2" w14:textId="5F039F4E" w:rsidR="00551885" w:rsidRPr="00551885" w:rsidRDefault="00055195" w:rsidP="00551885">
      <w:r>
        <w:rPr>
          <w:noProof/>
        </w:rPr>
        <mc:AlternateContent>
          <mc:Choice Requires="wps">
            <w:drawing>
              <wp:anchor distT="0" distB="0" distL="114300" distR="114300" simplePos="0" relativeHeight="251653632" behindDoc="1" locked="0" layoutInCell="1" allowOverlap="1" wp14:anchorId="6CC279B4" wp14:editId="6758C066">
                <wp:simplePos x="0" y="0"/>
                <wp:positionH relativeFrom="column">
                  <wp:posOffset>2925721</wp:posOffset>
                </wp:positionH>
                <wp:positionV relativeFrom="paragraph">
                  <wp:posOffset>42931</wp:posOffset>
                </wp:positionV>
                <wp:extent cx="4137660" cy="2249805"/>
                <wp:effectExtent l="0" t="0" r="15240" b="17145"/>
                <wp:wrapSquare wrapText="bothSides"/>
                <wp:docPr id="574120328" name="Rectangle 18"/>
                <wp:cNvGraphicFramePr/>
                <a:graphic xmlns:a="http://schemas.openxmlformats.org/drawingml/2006/main">
                  <a:graphicData uri="http://schemas.microsoft.com/office/word/2010/wordprocessingShape">
                    <wps:wsp>
                      <wps:cNvSpPr/>
                      <wps:spPr>
                        <a:xfrm>
                          <a:off x="0" y="0"/>
                          <a:ext cx="4137660" cy="2249805"/>
                        </a:xfrm>
                        <a:prstGeom prst="rect">
                          <a:avLst/>
                        </a:prstGeom>
                      </wps:spPr>
                      <wps:style>
                        <a:lnRef idx="2">
                          <a:schemeClr val="dk1"/>
                        </a:lnRef>
                        <a:fillRef idx="1">
                          <a:schemeClr val="lt1"/>
                        </a:fillRef>
                        <a:effectRef idx="0">
                          <a:schemeClr val="dk1"/>
                        </a:effectRef>
                        <a:fontRef idx="minor">
                          <a:schemeClr val="dk1"/>
                        </a:fontRef>
                      </wps:style>
                      <wps:txbx>
                        <w:txbxContent>
                          <w:p w14:paraId="7A36B818" w14:textId="364AB60A" w:rsidR="00551885" w:rsidRPr="00934169" w:rsidRDefault="00551885" w:rsidP="00934169">
                            <w:pPr>
                              <w:pStyle w:val="ProgCode"/>
                              <w:spacing w:after="0"/>
                              <w:rPr>
                                <w:sz w:val="15"/>
                                <w:szCs w:val="15"/>
                              </w:rPr>
                            </w:pPr>
                            <w:r>
                              <w:rPr>
                                <w:sz w:val="16"/>
                                <w:szCs w:val="16"/>
                              </w:rPr>
                              <w:t xml:space="preserve">      </w:t>
                            </w:r>
                            <w:r w:rsidRPr="00934169">
                              <w:rPr>
                                <w:sz w:val="15"/>
                                <w:szCs w:val="15"/>
                              </w:rPr>
                              <w:t xml:space="preserve">    </w:t>
                            </w:r>
                            <w:r w:rsidRPr="00934169">
                              <w:rPr>
                                <w:sz w:val="15"/>
                                <w:szCs w:val="15"/>
                              </w:rPr>
                              <w:t>void Sender_Task_1(void *</w:t>
                            </w:r>
                            <w:proofErr w:type="gramStart"/>
                            <w:r w:rsidRPr="00934169">
                              <w:rPr>
                                <w:sz w:val="15"/>
                                <w:szCs w:val="15"/>
                              </w:rPr>
                              <w:t>p)  /</w:t>
                            </w:r>
                            <w:proofErr w:type="gramEnd"/>
                            <w:r w:rsidRPr="00934169">
                              <w:rPr>
                                <w:sz w:val="15"/>
                                <w:szCs w:val="15"/>
                              </w:rPr>
                              <w:t>/Sender 2 Task</w:t>
                            </w:r>
                          </w:p>
                          <w:p w14:paraId="20417CC3" w14:textId="01057DE5" w:rsidR="00551885" w:rsidRPr="00934169" w:rsidRDefault="00551885" w:rsidP="00934169">
                            <w:pPr>
                              <w:pStyle w:val="ProgCode"/>
                              <w:spacing w:after="0"/>
                              <w:rPr>
                                <w:sz w:val="15"/>
                                <w:szCs w:val="15"/>
                              </w:rPr>
                            </w:pPr>
                            <w:r w:rsidRPr="00934169">
                              <w:rPr>
                                <w:sz w:val="15"/>
                                <w:szCs w:val="15"/>
                              </w:rPr>
                              <w:t xml:space="preserve">          </w:t>
                            </w:r>
                            <w:r w:rsidRPr="00934169">
                              <w:rPr>
                                <w:sz w:val="15"/>
                                <w:szCs w:val="15"/>
                              </w:rPr>
                              <w:t>{</w:t>
                            </w:r>
                          </w:p>
                          <w:p w14:paraId="0B5C0B0D" w14:textId="77777777" w:rsidR="00551885" w:rsidRPr="00934169" w:rsidRDefault="00551885" w:rsidP="00934169">
                            <w:pPr>
                              <w:pStyle w:val="ProgCode"/>
                              <w:spacing w:after="0"/>
                              <w:rPr>
                                <w:sz w:val="15"/>
                                <w:szCs w:val="15"/>
                              </w:rPr>
                            </w:pPr>
                            <w:r w:rsidRPr="00934169">
                              <w:rPr>
                                <w:sz w:val="15"/>
                                <w:szCs w:val="15"/>
                              </w:rPr>
                              <w:tab/>
                            </w:r>
                            <w:proofErr w:type="spellStart"/>
                            <w:r w:rsidRPr="00934169">
                              <w:rPr>
                                <w:sz w:val="15"/>
                                <w:szCs w:val="15"/>
                              </w:rPr>
                              <w:t>TickType_t</w:t>
                            </w:r>
                            <w:proofErr w:type="spellEnd"/>
                            <w:r w:rsidRPr="00934169">
                              <w:rPr>
                                <w:sz w:val="15"/>
                                <w:szCs w:val="15"/>
                              </w:rPr>
                              <w:t xml:space="preserve"> </w:t>
                            </w:r>
                            <w:proofErr w:type="spellStart"/>
                            <w:r w:rsidRPr="00934169">
                              <w:rPr>
                                <w:sz w:val="15"/>
                                <w:szCs w:val="15"/>
                              </w:rPr>
                              <w:t>Current_</w:t>
                            </w:r>
                            <w:proofErr w:type="gramStart"/>
                            <w:r w:rsidRPr="00934169">
                              <w:rPr>
                                <w:sz w:val="15"/>
                                <w:szCs w:val="15"/>
                              </w:rPr>
                              <w:t>Time</w:t>
                            </w:r>
                            <w:proofErr w:type="spellEnd"/>
                            <w:r w:rsidRPr="00934169">
                              <w:rPr>
                                <w:sz w:val="15"/>
                                <w:szCs w:val="15"/>
                              </w:rPr>
                              <w:t>;  /</w:t>
                            </w:r>
                            <w:proofErr w:type="gramEnd"/>
                            <w:r w:rsidRPr="00934169">
                              <w:rPr>
                                <w:sz w:val="15"/>
                                <w:szCs w:val="15"/>
                              </w:rPr>
                              <w:t>/Variable to store current time</w:t>
                            </w:r>
                          </w:p>
                          <w:p w14:paraId="6520ACC4" w14:textId="77777777" w:rsidR="00551885" w:rsidRPr="00934169" w:rsidRDefault="00551885" w:rsidP="00934169">
                            <w:pPr>
                              <w:pStyle w:val="ProgCode"/>
                              <w:spacing w:after="0"/>
                              <w:rPr>
                                <w:sz w:val="15"/>
                                <w:szCs w:val="15"/>
                              </w:rPr>
                            </w:pPr>
                            <w:r w:rsidRPr="00934169">
                              <w:rPr>
                                <w:sz w:val="15"/>
                                <w:szCs w:val="15"/>
                              </w:rPr>
                              <w:tab/>
                              <w:t xml:space="preserve">char </w:t>
                            </w:r>
                            <w:proofErr w:type="spellStart"/>
                            <w:r w:rsidRPr="00934169">
                              <w:rPr>
                                <w:sz w:val="15"/>
                                <w:szCs w:val="15"/>
                              </w:rPr>
                              <w:t>Data_</w:t>
                            </w:r>
                            <w:proofErr w:type="gramStart"/>
                            <w:r w:rsidRPr="00934169">
                              <w:rPr>
                                <w:sz w:val="15"/>
                                <w:szCs w:val="15"/>
                              </w:rPr>
                              <w:t>Sent</w:t>
                            </w:r>
                            <w:proofErr w:type="spellEnd"/>
                            <w:r w:rsidRPr="00934169">
                              <w:rPr>
                                <w:sz w:val="15"/>
                                <w:szCs w:val="15"/>
                              </w:rPr>
                              <w:t>[</w:t>
                            </w:r>
                            <w:proofErr w:type="gramEnd"/>
                            <w:r w:rsidRPr="00934169">
                              <w:rPr>
                                <w:sz w:val="15"/>
                                <w:szCs w:val="15"/>
                              </w:rPr>
                              <w:t>20];      //Variable to store data that will be sent to Queue</w:t>
                            </w:r>
                          </w:p>
                          <w:p w14:paraId="3190BA23" w14:textId="77777777" w:rsidR="00551885" w:rsidRPr="00934169" w:rsidRDefault="00551885" w:rsidP="00934169">
                            <w:pPr>
                              <w:pStyle w:val="ProgCode"/>
                              <w:spacing w:after="0"/>
                              <w:rPr>
                                <w:sz w:val="15"/>
                                <w:szCs w:val="15"/>
                              </w:rPr>
                            </w:pPr>
                            <w:r w:rsidRPr="00934169">
                              <w:rPr>
                                <w:sz w:val="15"/>
                                <w:szCs w:val="15"/>
                              </w:rPr>
                              <w:tab/>
                            </w:r>
                            <w:proofErr w:type="gramStart"/>
                            <w:r w:rsidRPr="00934169">
                              <w:rPr>
                                <w:sz w:val="15"/>
                                <w:szCs w:val="15"/>
                              </w:rPr>
                              <w:t>while(</w:t>
                            </w:r>
                            <w:proofErr w:type="gramEnd"/>
                            <w:r w:rsidRPr="00934169">
                              <w:rPr>
                                <w:sz w:val="15"/>
                                <w:szCs w:val="15"/>
                              </w:rPr>
                              <w:t>1){</w:t>
                            </w:r>
                          </w:p>
                          <w:p w14:paraId="1841AFE0"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gramStart"/>
                            <w:r w:rsidRPr="00934169">
                              <w:rPr>
                                <w:sz w:val="15"/>
                                <w:szCs w:val="15"/>
                              </w:rPr>
                              <w:t>if(</w:t>
                            </w:r>
                            <w:proofErr w:type="spellStart"/>
                            <w:proofErr w:type="gramEnd"/>
                            <w:r w:rsidRPr="00934169">
                              <w:rPr>
                                <w:sz w:val="15"/>
                                <w:szCs w:val="15"/>
                              </w:rPr>
                              <w:t>xSemaphoreTake</w:t>
                            </w:r>
                            <w:proofErr w:type="spellEnd"/>
                            <w:r w:rsidRPr="00934169">
                              <w:rPr>
                                <w:sz w:val="15"/>
                                <w:szCs w:val="15"/>
                              </w:rPr>
                              <w:t xml:space="preserve">(Sender_1, </w:t>
                            </w:r>
                            <w:proofErr w:type="spellStart"/>
                            <w:r w:rsidRPr="00934169">
                              <w:rPr>
                                <w:sz w:val="15"/>
                                <w:szCs w:val="15"/>
                              </w:rPr>
                              <w:t>portMAX_DELAY</w:t>
                            </w:r>
                            <w:proofErr w:type="spellEnd"/>
                            <w:r w:rsidRPr="00934169">
                              <w:rPr>
                                <w:sz w:val="15"/>
                                <w:szCs w:val="15"/>
                              </w:rPr>
                              <w:t>)){</w:t>
                            </w:r>
                          </w:p>
                          <w:p w14:paraId="2B04F214"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proofErr w:type="spellStart"/>
                            <w:r w:rsidRPr="00934169">
                              <w:rPr>
                                <w:sz w:val="15"/>
                                <w:szCs w:val="15"/>
                              </w:rPr>
                              <w:t>Current_Time</w:t>
                            </w:r>
                            <w:proofErr w:type="spellEnd"/>
                            <w:r w:rsidRPr="00934169">
                              <w:rPr>
                                <w:sz w:val="15"/>
                                <w:szCs w:val="15"/>
                              </w:rPr>
                              <w:t xml:space="preserve"> = </w:t>
                            </w:r>
                            <w:proofErr w:type="spellStart"/>
                            <w:proofErr w:type="gramStart"/>
                            <w:r w:rsidRPr="00934169">
                              <w:rPr>
                                <w:sz w:val="15"/>
                                <w:szCs w:val="15"/>
                              </w:rPr>
                              <w:t>xTaskGetTickCount</w:t>
                            </w:r>
                            <w:proofErr w:type="spellEnd"/>
                            <w:r w:rsidRPr="00934169">
                              <w:rPr>
                                <w:sz w:val="15"/>
                                <w:szCs w:val="15"/>
                              </w:rPr>
                              <w:t>(</w:t>
                            </w:r>
                            <w:proofErr w:type="gramEnd"/>
                            <w:r w:rsidRPr="00934169">
                              <w:rPr>
                                <w:sz w:val="15"/>
                                <w:szCs w:val="15"/>
                              </w:rPr>
                              <w:t>);</w:t>
                            </w:r>
                          </w:p>
                          <w:p w14:paraId="77C7AA9A"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proofErr w:type="spellStart"/>
                            <w:proofErr w:type="gramStart"/>
                            <w:r w:rsidRPr="00934169">
                              <w:rPr>
                                <w:sz w:val="15"/>
                                <w:szCs w:val="15"/>
                              </w:rPr>
                              <w:t>sprintf</w:t>
                            </w:r>
                            <w:proofErr w:type="spellEnd"/>
                            <w:r w:rsidRPr="00934169">
                              <w:rPr>
                                <w:sz w:val="15"/>
                                <w:szCs w:val="15"/>
                              </w:rPr>
                              <w:t>(</w:t>
                            </w:r>
                            <w:proofErr w:type="spellStart"/>
                            <w:proofErr w:type="gramEnd"/>
                            <w:r w:rsidRPr="00934169">
                              <w:rPr>
                                <w:sz w:val="15"/>
                                <w:szCs w:val="15"/>
                              </w:rPr>
                              <w:t>Data_Sent</w:t>
                            </w:r>
                            <w:proofErr w:type="spellEnd"/>
                            <w:r w:rsidRPr="00934169">
                              <w:rPr>
                                <w:sz w:val="15"/>
                                <w:szCs w:val="15"/>
                              </w:rPr>
                              <w:t xml:space="preserve">, "Time is %d", </w:t>
                            </w:r>
                            <w:proofErr w:type="spellStart"/>
                            <w:r w:rsidRPr="00934169">
                              <w:rPr>
                                <w:sz w:val="15"/>
                                <w:szCs w:val="15"/>
                              </w:rPr>
                              <w:t>Current_Time</w:t>
                            </w:r>
                            <w:proofErr w:type="spellEnd"/>
                            <w:r w:rsidRPr="00934169">
                              <w:rPr>
                                <w:sz w:val="15"/>
                                <w:szCs w:val="15"/>
                              </w:rPr>
                              <w:t>);</w:t>
                            </w:r>
                          </w:p>
                          <w:p w14:paraId="41E8BEC5"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if(</w:t>
                            </w:r>
                            <w:proofErr w:type="spellStart"/>
                            <w:proofErr w:type="gramStart"/>
                            <w:r w:rsidRPr="00934169">
                              <w:rPr>
                                <w:sz w:val="15"/>
                                <w:szCs w:val="15"/>
                              </w:rPr>
                              <w:t>xQueueSend</w:t>
                            </w:r>
                            <w:proofErr w:type="spellEnd"/>
                            <w:r w:rsidRPr="00934169">
                              <w:rPr>
                                <w:sz w:val="15"/>
                                <w:szCs w:val="15"/>
                              </w:rPr>
                              <w:t>(</w:t>
                            </w:r>
                            <w:proofErr w:type="gramEnd"/>
                            <w:r w:rsidRPr="00934169">
                              <w:rPr>
                                <w:sz w:val="15"/>
                                <w:szCs w:val="15"/>
                              </w:rPr>
                              <w:t>Queue,Data_Sent,0)){</w:t>
                            </w:r>
                          </w:p>
                          <w:p w14:paraId="18EB69E7"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r>
                            <w:proofErr w:type="spellStart"/>
                            <w:r w:rsidRPr="00934169">
                              <w:rPr>
                                <w:sz w:val="15"/>
                                <w:szCs w:val="15"/>
                              </w:rPr>
                              <w:t>Number_of_Sent_Messages</w:t>
                            </w:r>
                            <w:proofErr w:type="spellEnd"/>
                            <w:r w:rsidRPr="00934169">
                              <w:rPr>
                                <w:sz w:val="15"/>
                                <w:szCs w:val="15"/>
                              </w:rPr>
                              <w:t>++;</w:t>
                            </w:r>
                          </w:p>
                          <w:p w14:paraId="1A4A90B2"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r>
                            <w:proofErr w:type="gramStart"/>
                            <w:r w:rsidRPr="00934169">
                              <w:rPr>
                                <w:sz w:val="15"/>
                                <w:szCs w:val="15"/>
                              </w:rPr>
                              <w:t>puts(</w:t>
                            </w:r>
                            <w:proofErr w:type="gramEnd"/>
                            <w:r w:rsidRPr="00934169">
                              <w:rPr>
                                <w:sz w:val="15"/>
                                <w:szCs w:val="15"/>
                              </w:rPr>
                              <w:t>"Sender 1");</w:t>
                            </w:r>
                          </w:p>
                          <w:p w14:paraId="399DC4F8"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w:t>
                            </w:r>
                          </w:p>
                          <w:p w14:paraId="749A42CB"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proofErr w:type="gramStart"/>
                            <w:r w:rsidRPr="00934169">
                              <w:rPr>
                                <w:sz w:val="15"/>
                                <w:szCs w:val="15"/>
                              </w:rPr>
                              <w:t>else{</w:t>
                            </w:r>
                            <w:proofErr w:type="gramEnd"/>
                          </w:p>
                          <w:p w14:paraId="5D016ABE"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r>
                            <w:proofErr w:type="gramStart"/>
                            <w:r w:rsidRPr="00934169">
                              <w:rPr>
                                <w:sz w:val="15"/>
                                <w:szCs w:val="15"/>
                              </w:rPr>
                              <w:t>puts(</w:t>
                            </w:r>
                            <w:proofErr w:type="gramEnd"/>
                            <w:r w:rsidRPr="00934169">
                              <w:rPr>
                                <w:sz w:val="15"/>
                                <w:szCs w:val="15"/>
                              </w:rPr>
                              <w:t>"Sender 1 Blocked");</w:t>
                            </w:r>
                          </w:p>
                          <w:p w14:paraId="1A68E4C0"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r>
                            <w:proofErr w:type="spellStart"/>
                            <w:r w:rsidRPr="00934169">
                              <w:rPr>
                                <w:sz w:val="15"/>
                                <w:szCs w:val="15"/>
                              </w:rPr>
                              <w:t>Number_of_Blocked_Messages</w:t>
                            </w:r>
                            <w:proofErr w:type="spellEnd"/>
                            <w:r w:rsidRPr="00934169">
                              <w:rPr>
                                <w:sz w:val="15"/>
                                <w:szCs w:val="15"/>
                              </w:rPr>
                              <w:t xml:space="preserve">++;          </w:t>
                            </w:r>
                          </w:p>
                          <w:p w14:paraId="1CE15C5A" w14:textId="28DD7876"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w:t>
                            </w:r>
                            <w:r w:rsidRPr="00934169">
                              <w:rPr>
                                <w:sz w:val="15"/>
                                <w:szCs w:val="15"/>
                              </w:rPr>
                              <w:tab/>
                              <w:t>}</w:t>
                            </w:r>
                            <w:r w:rsidRPr="00934169">
                              <w:rPr>
                                <w:sz w:val="15"/>
                                <w:szCs w:val="15"/>
                              </w:rPr>
                              <w:t xml:space="preserve">   </w:t>
                            </w:r>
                            <w:r w:rsidRPr="00934169">
                              <w:rPr>
                                <w:sz w:val="15"/>
                                <w:szCs w:val="15"/>
                              </w:rPr>
                              <w:t>}</w:t>
                            </w:r>
                            <w:r w:rsidRPr="00934169">
                              <w:rPr>
                                <w:sz w:val="15"/>
                                <w:szCs w:val="15"/>
                              </w:rPr>
                              <w:t xml:space="preserve">   </w:t>
                            </w:r>
                            <w:r w:rsidRPr="00934169">
                              <w:rPr>
                                <w:sz w:val="15"/>
                                <w:szCs w:val="15"/>
                              </w:rPr>
                              <w:t>}</w:t>
                            </w:r>
                          </w:p>
                          <w:p w14:paraId="65F50C70" w14:textId="77777777" w:rsidR="00551885" w:rsidRPr="000C0380" w:rsidRDefault="00551885" w:rsidP="00551885">
                            <w:pPr>
                              <w:spacing w:after="0" w:line="276" w:lineRule="auto"/>
                              <w:ind w:left="284" w:right="-464" w:hanging="426"/>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279B4" id="_x0000_s1028" style="position:absolute;left:0;text-align:left;margin-left:230.35pt;margin-top:3.4pt;width:325.8pt;height:17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" fillcolor="white [3201]" strokecolor="black [3200]" strokeweight="2pt">
                <v:textbox>
                  <w:txbxContent>
                    <w:p w14:paraId="7A36B818" w14:textId="364AB60A" w:rsidR="00551885" w:rsidRPr="00934169" w:rsidRDefault="00551885" w:rsidP="00934169">
                      <w:pPr>
                        <w:pStyle w:val="ProgCode"/>
                        <w:spacing w:after="0"/>
                        <w:rPr>
                          <w:sz w:val="15"/>
                          <w:szCs w:val="15"/>
                        </w:rPr>
                      </w:pPr>
                      <w:r>
                        <w:rPr>
                          <w:sz w:val="16"/>
                          <w:szCs w:val="16"/>
                        </w:rPr>
                        <w:t xml:space="preserve">      </w:t>
                      </w:r>
                      <w:r w:rsidRPr="00934169">
                        <w:rPr>
                          <w:sz w:val="15"/>
                          <w:szCs w:val="15"/>
                        </w:rPr>
                        <w:t xml:space="preserve">    </w:t>
                      </w:r>
                      <w:r w:rsidRPr="00934169">
                        <w:rPr>
                          <w:sz w:val="15"/>
                          <w:szCs w:val="15"/>
                        </w:rPr>
                        <w:t>void Sender_Task_1(void *</w:t>
                      </w:r>
                      <w:proofErr w:type="gramStart"/>
                      <w:r w:rsidRPr="00934169">
                        <w:rPr>
                          <w:sz w:val="15"/>
                          <w:szCs w:val="15"/>
                        </w:rPr>
                        <w:t>p)  /</w:t>
                      </w:r>
                      <w:proofErr w:type="gramEnd"/>
                      <w:r w:rsidRPr="00934169">
                        <w:rPr>
                          <w:sz w:val="15"/>
                          <w:szCs w:val="15"/>
                        </w:rPr>
                        <w:t>/Sender 2 Task</w:t>
                      </w:r>
                    </w:p>
                    <w:p w14:paraId="20417CC3" w14:textId="01057DE5" w:rsidR="00551885" w:rsidRPr="00934169" w:rsidRDefault="00551885" w:rsidP="00934169">
                      <w:pPr>
                        <w:pStyle w:val="ProgCode"/>
                        <w:spacing w:after="0"/>
                        <w:rPr>
                          <w:sz w:val="15"/>
                          <w:szCs w:val="15"/>
                        </w:rPr>
                      </w:pPr>
                      <w:r w:rsidRPr="00934169">
                        <w:rPr>
                          <w:sz w:val="15"/>
                          <w:szCs w:val="15"/>
                        </w:rPr>
                        <w:t xml:space="preserve">          </w:t>
                      </w:r>
                      <w:r w:rsidRPr="00934169">
                        <w:rPr>
                          <w:sz w:val="15"/>
                          <w:szCs w:val="15"/>
                        </w:rPr>
                        <w:t>{</w:t>
                      </w:r>
                    </w:p>
                    <w:p w14:paraId="0B5C0B0D" w14:textId="77777777" w:rsidR="00551885" w:rsidRPr="00934169" w:rsidRDefault="00551885" w:rsidP="00934169">
                      <w:pPr>
                        <w:pStyle w:val="ProgCode"/>
                        <w:spacing w:after="0"/>
                        <w:rPr>
                          <w:sz w:val="15"/>
                          <w:szCs w:val="15"/>
                        </w:rPr>
                      </w:pPr>
                      <w:r w:rsidRPr="00934169">
                        <w:rPr>
                          <w:sz w:val="15"/>
                          <w:szCs w:val="15"/>
                        </w:rPr>
                        <w:tab/>
                      </w:r>
                      <w:proofErr w:type="spellStart"/>
                      <w:r w:rsidRPr="00934169">
                        <w:rPr>
                          <w:sz w:val="15"/>
                          <w:szCs w:val="15"/>
                        </w:rPr>
                        <w:t>TickType_t</w:t>
                      </w:r>
                      <w:proofErr w:type="spellEnd"/>
                      <w:r w:rsidRPr="00934169">
                        <w:rPr>
                          <w:sz w:val="15"/>
                          <w:szCs w:val="15"/>
                        </w:rPr>
                        <w:t xml:space="preserve"> </w:t>
                      </w:r>
                      <w:proofErr w:type="spellStart"/>
                      <w:r w:rsidRPr="00934169">
                        <w:rPr>
                          <w:sz w:val="15"/>
                          <w:szCs w:val="15"/>
                        </w:rPr>
                        <w:t>Current_</w:t>
                      </w:r>
                      <w:proofErr w:type="gramStart"/>
                      <w:r w:rsidRPr="00934169">
                        <w:rPr>
                          <w:sz w:val="15"/>
                          <w:szCs w:val="15"/>
                        </w:rPr>
                        <w:t>Time</w:t>
                      </w:r>
                      <w:proofErr w:type="spellEnd"/>
                      <w:r w:rsidRPr="00934169">
                        <w:rPr>
                          <w:sz w:val="15"/>
                          <w:szCs w:val="15"/>
                        </w:rPr>
                        <w:t>;  /</w:t>
                      </w:r>
                      <w:proofErr w:type="gramEnd"/>
                      <w:r w:rsidRPr="00934169">
                        <w:rPr>
                          <w:sz w:val="15"/>
                          <w:szCs w:val="15"/>
                        </w:rPr>
                        <w:t>/Variable to store current time</w:t>
                      </w:r>
                    </w:p>
                    <w:p w14:paraId="6520ACC4" w14:textId="77777777" w:rsidR="00551885" w:rsidRPr="00934169" w:rsidRDefault="00551885" w:rsidP="00934169">
                      <w:pPr>
                        <w:pStyle w:val="ProgCode"/>
                        <w:spacing w:after="0"/>
                        <w:rPr>
                          <w:sz w:val="15"/>
                          <w:szCs w:val="15"/>
                        </w:rPr>
                      </w:pPr>
                      <w:r w:rsidRPr="00934169">
                        <w:rPr>
                          <w:sz w:val="15"/>
                          <w:szCs w:val="15"/>
                        </w:rPr>
                        <w:tab/>
                        <w:t xml:space="preserve">char </w:t>
                      </w:r>
                      <w:proofErr w:type="spellStart"/>
                      <w:r w:rsidRPr="00934169">
                        <w:rPr>
                          <w:sz w:val="15"/>
                          <w:szCs w:val="15"/>
                        </w:rPr>
                        <w:t>Data_</w:t>
                      </w:r>
                      <w:proofErr w:type="gramStart"/>
                      <w:r w:rsidRPr="00934169">
                        <w:rPr>
                          <w:sz w:val="15"/>
                          <w:szCs w:val="15"/>
                        </w:rPr>
                        <w:t>Sent</w:t>
                      </w:r>
                      <w:proofErr w:type="spellEnd"/>
                      <w:r w:rsidRPr="00934169">
                        <w:rPr>
                          <w:sz w:val="15"/>
                          <w:szCs w:val="15"/>
                        </w:rPr>
                        <w:t>[</w:t>
                      </w:r>
                      <w:proofErr w:type="gramEnd"/>
                      <w:r w:rsidRPr="00934169">
                        <w:rPr>
                          <w:sz w:val="15"/>
                          <w:szCs w:val="15"/>
                        </w:rPr>
                        <w:t>20];      //Variable to store data that will be sent to Queue</w:t>
                      </w:r>
                    </w:p>
                    <w:p w14:paraId="3190BA23" w14:textId="77777777" w:rsidR="00551885" w:rsidRPr="00934169" w:rsidRDefault="00551885" w:rsidP="00934169">
                      <w:pPr>
                        <w:pStyle w:val="ProgCode"/>
                        <w:spacing w:after="0"/>
                        <w:rPr>
                          <w:sz w:val="15"/>
                          <w:szCs w:val="15"/>
                        </w:rPr>
                      </w:pPr>
                      <w:r w:rsidRPr="00934169">
                        <w:rPr>
                          <w:sz w:val="15"/>
                          <w:szCs w:val="15"/>
                        </w:rPr>
                        <w:tab/>
                      </w:r>
                      <w:proofErr w:type="gramStart"/>
                      <w:r w:rsidRPr="00934169">
                        <w:rPr>
                          <w:sz w:val="15"/>
                          <w:szCs w:val="15"/>
                        </w:rPr>
                        <w:t>while(</w:t>
                      </w:r>
                      <w:proofErr w:type="gramEnd"/>
                      <w:r w:rsidRPr="00934169">
                        <w:rPr>
                          <w:sz w:val="15"/>
                          <w:szCs w:val="15"/>
                        </w:rPr>
                        <w:t>1){</w:t>
                      </w:r>
                    </w:p>
                    <w:p w14:paraId="1841AFE0"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proofErr w:type="gramStart"/>
                      <w:r w:rsidRPr="00934169">
                        <w:rPr>
                          <w:sz w:val="15"/>
                          <w:szCs w:val="15"/>
                        </w:rPr>
                        <w:t>if(</w:t>
                      </w:r>
                      <w:proofErr w:type="spellStart"/>
                      <w:proofErr w:type="gramEnd"/>
                      <w:r w:rsidRPr="00934169">
                        <w:rPr>
                          <w:sz w:val="15"/>
                          <w:szCs w:val="15"/>
                        </w:rPr>
                        <w:t>xSemaphoreTake</w:t>
                      </w:r>
                      <w:proofErr w:type="spellEnd"/>
                      <w:r w:rsidRPr="00934169">
                        <w:rPr>
                          <w:sz w:val="15"/>
                          <w:szCs w:val="15"/>
                        </w:rPr>
                        <w:t xml:space="preserve">(Sender_1, </w:t>
                      </w:r>
                      <w:proofErr w:type="spellStart"/>
                      <w:r w:rsidRPr="00934169">
                        <w:rPr>
                          <w:sz w:val="15"/>
                          <w:szCs w:val="15"/>
                        </w:rPr>
                        <w:t>portMAX_DELAY</w:t>
                      </w:r>
                      <w:proofErr w:type="spellEnd"/>
                      <w:r w:rsidRPr="00934169">
                        <w:rPr>
                          <w:sz w:val="15"/>
                          <w:szCs w:val="15"/>
                        </w:rPr>
                        <w:t>)){</w:t>
                      </w:r>
                    </w:p>
                    <w:p w14:paraId="2B04F214"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proofErr w:type="spellStart"/>
                      <w:r w:rsidRPr="00934169">
                        <w:rPr>
                          <w:sz w:val="15"/>
                          <w:szCs w:val="15"/>
                        </w:rPr>
                        <w:t>Current_Time</w:t>
                      </w:r>
                      <w:proofErr w:type="spellEnd"/>
                      <w:r w:rsidRPr="00934169">
                        <w:rPr>
                          <w:sz w:val="15"/>
                          <w:szCs w:val="15"/>
                        </w:rPr>
                        <w:t xml:space="preserve"> = </w:t>
                      </w:r>
                      <w:proofErr w:type="spellStart"/>
                      <w:proofErr w:type="gramStart"/>
                      <w:r w:rsidRPr="00934169">
                        <w:rPr>
                          <w:sz w:val="15"/>
                          <w:szCs w:val="15"/>
                        </w:rPr>
                        <w:t>xTaskGetTickCount</w:t>
                      </w:r>
                      <w:proofErr w:type="spellEnd"/>
                      <w:r w:rsidRPr="00934169">
                        <w:rPr>
                          <w:sz w:val="15"/>
                          <w:szCs w:val="15"/>
                        </w:rPr>
                        <w:t>(</w:t>
                      </w:r>
                      <w:proofErr w:type="gramEnd"/>
                      <w:r w:rsidRPr="00934169">
                        <w:rPr>
                          <w:sz w:val="15"/>
                          <w:szCs w:val="15"/>
                        </w:rPr>
                        <w:t>);</w:t>
                      </w:r>
                    </w:p>
                    <w:p w14:paraId="77C7AA9A"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proofErr w:type="spellStart"/>
                      <w:proofErr w:type="gramStart"/>
                      <w:r w:rsidRPr="00934169">
                        <w:rPr>
                          <w:sz w:val="15"/>
                          <w:szCs w:val="15"/>
                        </w:rPr>
                        <w:t>sprintf</w:t>
                      </w:r>
                      <w:proofErr w:type="spellEnd"/>
                      <w:r w:rsidRPr="00934169">
                        <w:rPr>
                          <w:sz w:val="15"/>
                          <w:szCs w:val="15"/>
                        </w:rPr>
                        <w:t>(</w:t>
                      </w:r>
                      <w:proofErr w:type="spellStart"/>
                      <w:proofErr w:type="gramEnd"/>
                      <w:r w:rsidRPr="00934169">
                        <w:rPr>
                          <w:sz w:val="15"/>
                          <w:szCs w:val="15"/>
                        </w:rPr>
                        <w:t>Data_Sent</w:t>
                      </w:r>
                      <w:proofErr w:type="spellEnd"/>
                      <w:r w:rsidRPr="00934169">
                        <w:rPr>
                          <w:sz w:val="15"/>
                          <w:szCs w:val="15"/>
                        </w:rPr>
                        <w:t xml:space="preserve">, "Time is %d", </w:t>
                      </w:r>
                      <w:proofErr w:type="spellStart"/>
                      <w:r w:rsidRPr="00934169">
                        <w:rPr>
                          <w:sz w:val="15"/>
                          <w:szCs w:val="15"/>
                        </w:rPr>
                        <w:t>Current_Time</w:t>
                      </w:r>
                      <w:proofErr w:type="spellEnd"/>
                      <w:r w:rsidRPr="00934169">
                        <w:rPr>
                          <w:sz w:val="15"/>
                          <w:szCs w:val="15"/>
                        </w:rPr>
                        <w:t>);</w:t>
                      </w:r>
                    </w:p>
                    <w:p w14:paraId="41E8BEC5"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if(</w:t>
                      </w:r>
                      <w:proofErr w:type="spellStart"/>
                      <w:proofErr w:type="gramStart"/>
                      <w:r w:rsidRPr="00934169">
                        <w:rPr>
                          <w:sz w:val="15"/>
                          <w:szCs w:val="15"/>
                        </w:rPr>
                        <w:t>xQueueSend</w:t>
                      </w:r>
                      <w:proofErr w:type="spellEnd"/>
                      <w:r w:rsidRPr="00934169">
                        <w:rPr>
                          <w:sz w:val="15"/>
                          <w:szCs w:val="15"/>
                        </w:rPr>
                        <w:t>(</w:t>
                      </w:r>
                      <w:proofErr w:type="gramEnd"/>
                      <w:r w:rsidRPr="00934169">
                        <w:rPr>
                          <w:sz w:val="15"/>
                          <w:szCs w:val="15"/>
                        </w:rPr>
                        <w:t>Queue,Data_Sent,0)){</w:t>
                      </w:r>
                    </w:p>
                    <w:p w14:paraId="18EB69E7"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r>
                      <w:proofErr w:type="spellStart"/>
                      <w:r w:rsidRPr="00934169">
                        <w:rPr>
                          <w:sz w:val="15"/>
                          <w:szCs w:val="15"/>
                        </w:rPr>
                        <w:t>Number_of_Sent_Messages</w:t>
                      </w:r>
                      <w:proofErr w:type="spellEnd"/>
                      <w:r w:rsidRPr="00934169">
                        <w:rPr>
                          <w:sz w:val="15"/>
                          <w:szCs w:val="15"/>
                        </w:rPr>
                        <w:t>++;</w:t>
                      </w:r>
                    </w:p>
                    <w:p w14:paraId="1A4A90B2"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r>
                      <w:proofErr w:type="gramStart"/>
                      <w:r w:rsidRPr="00934169">
                        <w:rPr>
                          <w:sz w:val="15"/>
                          <w:szCs w:val="15"/>
                        </w:rPr>
                        <w:t>puts(</w:t>
                      </w:r>
                      <w:proofErr w:type="gramEnd"/>
                      <w:r w:rsidRPr="00934169">
                        <w:rPr>
                          <w:sz w:val="15"/>
                          <w:szCs w:val="15"/>
                        </w:rPr>
                        <w:t>"Sender 1");</w:t>
                      </w:r>
                    </w:p>
                    <w:p w14:paraId="399DC4F8"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w:t>
                      </w:r>
                    </w:p>
                    <w:p w14:paraId="749A42CB"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proofErr w:type="gramStart"/>
                      <w:r w:rsidRPr="00934169">
                        <w:rPr>
                          <w:sz w:val="15"/>
                          <w:szCs w:val="15"/>
                        </w:rPr>
                        <w:t>else{</w:t>
                      </w:r>
                      <w:proofErr w:type="gramEnd"/>
                    </w:p>
                    <w:p w14:paraId="5D016ABE"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r>
                      <w:proofErr w:type="gramStart"/>
                      <w:r w:rsidRPr="00934169">
                        <w:rPr>
                          <w:sz w:val="15"/>
                          <w:szCs w:val="15"/>
                        </w:rPr>
                        <w:t>puts(</w:t>
                      </w:r>
                      <w:proofErr w:type="gramEnd"/>
                      <w:r w:rsidRPr="00934169">
                        <w:rPr>
                          <w:sz w:val="15"/>
                          <w:szCs w:val="15"/>
                        </w:rPr>
                        <w:t>"Sender 1 Blocked");</w:t>
                      </w:r>
                    </w:p>
                    <w:p w14:paraId="1A68E4C0" w14:textId="77777777"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r>
                      <w:proofErr w:type="spellStart"/>
                      <w:r w:rsidRPr="00934169">
                        <w:rPr>
                          <w:sz w:val="15"/>
                          <w:szCs w:val="15"/>
                        </w:rPr>
                        <w:t>Number_of_Blocked_Messages</w:t>
                      </w:r>
                      <w:proofErr w:type="spellEnd"/>
                      <w:r w:rsidRPr="00934169">
                        <w:rPr>
                          <w:sz w:val="15"/>
                          <w:szCs w:val="15"/>
                        </w:rPr>
                        <w:t xml:space="preserve">++;          </w:t>
                      </w:r>
                    </w:p>
                    <w:p w14:paraId="1CE15C5A" w14:textId="28DD7876" w:rsidR="00551885" w:rsidRPr="00934169" w:rsidRDefault="00551885"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w:t>
                      </w:r>
                      <w:r w:rsidRPr="00934169">
                        <w:rPr>
                          <w:sz w:val="15"/>
                          <w:szCs w:val="15"/>
                        </w:rPr>
                        <w:tab/>
                        <w:t>}</w:t>
                      </w:r>
                      <w:r w:rsidRPr="00934169">
                        <w:rPr>
                          <w:sz w:val="15"/>
                          <w:szCs w:val="15"/>
                        </w:rPr>
                        <w:t xml:space="preserve">   </w:t>
                      </w:r>
                      <w:r w:rsidRPr="00934169">
                        <w:rPr>
                          <w:sz w:val="15"/>
                          <w:szCs w:val="15"/>
                        </w:rPr>
                        <w:t>}</w:t>
                      </w:r>
                      <w:r w:rsidRPr="00934169">
                        <w:rPr>
                          <w:sz w:val="15"/>
                          <w:szCs w:val="15"/>
                        </w:rPr>
                        <w:t xml:space="preserve">   </w:t>
                      </w:r>
                      <w:r w:rsidRPr="00934169">
                        <w:rPr>
                          <w:sz w:val="15"/>
                          <w:szCs w:val="15"/>
                        </w:rPr>
                        <w:t>}</w:t>
                      </w:r>
                    </w:p>
                    <w:p w14:paraId="65F50C70" w14:textId="77777777" w:rsidR="00551885" w:rsidRPr="000C0380" w:rsidRDefault="00551885" w:rsidP="00551885">
                      <w:pPr>
                        <w:spacing w:after="0" w:line="276" w:lineRule="auto"/>
                        <w:ind w:left="284" w:right="-464" w:hanging="426"/>
                        <w:rPr>
                          <w:sz w:val="16"/>
                          <w:szCs w:val="16"/>
                        </w:rPr>
                      </w:pPr>
                    </w:p>
                  </w:txbxContent>
                </v:textbox>
                <w10:wrap type="square"/>
              </v:rect>
            </w:pict>
          </mc:Fallback>
        </mc:AlternateContent>
      </w:r>
    </w:p>
    <w:p w14:paraId="20884375" w14:textId="3D591610" w:rsidR="00551885" w:rsidRPr="00551885" w:rsidRDefault="00551885" w:rsidP="00551885"/>
    <w:p w14:paraId="140191BF" w14:textId="2C576855" w:rsidR="00551885" w:rsidRPr="00551885" w:rsidRDefault="00551885" w:rsidP="00551885"/>
    <w:p w14:paraId="281A6DA8" w14:textId="12BCD802" w:rsidR="00551885" w:rsidRPr="00551885" w:rsidRDefault="00551885" w:rsidP="00551885"/>
    <w:p w14:paraId="6CB6BB3A" w14:textId="17B80EB1" w:rsidR="00551885" w:rsidRPr="00551885" w:rsidRDefault="00551885" w:rsidP="00551885"/>
    <w:p w14:paraId="7205D7C3" w14:textId="77CB5C64" w:rsidR="00551885" w:rsidRDefault="00551885" w:rsidP="00551885"/>
    <w:p w14:paraId="7E3D0F87" w14:textId="09F40203" w:rsidR="00551885" w:rsidRPr="00551885" w:rsidRDefault="00551885" w:rsidP="00551885"/>
    <w:p w14:paraId="48C60F02" w14:textId="370AA9A8" w:rsidR="00551885" w:rsidRDefault="00551885" w:rsidP="00551885"/>
    <w:p w14:paraId="00B43201" w14:textId="77777777" w:rsidR="00055195" w:rsidRDefault="00055195" w:rsidP="00551885"/>
    <w:p w14:paraId="71D42DD1" w14:textId="3879EF62" w:rsidR="00551885" w:rsidRDefault="00551885" w:rsidP="00551885">
      <w:pPr>
        <w:tabs>
          <w:tab w:val="left" w:pos="3506"/>
        </w:tabs>
      </w:pPr>
      <w:r>
        <w:tab/>
      </w:r>
    </w:p>
    <w:p w14:paraId="0EBD57A2" w14:textId="5F09CD9E" w:rsidR="00551885" w:rsidRDefault="00551885" w:rsidP="00551885">
      <w:pPr>
        <w:tabs>
          <w:tab w:val="left" w:pos="3506"/>
        </w:tabs>
      </w:pPr>
    </w:p>
    <w:p w14:paraId="1A571CEC" w14:textId="77777777" w:rsidR="00452D8A" w:rsidRDefault="00452D8A" w:rsidP="00551885">
      <w:pPr>
        <w:tabs>
          <w:tab w:val="left" w:pos="3506"/>
        </w:tabs>
      </w:pPr>
    </w:p>
    <w:p w14:paraId="26A82759" w14:textId="77777777" w:rsidR="00452D8A" w:rsidRDefault="00452D8A" w:rsidP="00551885">
      <w:pPr>
        <w:tabs>
          <w:tab w:val="left" w:pos="3506"/>
        </w:tabs>
      </w:pPr>
    </w:p>
    <w:p w14:paraId="3D17C031" w14:textId="516DD394" w:rsidR="00551885" w:rsidRDefault="00452D8A" w:rsidP="00894567">
      <w:pPr>
        <w:suppressAutoHyphens w:val="0"/>
        <w:spacing w:after="0"/>
        <w:ind w:left="-426" w:right="5929"/>
        <w:jc w:val="left"/>
        <w:rPr>
          <w:rFonts w:asciiTheme="majorHAnsi" w:hAnsiTheme="majorHAnsi" w:cs="Courier New"/>
          <w:b/>
          <w:bCs/>
          <w:lang w:eastAsia="zh-CN"/>
        </w:rPr>
      </w:pPr>
      <w:r>
        <w:rPr>
          <w:noProof/>
        </w:rPr>
        <w:lastRenderedPageBreak/>
        <mc:AlternateContent>
          <mc:Choice Requires="wps">
            <w:drawing>
              <wp:anchor distT="0" distB="0" distL="114300" distR="114300" simplePos="0" relativeHeight="251666944" behindDoc="1" locked="0" layoutInCell="1" allowOverlap="1" wp14:anchorId="32C285B5" wp14:editId="4A92DC7B">
                <wp:simplePos x="0" y="0"/>
                <wp:positionH relativeFrom="column">
                  <wp:posOffset>2945765</wp:posOffset>
                </wp:positionH>
                <wp:positionV relativeFrom="paragraph">
                  <wp:posOffset>1828165</wp:posOffset>
                </wp:positionV>
                <wp:extent cx="4137660" cy="1208405"/>
                <wp:effectExtent l="0" t="0" r="15240" b="10795"/>
                <wp:wrapSquare wrapText="bothSides"/>
                <wp:docPr id="1381292183" name="Rectangle 18"/>
                <wp:cNvGraphicFramePr/>
                <a:graphic xmlns:a="http://schemas.openxmlformats.org/drawingml/2006/main">
                  <a:graphicData uri="http://schemas.microsoft.com/office/word/2010/wordprocessingShape">
                    <wps:wsp>
                      <wps:cNvSpPr/>
                      <wps:spPr>
                        <a:xfrm>
                          <a:off x="0" y="0"/>
                          <a:ext cx="4137660" cy="1208405"/>
                        </a:xfrm>
                        <a:prstGeom prst="rect">
                          <a:avLst/>
                        </a:prstGeom>
                      </wps:spPr>
                      <wps:style>
                        <a:lnRef idx="2">
                          <a:schemeClr val="dk1"/>
                        </a:lnRef>
                        <a:fillRef idx="1">
                          <a:schemeClr val="lt1"/>
                        </a:fillRef>
                        <a:effectRef idx="0">
                          <a:schemeClr val="dk1"/>
                        </a:effectRef>
                        <a:fontRef idx="minor">
                          <a:schemeClr val="dk1"/>
                        </a:fontRef>
                      </wps:style>
                      <wps:txbx>
                        <w:txbxContent>
                          <w:p w14:paraId="19AF7398" w14:textId="154BB159" w:rsidR="00452D8A" w:rsidRPr="00934169" w:rsidRDefault="00452D8A" w:rsidP="00934169">
                            <w:pPr>
                              <w:pStyle w:val="ProgCode"/>
                              <w:spacing w:after="0"/>
                              <w:rPr>
                                <w:sz w:val="15"/>
                                <w:szCs w:val="15"/>
                              </w:rPr>
                            </w:pPr>
                            <w:r w:rsidRPr="00934169">
                              <w:rPr>
                                <w:sz w:val="15"/>
                                <w:szCs w:val="15"/>
                              </w:rPr>
                              <w:t xml:space="preserve">      </w:t>
                            </w:r>
                            <w:r w:rsidRPr="00934169">
                              <w:rPr>
                                <w:sz w:val="15"/>
                                <w:szCs w:val="15"/>
                              </w:rPr>
                              <w:t>static void SenderTimerCallback</w:t>
                            </w:r>
                            <w:proofErr w:type="gramStart"/>
                            <w:r w:rsidRPr="00934169">
                              <w:rPr>
                                <w:sz w:val="15"/>
                                <w:szCs w:val="15"/>
                              </w:rPr>
                              <w:t xml:space="preserve">1( </w:t>
                            </w:r>
                            <w:proofErr w:type="spellStart"/>
                            <w:r w:rsidRPr="00934169">
                              <w:rPr>
                                <w:sz w:val="15"/>
                                <w:szCs w:val="15"/>
                              </w:rPr>
                              <w:t>TimerHandle</w:t>
                            </w:r>
                            <w:proofErr w:type="gramEnd"/>
                            <w:r w:rsidRPr="00934169">
                              <w:rPr>
                                <w:sz w:val="15"/>
                                <w:szCs w:val="15"/>
                              </w:rPr>
                              <w:t>_t</w:t>
                            </w:r>
                            <w:proofErr w:type="spellEnd"/>
                            <w:r w:rsidRPr="00934169">
                              <w:rPr>
                                <w:sz w:val="15"/>
                                <w:szCs w:val="15"/>
                              </w:rPr>
                              <w:t xml:space="preserve"> </w:t>
                            </w:r>
                            <w:proofErr w:type="spellStart"/>
                            <w:r w:rsidRPr="00934169">
                              <w:rPr>
                                <w:sz w:val="15"/>
                                <w:szCs w:val="15"/>
                              </w:rPr>
                              <w:t>xTimer</w:t>
                            </w:r>
                            <w:proofErr w:type="spellEnd"/>
                            <w:r w:rsidRPr="00934169">
                              <w:rPr>
                                <w:sz w:val="15"/>
                                <w:szCs w:val="15"/>
                              </w:rPr>
                              <w:t xml:space="preserve"> )</w:t>
                            </w:r>
                          </w:p>
                          <w:p w14:paraId="7AF23F38" w14:textId="784C66FC" w:rsidR="00452D8A" w:rsidRPr="00934169" w:rsidRDefault="00452D8A" w:rsidP="00934169">
                            <w:pPr>
                              <w:pStyle w:val="ProgCode"/>
                              <w:spacing w:after="0"/>
                              <w:rPr>
                                <w:sz w:val="15"/>
                                <w:szCs w:val="15"/>
                              </w:rPr>
                            </w:pPr>
                            <w:r w:rsidRPr="00934169">
                              <w:rPr>
                                <w:sz w:val="15"/>
                                <w:szCs w:val="15"/>
                              </w:rPr>
                              <w:t xml:space="preserve">     </w:t>
                            </w:r>
                            <w:r w:rsidRPr="00934169">
                              <w:rPr>
                                <w:sz w:val="15"/>
                                <w:szCs w:val="15"/>
                              </w:rPr>
                              <w:t>{</w:t>
                            </w:r>
                          </w:p>
                          <w:p w14:paraId="3A703F9B" w14:textId="77777777" w:rsidR="00452D8A" w:rsidRPr="00934169" w:rsidRDefault="00452D8A" w:rsidP="00934169">
                            <w:pPr>
                              <w:pStyle w:val="ProgCode"/>
                              <w:spacing w:after="0"/>
                              <w:rPr>
                                <w:sz w:val="15"/>
                                <w:szCs w:val="15"/>
                              </w:rPr>
                            </w:pPr>
                            <w:r w:rsidRPr="00934169">
                              <w:rPr>
                                <w:sz w:val="15"/>
                                <w:szCs w:val="15"/>
                              </w:rPr>
                              <w:tab/>
                            </w:r>
                            <w:proofErr w:type="spellStart"/>
                            <w:proofErr w:type="gramStart"/>
                            <w:r w:rsidRPr="00934169">
                              <w:rPr>
                                <w:sz w:val="15"/>
                                <w:szCs w:val="15"/>
                              </w:rPr>
                              <w:t>xSemaphoreGive</w:t>
                            </w:r>
                            <w:proofErr w:type="spellEnd"/>
                            <w:r w:rsidRPr="00934169">
                              <w:rPr>
                                <w:sz w:val="15"/>
                                <w:szCs w:val="15"/>
                              </w:rPr>
                              <w:t>(</w:t>
                            </w:r>
                            <w:proofErr w:type="gramEnd"/>
                            <w:r w:rsidRPr="00934169">
                              <w:rPr>
                                <w:sz w:val="15"/>
                                <w:szCs w:val="15"/>
                              </w:rPr>
                              <w:t>Sender_1); //release semaphore to act like a signal for Sender Task 1</w:t>
                            </w:r>
                          </w:p>
                          <w:p w14:paraId="7F44E550" w14:textId="77777777" w:rsidR="00452D8A" w:rsidRPr="00934169" w:rsidRDefault="00452D8A" w:rsidP="00934169">
                            <w:pPr>
                              <w:pStyle w:val="ProgCode"/>
                              <w:spacing w:after="0"/>
                              <w:rPr>
                                <w:sz w:val="15"/>
                                <w:szCs w:val="15"/>
                              </w:rPr>
                            </w:pPr>
                            <w:r w:rsidRPr="00934169">
                              <w:rPr>
                                <w:sz w:val="15"/>
                                <w:szCs w:val="15"/>
                              </w:rPr>
                              <w:tab/>
                            </w:r>
                            <w:proofErr w:type="spellStart"/>
                            <w:r w:rsidRPr="00934169">
                              <w:rPr>
                                <w:sz w:val="15"/>
                                <w:szCs w:val="15"/>
                              </w:rPr>
                              <w:t>Time_Sender</w:t>
                            </w:r>
                            <w:proofErr w:type="spellEnd"/>
                            <w:r w:rsidRPr="00934169">
                              <w:rPr>
                                <w:sz w:val="15"/>
                                <w:szCs w:val="15"/>
                              </w:rPr>
                              <w:t>=</w:t>
                            </w:r>
                            <w:proofErr w:type="spellStart"/>
                            <w:r w:rsidRPr="00934169">
                              <w:rPr>
                                <w:sz w:val="15"/>
                                <w:szCs w:val="15"/>
                              </w:rPr>
                              <w:t>uniform_distribution</w:t>
                            </w:r>
                            <w:proofErr w:type="spellEnd"/>
                            <w:r w:rsidRPr="00934169">
                              <w:rPr>
                                <w:sz w:val="15"/>
                                <w:szCs w:val="15"/>
                              </w:rPr>
                              <w:t>(</w:t>
                            </w:r>
                            <w:proofErr w:type="spellStart"/>
                            <w:r w:rsidRPr="00934169">
                              <w:rPr>
                                <w:sz w:val="15"/>
                                <w:szCs w:val="15"/>
                              </w:rPr>
                              <w:t>lower_bound</w:t>
                            </w:r>
                            <w:proofErr w:type="spellEnd"/>
                            <w:r w:rsidRPr="00934169">
                              <w:rPr>
                                <w:sz w:val="15"/>
                                <w:szCs w:val="15"/>
                              </w:rPr>
                              <w:t>[</w:t>
                            </w:r>
                            <w:proofErr w:type="spellStart"/>
                            <w:r w:rsidRPr="00934169">
                              <w:rPr>
                                <w:sz w:val="15"/>
                                <w:szCs w:val="15"/>
                              </w:rPr>
                              <w:t>i</w:t>
                            </w:r>
                            <w:proofErr w:type="spellEnd"/>
                            <w:proofErr w:type="gramStart"/>
                            <w:r w:rsidRPr="00934169">
                              <w:rPr>
                                <w:sz w:val="15"/>
                                <w:szCs w:val="15"/>
                              </w:rPr>
                              <w:t>],</w:t>
                            </w:r>
                            <w:proofErr w:type="spellStart"/>
                            <w:r w:rsidRPr="00934169">
                              <w:rPr>
                                <w:sz w:val="15"/>
                                <w:szCs w:val="15"/>
                              </w:rPr>
                              <w:t>upper</w:t>
                            </w:r>
                            <w:proofErr w:type="gramEnd"/>
                            <w:r w:rsidRPr="00934169">
                              <w:rPr>
                                <w:sz w:val="15"/>
                                <w:szCs w:val="15"/>
                              </w:rPr>
                              <w:t>_bound</w:t>
                            </w:r>
                            <w:proofErr w:type="spellEnd"/>
                            <w:r w:rsidRPr="00934169">
                              <w:rPr>
                                <w:sz w:val="15"/>
                                <w:szCs w:val="15"/>
                              </w:rPr>
                              <w:t>[</w:t>
                            </w:r>
                            <w:proofErr w:type="spellStart"/>
                            <w:r w:rsidRPr="00934169">
                              <w:rPr>
                                <w:sz w:val="15"/>
                                <w:szCs w:val="15"/>
                              </w:rPr>
                              <w:t>i</w:t>
                            </w:r>
                            <w:proofErr w:type="spellEnd"/>
                            <w:r w:rsidRPr="00934169">
                              <w:rPr>
                                <w:sz w:val="15"/>
                                <w:szCs w:val="15"/>
                              </w:rPr>
                              <w:t>]);  //Change Time of Sender Callback function</w:t>
                            </w:r>
                          </w:p>
                          <w:p w14:paraId="111E1D42" w14:textId="77777777" w:rsidR="00452D8A" w:rsidRPr="00934169" w:rsidRDefault="00452D8A" w:rsidP="00934169">
                            <w:pPr>
                              <w:pStyle w:val="ProgCode"/>
                              <w:spacing w:after="0"/>
                              <w:rPr>
                                <w:sz w:val="15"/>
                                <w:szCs w:val="15"/>
                              </w:rPr>
                            </w:pPr>
                            <w:r w:rsidRPr="00934169">
                              <w:rPr>
                                <w:sz w:val="15"/>
                                <w:szCs w:val="15"/>
                              </w:rPr>
                              <w:tab/>
                            </w:r>
                            <w:proofErr w:type="spellStart"/>
                            <w:r w:rsidRPr="00934169">
                              <w:rPr>
                                <w:sz w:val="15"/>
                                <w:szCs w:val="15"/>
                              </w:rPr>
                              <w:t>sum_sendr_time</w:t>
                            </w:r>
                            <w:proofErr w:type="spellEnd"/>
                            <w:r w:rsidRPr="00934169">
                              <w:rPr>
                                <w:sz w:val="15"/>
                                <w:szCs w:val="15"/>
                              </w:rPr>
                              <w:t>[</w:t>
                            </w:r>
                            <w:proofErr w:type="gramStart"/>
                            <w:r w:rsidRPr="00934169">
                              <w:rPr>
                                <w:sz w:val="15"/>
                                <w:szCs w:val="15"/>
                              </w:rPr>
                              <w:t>0]=</w:t>
                            </w:r>
                            <w:proofErr w:type="spellStart"/>
                            <w:proofErr w:type="gramEnd"/>
                            <w:r w:rsidRPr="00934169">
                              <w:rPr>
                                <w:sz w:val="15"/>
                                <w:szCs w:val="15"/>
                              </w:rPr>
                              <w:t>sum_sendr_time</w:t>
                            </w:r>
                            <w:proofErr w:type="spellEnd"/>
                            <w:r w:rsidRPr="00934169">
                              <w:rPr>
                                <w:sz w:val="15"/>
                                <w:szCs w:val="15"/>
                              </w:rPr>
                              <w:t>[0]+</w:t>
                            </w:r>
                            <w:proofErr w:type="spellStart"/>
                            <w:r w:rsidRPr="00934169">
                              <w:rPr>
                                <w:sz w:val="15"/>
                                <w:szCs w:val="15"/>
                              </w:rPr>
                              <w:t>Time_Sender</w:t>
                            </w:r>
                            <w:proofErr w:type="spellEnd"/>
                            <w:r w:rsidRPr="00934169">
                              <w:rPr>
                                <w:sz w:val="15"/>
                                <w:szCs w:val="15"/>
                              </w:rPr>
                              <w:t>;</w:t>
                            </w:r>
                          </w:p>
                          <w:p w14:paraId="4B5535BB" w14:textId="77777777" w:rsidR="00452D8A" w:rsidRPr="00934169" w:rsidRDefault="00452D8A" w:rsidP="00934169">
                            <w:pPr>
                              <w:pStyle w:val="ProgCode"/>
                              <w:spacing w:after="0"/>
                              <w:rPr>
                                <w:sz w:val="15"/>
                                <w:szCs w:val="15"/>
                              </w:rPr>
                            </w:pPr>
                            <w:r w:rsidRPr="00934169">
                              <w:rPr>
                                <w:sz w:val="15"/>
                                <w:szCs w:val="15"/>
                              </w:rPr>
                              <w:tab/>
                            </w:r>
                            <w:proofErr w:type="spellStart"/>
                            <w:r w:rsidRPr="00934169">
                              <w:rPr>
                                <w:sz w:val="15"/>
                                <w:szCs w:val="15"/>
                              </w:rPr>
                              <w:t>xTimerChangePeriod</w:t>
                            </w:r>
                            <w:proofErr w:type="spellEnd"/>
                            <w:r w:rsidRPr="00934169">
                              <w:rPr>
                                <w:sz w:val="15"/>
                                <w:szCs w:val="15"/>
                              </w:rPr>
                              <w:t>(xTimer</w:t>
                            </w:r>
                            <w:proofErr w:type="gramStart"/>
                            <w:r w:rsidRPr="00934169">
                              <w:rPr>
                                <w:sz w:val="15"/>
                                <w:szCs w:val="15"/>
                              </w:rPr>
                              <w:t>1,Time</w:t>
                            </w:r>
                            <w:proofErr w:type="gramEnd"/>
                            <w:r w:rsidRPr="00934169">
                              <w:rPr>
                                <w:sz w:val="15"/>
                                <w:szCs w:val="15"/>
                              </w:rPr>
                              <w:t>_Sender,0);   //Function that changes Callback function time</w:t>
                            </w:r>
                          </w:p>
                          <w:p w14:paraId="1EFB2F16" w14:textId="41771275" w:rsidR="00452D8A" w:rsidRPr="00934169" w:rsidRDefault="00452D8A" w:rsidP="00934169">
                            <w:pPr>
                              <w:pStyle w:val="ProgCode"/>
                              <w:spacing w:after="0"/>
                              <w:rPr>
                                <w:sz w:val="15"/>
                                <w:szCs w:val="15"/>
                              </w:rPr>
                            </w:pPr>
                            <w:r w:rsidRPr="00934169">
                              <w:rPr>
                                <w:sz w:val="15"/>
                                <w:szCs w:val="15"/>
                              </w:rPr>
                              <w:t xml:space="preserve">           </w:t>
                            </w:r>
                            <w:r w:rsidRPr="00934169">
                              <w:rPr>
                                <w:sz w:val="15"/>
                                <w:szCs w:val="15"/>
                              </w:rPr>
                              <w:t>}</w:t>
                            </w:r>
                          </w:p>
                          <w:p w14:paraId="2CB28293" w14:textId="77777777" w:rsidR="00452D8A" w:rsidRPr="000C0380" w:rsidRDefault="00452D8A" w:rsidP="00452D8A">
                            <w:pPr>
                              <w:spacing w:after="0" w:line="276" w:lineRule="auto"/>
                              <w:ind w:left="284" w:right="-464" w:hanging="426"/>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285B5" id="_x0000_s1029" style="position:absolute;left:0;text-align:left;margin-left:231.95pt;margin-top:143.95pt;width:325.8pt;height:95.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" fillcolor="white [3201]" strokecolor="black [3200]" strokeweight="2pt">
                <v:textbox>
                  <w:txbxContent>
                    <w:p w14:paraId="19AF7398" w14:textId="154BB159" w:rsidR="00452D8A" w:rsidRPr="00934169" w:rsidRDefault="00452D8A" w:rsidP="00934169">
                      <w:pPr>
                        <w:pStyle w:val="ProgCode"/>
                        <w:spacing w:after="0"/>
                        <w:rPr>
                          <w:sz w:val="15"/>
                          <w:szCs w:val="15"/>
                        </w:rPr>
                      </w:pPr>
                      <w:r w:rsidRPr="00934169">
                        <w:rPr>
                          <w:sz w:val="15"/>
                          <w:szCs w:val="15"/>
                        </w:rPr>
                        <w:t xml:space="preserve">      </w:t>
                      </w:r>
                      <w:r w:rsidRPr="00934169">
                        <w:rPr>
                          <w:sz w:val="15"/>
                          <w:szCs w:val="15"/>
                        </w:rPr>
                        <w:t>static void SenderTimerCallback</w:t>
                      </w:r>
                      <w:proofErr w:type="gramStart"/>
                      <w:r w:rsidRPr="00934169">
                        <w:rPr>
                          <w:sz w:val="15"/>
                          <w:szCs w:val="15"/>
                        </w:rPr>
                        <w:t xml:space="preserve">1( </w:t>
                      </w:r>
                      <w:proofErr w:type="spellStart"/>
                      <w:r w:rsidRPr="00934169">
                        <w:rPr>
                          <w:sz w:val="15"/>
                          <w:szCs w:val="15"/>
                        </w:rPr>
                        <w:t>TimerHandle</w:t>
                      </w:r>
                      <w:proofErr w:type="gramEnd"/>
                      <w:r w:rsidRPr="00934169">
                        <w:rPr>
                          <w:sz w:val="15"/>
                          <w:szCs w:val="15"/>
                        </w:rPr>
                        <w:t>_t</w:t>
                      </w:r>
                      <w:proofErr w:type="spellEnd"/>
                      <w:r w:rsidRPr="00934169">
                        <w:rPr>
                          <w:sz w:val="15"/>
                          <w:szCs w:val="15"/>
                        </w:rPr>
                        <w:t xml:space="preserve"> </w:t>
                      </w:r>
                      <w:proofErr w:type="spellStart"/>
                      <w:r w:rsidRPr="00934169">
                        <w:rPr>
                          <w:sz w:val="15"/>
                          <w:szCs w:val="15"/>
                        </w:rPr>
                        <w:t>xTimer</w:t>
                      </w:r>
                      <w:proofErr w:type="spellEnd"/>
                      <w:r w:rsidRPr="00934169">
                        <w:rPr>
                          <w:sz w:val="15"/>
                          <w:szCs w:val="15"/>
                        </w:rPr>
                        <w:t xml:space="preserve"> )</w:t>
                      </w:r>
                    </w:p>
                    <w:p w14:paraId="7AF23F38" w14:textId="784C66FC" w:rsidR="00452D8A" w:rsidRPr="00934169" w:rsidRDefault="00452D8A" w:rsidP="00934169">
                      <w:pPr>
                        <w:pStyle w:val="ProgCode"/>
                        <w:spacing w:after="0"/>
                        <w:rPr>
                          <w:sz w:val="15"/>
                          <w:szCs w:val="15"/>
                        </w:rPr>
                      </w:pPr>
                      <w:r w:rsidRPr="00934169">
                        <w:rPr>
                          <w:sz w:val="15"/>
                          <w:szCs w:val="15"/>
                        </w:rPr>
                        <w:t xml:space="preserve">     </w:t>
                      </w:r>
                      <w:r w:rsidRPr="00934169">
                        <w:rPr>
                          <w:sz w:val="15"/>
                          <w:szCs w:val="15"/>
                        </w:rPr>
                        <w:t>{</w:t>
                      </w:r>
                    </w:p>
                    <w:p w14:paraId="3A703F9B" w14:textId="77777777" w:rsidR="00452D8A" w:rsidRPr="00934169" w:rsidRDefault="00452D8A" w:rsidP="00934169">
                      <w:pPr>
                        <w:pStyle w:val="ProgCode"/>
                        <w:spacing w:after="0"/>
                        <w:rPr>
                          <w:sz w:val="15"/>
                          <w:szCs w:val="15"/>
                        </w:rPr>
                      </w:pPr>
                      <w:r w:rsidRPr="00934169">
                        <w:rPr>
                          <w:sz w:val="15"/>
                          <w:szCs w:val="15"/>
                        </w:rPr>
                        <w:tab/>
                      </w:r>
                      <w:proofErr w:type="spellStart"/>
                      <w:proofErr w:type="gramStart"/>
                      <w:r w:rsidRPr="00934169">
                        <w:rPr>
                          <w:sz w:val="15"/>
                          <w:szCs w:val="15"/>
                        </w:rPr>
                        <w:t>xSemaphoreGive</w:t>
                      </w:r>
                      <w:proofErr w:type="spellEnd"/>
                      <w:r w:rsidRPr="00934169">
                        <w:rPr>
                          <w:sz w:val="15"/>
                          <w:szCs w:val="15"/>
                        </w:rPr>
                        <w:t>(</w:t>
                      </w:r>
                      <w:proofErr w:type="gramEnd"/>
                      <w:r w:rsidRPr="00934169">
                        <w:rPr>
                          <w:sz w:val="15"/>
                          <w:szCs w:val="15"/>
                        </w:rPr>
                        <w:t>Sender_1); //release semaphore to act like a signal for Sender Task 1</w:t>
                      </w:r>
                    </w:p>
                    <w:p w14:paraId="7F44E550" w14:textId="77777777" w:rsidR="00452D8A" w:rsidRPr="00934169" w:rsidRDefault="00452D8A" w:rsidP="00934169">
                      <w:pPr>
                        <w:pStyle w:val="ProgCode"/>
                        <w:spacing w:after="0"/>
                        <w:rPr>
                          <w:sz w:val="15"/>
                          <w:szCs w:val="15"/>
                        </w:rPr>
                      </w:pPr>
                      <w:r w:rsidRPr="00934169">
                        <w:rPr>
                          <w:sz w:val="15"/>
                          <w:szCs w:val="15"/>
                        </w:rPr>
                        <w:tab/>
                      </w:r>
                      <w:proofErr w:type="spellStart"/>
                      <w:r w:rsidRPr="00934169">
                        <w:rPr>
                          <w:sz w:val="15"/>
                          <w:szCs w:val="15"/>
                        </w:rPr>
                        <w:t>Time_Sender</w:t>
                      </w:r>
                      <w:proofErr w:type="spellEnd"/>
                      <w:r w:rsidRPr="00934169">
                        <w:rPr>
                          <w:sz w:val="15"/>
                          <w:szCs w:val="15"/>
                        </w:rPr>
                        <w:t>=</w:t>
                      </w:r>
                      <w:proofErr w:type="spellStart"/>
                      <w:r w:rsidRPr="00934169">
                        <w:rPr>
                          <w:sz w:val="15"/>
                          <w:szCs w:val="15"/>
                        </w:rPr>
                        <w:t>uniform_distribution</w:t>
                      </w:r>
                      <w:proofErr w:type="spellEnd"/>
                      <w:r w:rsidRPr="00934169">
                        <w:rPr>
                          <w:sz w:val="15"/>
                          <w:szCs w:val="15"/>
                        </w:rPr>
                        <w:t>(</w:t>
                      </w:r>
                      <w:proofErr w:type="spellStart"/>
                      <w:r w:rsidRPr="00934169">
                        <w:rPr>
                          <w:sz w:val="15"/>
                          <w:szCs w:val="15"/>
                        </w:rPr>
                        <w:t>lower_bound</w:t>
                      </w:r>
                      <w:proofErr w:type="spellEnd"/>
                      <w:r w:rsidRPr="00934169">
                        <w:rPr>
                          <w:sz w:val="15"/>
                          <w:szCs w:val="15"/>
                        </w:rPr>
                        <w:t>[</w:t>
                      </w:r>
                      <w:proofErr w:type="spellStart"/>
                      <w:r w:rsidRPr="00934169">
                        <w:rPr>
                          <w:sz w:val="15"/>
                          <w:szCs w:val="15"/>
                        </w:rPr>
                        <w:t>i</w:t>
                      </w:r>
                      <w:proofErr w:type="spellEnd"/>
                      <w:proofErr w:type="gramStart"/>
                      <w:r w:rsidRPr="00934169">
                        <w:rPr>
                          <w:sz w:val="15"/>
                          <w:szCs w:val="15"/>
                        </w:rPr>
                        <w:t>],</w:t>
                      </w:r>
                      <w:proofErr w:type="spellStart"/>
                      <w:r w:rsidRPr="00934169">
                        <w:rPr>
                          <w:sz w:val="15"/>
                          <w:szCs w:val="15"/>
                        </w:rPr>
                        <w:t>upper</w:t>
                      </w:r>
                      <w:proofErr w:type="gramEnd"/>
                      <w:r w:rsidRPr="00934169">
                        <w:rPr>
                          <w:sz w:val="15"/>
                          <w:szCs w:val="15"/>
                        </w:rPr>
                        <w:t>_bound</w:t>
                      </w:r>
                      <w:proofErr w:type="spellEnd"/>
                      <w:r w:rsidRPr="00934169">
                        <w:rPr>
                          <w:sz w:val="15"/>
                          <w:szCs w:val="15"/>
                        </w:rPr>
                        <w:t>[</w:t>
                      </w:r>
                      <w:proofErr w:type="spellStart"/>
                      <w:r w:rsidRPr="00934169">
                        <w:rPr>
                          <w:sz w:val="15"/>
                          <w:szCs w:val="15"/>
                        </w:rPr>
                        <w:t>i</w:t>
                      </w:r>
                      <w:proofErr w:type="spellEnd"/>
                      <w:r w:rsidRPr="00934169">
                        <w:rPr>
                          <w:sz w:val="15"/>
                          <w:szCs w:val="15"/>
                        </w:rPr>
                        <w:t>]);  //Change Time of Sender Callback function</w:t>
                      </w:r>
                    </w:p>
                    <w:p w14:paraId="111E1D42" w14:textId="77777777" w:rsidR="00452D8A" w:rsidRPr="00934169" w:rsidRDefault="00452D8A" w:rsidP="00934169">
                      <w:pPr>
                        <w:pStyle w:val="ProgCode"/>
                        <w:spacing w:after="0"/>
                        <w:rPr>
                          <w:sz w:val="15"/>
                          <w:szCs w:val="15"/>
                        </w:rPr>
                      </w:pPr>
                      <w:r w:rsidRPr="00934169">
                        <w:rPr>
                          <w:sz w:val="15"/>
                          <w:szCs w:val="15"/>
                        </w:rPr>
                        <w:tab/>
                      </w:r>
                      <w:proofErr w:type="spellStart"/>
                      <w:r w:rsidRPr="00934169">
                        <w:rPr>
                          <w:sz w:val="15"/>
                          <w:szCs w:val="15"/>
                        </w:rPr>
                        <w:t>sum_sendr_time</w:t>
                      </w:r>
                      <w:proofErr w:type="spellEnd"/>
                      <w:r w:rsidRPr="00934169">
                        <w:rPr>
                          <w:sz w:val="15"/>
                          <w:szCs w:val="15"/>
                        </w:rPr>
                        <w:t>[</w:t>
                      </w:r>
                      <w:proofErr w:type="gramStart"/>
                      <w:r w:rsidRPr="00934169">
                        <w:rPr>
                          <w:sz w:val="15"/>
                          <w:szCs w:val="15"/>
                        </w:rPr>
                        <w:t>0]=</w:t>
                      </w:r>
                      <w:proofErr w:type="spellStart"/>
                      <w:proofErr w:type="gramEnd"/>
                      <w:r w:rsidRPr="00934169">
                        <w:rPr>
                          <w:sz w:val="15"/>
                          <w:szCs w:val="15"/>
                        </w:rPr>
                        <w:t>sum_sendr_time</w:t>
                      </w:r>
                      <w:proofErr w:type="spellEnd"/>
                      <w:r w:rsidRPr="00934169">
                        <w:rPr>
                          <w:sz w:val="15"/>
                          <w:szCs w:val="15"/>
                        </w:rPr>
                        <w:t>[0]+</w:t>
                      </w:r>
                      <w:proofErr w:type="spellStart"/>
                      <w:r w:rsidRPr="00934169">
                        <w:rPr>
                          <w:sz w:val="15"/>
                          <w:szCs w:val="15"/>
                        </w:rPr>
                        <w:t>Time_Sender</w:t>
                      </w:r>
                      <w:proofErr w:type="spellEnd"/>
                      <w:r w:rsidRPr="00934169">
                        <w:rPr>
                          <w:sz w:val="15"/>
                          <w:szCs w:val="15"/>
                        </w:rPr>
                        <w:t>;</w:t>
                      </w:r>
                    </w:p>
                    <w:p w14:paraId="4B5535BB" w14:textId="77777777" w:rsidR="00452D8A" w:rsidRPr="00934169" w:rsidRDefault="00452D8A" w:rsidP="00934169">
                      <w:pPr>
                        <w:pStyle w:val="ProgCode"/>
                        <w:spacing w:after="0"/>
                        <w:rPr>
                          <w:sz w:val="15"/>
                          <w:szCs w:val="15"/>
                        </w:rPr>
                      </w:pPr>
                      <w:r w:rsidRPr="00934169">
                        <w:rPr>
                          <w:sz w:val="15"/>
                          <w:szCs w:val="15"/>
                        </w:rPr>
                        <w:tab/>
                      </w:r>
                      <w:proofErr w:type="spellStart"/>
                      <w:r w:rsidRPr="00934169">
                        <w:rPr>
                          <w:sz w:val="15"/>
                          <w:szCs w:val="15"/>
                        </w:rPr>
                        <w:t>xTimerChangePeriod</w:t>
                      </w:r>
                      <w:proofErr w:type="spellEnd"/>
                      <w:r w:rsidRPr="00934169">
                        <w:rPr>
                          <w:sz w:val="15"/>
                          <w:szCs w:val="15"/>
                        </w:rPr>
                        <w:t>(xTimer</w:t>
                      </w:r>
                      <w:proofErr w:type="gramStart"/>
                      <w:r w:rsidRPr="00934169">
                        <w:rPr>
                          <w:sz w:val="15"/>
                          <w:szCs w:val="15"/>
                        </w:rPr>
                        <w:t>1,Time</w:t>
                      </w:r>
                      <w:proofErr w:type="gramEnd"/>
                      <w:r w:rsidRPr="00934169">
                        <w:rPr>
                          <w:sz w:val="15"/>
                          <w:szCs w:val="15"/>
                        </w:rPr>
                        <w:t>_Sender,0);   //Function that changes Callback function time</w:t>
                      </w:r>
                    </w:p>
                    <w:p w14:paraId="1EFB2F16" w14:textId="41771275" w:rsidR="00452D8A" w:rsidRPr="00934169" w:rsidRDefault="00452D8A" w:rsidP="00934169">
                      <w:pPr>
                        <w:pStyle w:val="ProgCode"/>
                        <w:spacing w:after="0"/>
                        <w:rPr>
                          <w:sz w:val="15"/>
                          <w:szCs w:val="15"/>
                        </w:rPr>
                      </w:pPr>
                      <w:r w:rsidRPr="00934169">
                        <w:rPr>
                          <w:sz w:val="15"/>
                          <w:szCs w:val="15"/>
                        </w:rPr>
                        <w:t xml:space="preserve">           </w:t>
                      </w:r>
                      <w:r w:rsidRPr="00934169">
                        <w:rPr>
                          <w:sz w:val="15"/>
                          <w:szCs w:val="15"/>
                        </w:rPr>
                        <w:t>}</w:t>
                      </w:r>
                    </w:p>
                    <w:p w14:paraId="2CB28293" w14:textId="77777777" w:rsidR="00452D8A" w:rsidRPr="000C0380" w:rsidRDefault="00452D8A" w:rsidP="00452D8A">
                      <w:pPr>
                        <w:spacing w:after="0" w:line="276" w:lineRule="auto"/>
                        <w:ind w:left="284" w:right="-464" w:hanging="426"/>
                        <w:rPr>
                          <w:sz w:val="16"/>
                          <w:szCs w:val="16"/>
                        </w:rPr>
                      </w:pPr>
                    </w:p>
                  </w:txbxContent>
                </v:textbox>
                <w10:wrap type="square"/>
              </v:rect>
            </w:pict>
          </mc:Fallback>
        </mc:AlternateContent>
      </w:r>
      <w:r w:rsidRPr="00452D8A">
        <w:rPr>
          <w:rFonts w:asciiTheme="majorHAnsi" w:hAnsiTheme="majorHAnsi" w:cs="Courier New"/>
          <w:b/>
          <w:bCs/>
          <w:lang w:eastAsia="zh-CN"/>
        </w:rPr>
        <w:t>Receiver Task</w:t>
      </w:r>
      <w:r>
        <w:rPr>
          <w:noProof/>
        </w:rPr>
        <w:t xml:space="preserve"> </w:t>
      </w:r>
      <w:r>
        <w:rPr>
          <w:noProof/>
        </w:rPr>
        <mc:AlternateContent>
          <mc:Choice Requires="wps">
            <w:drawing>
              <wp:anchor distT="0" distB="0" distL="114300" distR="114300" simplePos="0" relativeHeight="251663872" behindDoc="1" locked="0" layoutInCell="1" allowOverlap="1" wp14:anchorId="02B2B580" wp14:editId="0DBC2C5B">
                <wp:simplePos x="0" y="0"/>
                <wp:positionH relativeFrom="column">
                  <wp:posOffset>2937510</wp:posOffset>
                </wp:positionH>
                <wp:positionV relativeFrom="paragraph">
                  <wp:posOffset>111125</wp:posOffset>
                </wp:positionV>
                <wp:extent cx="4137660" cy="1621790"/>
                <wp:effectExtent l="0" t="0" r="15240" b="16510"/>
                <wp:wrapSquare wrapText="bothSides"/>
                <wp:docPr id="243219246" name="Rectangle 18"/>
                <wp:cNvGraphicFramePr/>
                <a:graphic xmlns:a="http://schemas.openxmlformats.org/drawingml/2006/main">
                  <a:graphicData uri="http://schemas.microsoft.com/office/word/2010/wordprocessingShape">
                    <wps:wsp>
                      <wps:cNvSpPr/>
                      <wps:spPr>
                        <a:xfrm>
                          <a:off x="0" y="0"/>
                          <a:ext cx="4137660" cy="1621790"/>
                        </a:xfrm>
                        <a:prstGeom prst="rect">
                          <a:avLst/>
                        </a:prstGeom>
                      </wps:spPr>
                      <wps:style>
                        <a:lnRef idx="2">
                          <a:schemeClr val="dk1"/>
                        </a:lnRef>
                        <a:fillRef idx="1">
                          <a:schemeClr val="lt1"/>
                        </a:fillRef>
                        <a:effectRef idx="0">
                          <a:schemeClr val="dk1"/>
                        </a:effectRef>
                        <a:fontRef idx="minor">
                          <a:schemeClr val="dk1"/>
                        </a:fontRef>
                      </wps:style>
                      <wps:txbx>
                        <w:txbxContent>
                          <w:p w14:paraId="50B87CBD" w14:textId="77777777" w:rsidR="00452D8A" w:rsidRPr="00934169" w:rsidRDefault="00452D8A" w:rsidP="00934169">
                            <w:pPr>
                              <w:pStyle w:val="ProgCode"/>
                              <w:spacing w:after="0"/>
                              <w:rPr>
                                <w:sz w:val="15"/>
                                <w:szCs w:val="15"/>
                              </w:rPr>
                            </w:pPr>
                            <w:r w:rsidRPr="00934169">
                              <w:rPr>
                                <w:sz w:val="15"/>
                                <w:szCs w:val="15"/>
                              </w:rPr>
                              <w:t xml:space="preserve">void </w:t>
                            </w:r>
                            <w:proofErr w:type="spellStart"/>
                            <w:r w:rsidRPr="00934169">
                              <w:rPr>
                                <w:sz w:val="15"/>
                                <w:szCs w:val="15"/>
                              </w:rPr>
                              <w:t>Receiver_</w:t>
                            </w:r>
                            <w:proofErr w:type="gramStart"/>
                            <w:r w:rsidRPr="00934169">
                              <w:rPr>
                                <w:sz w:val="15"/>
                                <w:szCs w:val="15"/>
                              </w:rPr>
                              <w:t>Task</w:t>
                            </w:r>
                            <w:proofErr w:type="spellEnd"/>
                            <w:r w:rsidRPr="00934169">
                              <w:rPr>
                                <w:sz w:val="15"/>
                                <w:szCs w:val="15"/>
                              </w:rPr>
                              <w:t>(</w:t>
                            </w:r>
                            <w:proofErr w:type="gramEnd"/>
                            <w:r w:rsidRPr="00934169">
                              <w:rPr>
                                <w:sz w:val="15"/>
                                <w:szCs w:val="15"/>
                              </w:rPr>
                              <w:t>void *p)  //Received Task</w:t>
                            </w:r>
                          </w:p>
                          <w:p w14:paraId="5096428A" w14:textId="77777777" w:rsidR="00452D8A" w:rsidRPr="00934169" w:rsidRDefault="00452D8A" w:rsidP="00934169">
                            <w:pPr>
                              <w:pStyle w:val="ProgCode"/>
                              <w:spacing w:after="0"/>
                              <w:rPr>
                                <w:sz w:val="15"/>
                                <w:szCs w:val="15"/>
                              </w:rPr>
                            </w:pPr>
                            <w:r w:rsidRPr="00934169">
                              <w:rPr>
                                <w:sz w:val="15"/>
                                <w:szCs w:val="15"/>
                              </w:rPr>
                              <w:t>{</w:t>
                            </w:r>
                          </w:p>
                          <w:p w14:paraId="2F8386D8" w14:textId="77777777" w:rsidR="00452D8A" w:rsidRPr="00934169" w:rsidRDefault="00452D8A" w:rsidP="00934169">
                            <w:pPr>
                              <w:pStyle w:val="ProgCode"/>
                              <w:spacing w:after="0"/>
                              <w:rPr>
                                <w:sz w:val="15"/>
                                <w:szCs w:val="15"/>
                              </w:rPr>
                            </w:pPr>
                            <w:r w:rsidRPr="00934169">
                              <w:rPr>
                                <w:sz w:val="15"/>
                                <w:szCs w:val="15"/>
                              </w:rPr>
                              <w:tab/>
                              <w:t xml:space="preserve">char </w:t>
                            </w:r>
                            <w:proofErr w:type="spellStart"/>
                            <w:r w:rsidRPr="00934169">
                              <w:rPr>
                                <w:sz w:val="15"/>
                                <w:szCs w:val="15"/>
                              </w:rPr>
                              <w:t>Data_</w:t>
                            </w:r>
                            <w:proofErr w:type="gramStart"/>
                            <w:r w:rsidRPr="00934169">
                              <w:rPr>
                                <w:sz w:val="15"/>
                                <w:szCs w:val="15"/>
                              </w:rPr>
                              <w:t>Received</w:t>
                            </w:r>
                            <w:proofErr w:type="spellEnd"/>
                            <w:r w:rsidRPr="00934169">
                              <w:rPr>
                                <w:sz w:val="15"/>
                                <w:szCs w:val="15"/>
                              </w:rPr>
                              <w:t>[</w:t>
                            </w:r>
                            <w:proofErr w:type="gramEnd"/>
                            <w:r w:rsidRPr="00934169">
                              <w:rPr>
                                <w:sz w:val="15"/>
                                <w:szCs w:val="15"/>
                              </w:rPr>
                              <w:t>20]; //variable to store data that will be received to Queue</w:t>
                            </w:r>
                          </w:p>
                          <w:p w14:paraId="63D8D6B9" w14:textId="77777777" w:rsidR="00452D8A" w:rsidRPr="00934169" w:rsidRDefault="00452D8A" w:rsidP="00934169">
                            <w:pPr>
                              <w:pStyle w:val="ProgCode"/>
                              <w:spacing w:after="0"/>
                              <w:rPr>
                                <w:sz w:val="15"/>
                                <w:szCs w:val="15"/>
                              </w:rPr>
                            </w:pPr>
                            <w:r w:rsidRPr="00934169">
                              <w:rPr>
                                <w:sz w:val="15"/>
                                <w:szCs w:val="15"/>
                              </w:rPr>
                              <w:tab/>
                            </w:r>
                            <w:proofErr w:type="gramStart"/>
                            <w:r w:rsidRPr="00934169">
                              <w:rPr>
                                <w:sz w:val="15"/>
                                <w:szCs w:val="15"/>
                              </w:rPr>
                              <w:t>while(</w:t>
                            </w:r>
                            <w:proofErr w:type="gramEnd"/>
                            <w:r w:rsidRPr="00934169">
                              <w:rPr>
                                <w:sz w:val="15"/>
                                <w:szCs w:val="15"/>
                              </w:rPr>
                              <w:t>1){</w:t>
                            </w:r>
                          </w:p>
                          <w:p w14:paraId="10B25146" w14:textId="0E859642" w:rsidR="00452D8A" w:rsidRPr="00934169" w:rsidRDefault="00452D8A" w:rsidP="00934169">
                            <w:pPr>
                              <w:pStyle w:val="ProgCode"/>
                              <w:spacing w:after="0"/>
                              <w:rPr>
                                <w:sz w:val="15"/>
                                <w:szCs w:val="15"/>
                              </w:rPr>
                            </w:pPr>
                            <w:r w:rsidRPr="00934169">
                              <w:rPr>
                                <w:sz w:val="15"/>
                                <w:szCs w:val="15"/>
                              </w:rPr>
                              <w:tab/>
                            </w:r>
                            <w:r w:rsidRPr="00934169">
                              <w:rPr>
                                <w:sz w:val="15"/>
                                <w:szCs w:val="15"/>
                              </w:rPr>
                              <w:tab/>
                            </w:r>
                            <w:proofErr w:type="gramStart"/>
                            <w:r w:rsidRPr="00934169">
                              <w:rPr>
                                <w:sz w:val="15"/>
                                <w:szCs w:val="15"/>
                              </w:rPr>
                              <w:t>if(</w:t>
                            </w:r>
                            <w:proofErr w:type="spellStart"/>
                            <w:proofErr w:type="gramEnd"/>
                            <w:r w:rsidRPr="00934169">
                              <w:rPr>
                                <w:sz w:val="15"/>
                                <w:szCs w:val="15"/>
                              </w:rPr>
                              <w:t>xSemaphoreTake</w:t>
                            </w:r>
                            <w:proofErr w:type="spellEnd"/>
                            <w:r w:rsidRPr="00934169">
                              <w:rPr>
                                <w:sz w:val="15"/>
                                <w:szCs w:val="15"/>
                              </w:rPr>
                              <w:t xml:space="preserve">(Receiver, </w:t>
                            </w:r>
                            <w:proofErr w:type="spellStart"/>
                            <w:r w:rsidRPr="00934169">
                              <w:rPr>
                                <w:sz w:val="15"/>
                                <w:szCs w:val="15"/>
                              </w:rPr>
                              <w:t>portMAX_DELAY</w:t>
                            </w:r>
                            <w:proofErr w:type="spellEnd"/>
                            <w:r w:rsidRPr="00934169">
                              <w:rPr>
                                <w:sz w:val="15"/>
                                <w:szCs w:val="15"/>
                              </w:rPr>
                              <w:t>)){       //Semaphore waiting for signal from Timer Callback function</w:t>
                            </w:r>
                          </w:p>
                          <w:p w14:paraId="23E4AAA5" w14:textId="091252AC" w:rsidR="00452D8A" w:rsidRPr="00934169" w:rsidRDefault="00452D8A"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if(</w:t>
                            </w:r>
                            <w:proofErr w:type="spellStart"/>
                            <w:proofErr w:type="gramStart"/>
                            <w:r w:rsidRPr="00934169">
                              <w:rPr>
                                <w:sz w:val="15"/>
                                <w:szCs w:val="15"/>
                              </w:rPr>
                              <w:t>xQueueReceive</w:t>
                            </w:r>
                            <w:proofErr w:type="spellEnd"/>
                            <w:r w:rsidRPr="00934169">
                              <w:rPr>
                                <w:sz w:val="15"/>
                                <w:szCs w:val="15"/>
                              </w:rPr>
                              <w:t>(</w:t>
                            </w:r>
                            <w:proofErr w:type="gramEnd"/>
                            <w:r w:rsidRPr="00934169">
                              <w:rPr>
                                <w:sz w:val="15"/>
                                <w:szCs w:val="15"/>
                              </w:rPr>
                              <w:t>Queue,Data_Received,0)){</w:t>
                            </w:r>
                            <w:r w:rsidRPr="00934169">
                              <w:rPr>
                                <w:sz w:val="15"/>
                                <w:szCs w:val="15"/>
                              </w:rPr>
                              <w:t xml:space="preserve">         </w:t>
                            </w:r>
                            <w:r w:rsidRPr="00934169">
                              <w:rPr>
                                <w:sz w:val="15"/>
                                <w:szCs w:val="15"/>
                              </w:rPr>
                              <w:t xml:space="preserve"> //Check if receiving messages was successful</w:t>
                            </w:r>
                          </w:p>
                          <w:p w14:paraId="167348F8" w14:textId="7B6F6AC9" w:rsidR="00452D8A" w:rsidRPr="00934169" w:rsidRDefault="00452D8A"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r>
                            <w:proofErr w:type="spellStart"/>
                            <w:r w:rsidRPr="00934169">
                              <w:rPr>
                                <w:sz w:val="15"/>
                                <w:szCs w:val="15"/>
                              </w:rPr>
                              <w:t>Number_of_Received_Messages</w:t>
                            </w:r>
                            <w:proofErr w:type="spellEnd"/>
                            <w:r w:rsidRPr="00934169">
                              <w:rPr>
                                <w:sz w:val="15"/>
                                <w:szCs w:val="15"/>
                              </w:rPr>
                              <w:t xml:space="preserve">++;          </w:t>
                            </w:r>
                            <w:r w:rsidRPr="00934169">
                              <w:rPr>
                                <w:sz w:val="15"/>
                                <w:szCs w:val="15"/>
                              </w:rPr>
                              <w:t xml:space="preserve">  </w:t>
                            </w:r>
                            <w:r w:rsidRPr="00934169">
                              <w:rPr>
                                <w:sz w:val="15"/>
                                <w:szCs w:val="15"/>
                              </w:rPr>
                              <w:t xml:space="preserve">     //Increment successful received messages</w:t>
                            </w:r>
                          </w:p>
                          <w:p w14:paraId="5FC32171" w14:textId="77777777" w:rsidR="00452D8A" w:rsidRPr="00934169" w:rsidRDefault="00452D8A"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r>
                            <w:proofErr w:type="spellStart"/>
                            <w:proofErr w:type="gramStart"/>
                            <w:r w:rsidRPr="00934169">
                              <w:rPr>
                                <w:sz w:val="15"/>
                                <w:szCs w:val="15"/>
                              </w:rPr>
                              <w:t>printf</w:t>
                            </w:r>
                            <w:proofErr w:type="spellEnd"/>
                            <w:r w:rsidRPr="00934169">
                              <w:rPr>
                                <w:sz w:val="15"/>
                                <w:szCs w:val="15"/>
                              </w:rPr>
                              <w:t>(</w:t>
                            </w:r>
                            <w:proofErr w:type="gramEnd"/>
                            <w:r w:rsidRPr="00934169">
                              <w:rPr>
                                <w:sz w:val="15"/>
                                <w:szCs w:val="15"/>
                              </w:rPr>
                              <w:t>"Received %s \n",</w:t>
                            </w:r>
                            <w:proofErr w:type="spellStart"/>
                            <w:r w:rsidRPr="00934169">
                              <w:rPr>
                                <w:sz w:val="15"/>
                                <w:szCs w:val="15"/>
                              </w:rPr>
                              <w:t>Data_Received</w:t>
                            </w:r>
                            <w:proofErr w:type="spellEnd"/>
                            <w:r w:rsidRPr="00934169">
                              <w:rPr>
                                <w:sz w:val="15"/>
                                <w:szCs w:val="15"/>
                              </w:rPr>
                              <w:t>);</w:t>
                            </w:r>
                          </w:p>
                          <w:p w14:paraId="5BE6D39A" w14:textId="77777777" w:rsidR="00452D8A" w:rsidRPr="00934169" w:rsidRDefault="00452D8A"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 } } }</w:t>
                            </w:r>
                          </w:p>
                          <w:p w14:paraId="4B6DC370" w14:textId="77777777" w:rsidR="00551885" w:rsidRPr="000C0380" w:rsidRDefault="00551885" w:rsidP="00551885">
                            <w:pPr>
                              <w:spacing w:after="0" w:line="276" w:lineRule="auto"/>
                              <w:ind w:left="284" w:right="-464" w:hanging="426"/>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2B580" id="_x0000_s1030" style="position:absolute;left:0;text-align:left;margin-left:231.3pt;margin-top:8.75pt;width:325.8pt;height:127.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" fillcolor="white [3201]" strokecolor="black [3200]" strokeweight="2pt">
                <v:textbox>
                  <w:txbxContent>
                    <w:p w14:paraId="50B87CBD" w14:textId="77777777" w:rsidR="00452D8A" w:rsidRPr="00934169" w:rsidRDefault="00452D8A" w:rsidP="00934169">
                      <w:pPr>
                        <w:pStyle w:val="ProgCode"/>
                        <w:spacing w:after="0"/>
                        <w:rPr>
                          <w:sz w:val="15"/>
                          <w:szCs w:val="15"/>
                        </w:rPr>
                      </w:pPr>
                      <w:r w:rsidRPr="00934169">
                        <w:rPr>
                          <w:sz w:val="15"/>
                          <w:szCs w:val="15"/>
                        </w:rPr>
                        <w:t xml:space="preserve">void </w:t>
                      </w:r>
                      <w:proofErr w:type="spellStart"/>
                      <w:r w:rsidRPr="00934169">
                        <w:rPr>
                          <w:sz w:val="15"/>
                          <w:szCs w:val="15"/>
                        </w:rPr>
                        <w:t>Receiver_</w:t>
                      </w:r>
                      <w:proofErr w:type="gramStart"/>
                      <w:r w:rsidRPr="00934169">
                        <w:rPr>
                          <w:sz w:val="15"/>
                          <w:szCs w:val="15"/>
                        </w:rPr>
                        <w:t>Task</w:t>
                      </w:r>
                      <w:proofErr w:type="spellEnd"/>
                      <w:r w:rsidRPr="00934169">
                        <w:rPr>
                          <w:sz w:val="15"/>
                          <w:szCs w:val="15"/>
                        </w:rPr>
                        <w:t>(</w:t>
                      </w:r>
                      <w:proofErr w:type="gramEnd"/>
                      <w:r w:rsidRPr="00934169">
                        <w:rPr>
                          <w:sz w:val="15"/>
                          <w:szCs w:val="15"/>
                        </w:rPr>
                        <w:t>void *p)  //Received Task</w:t>
                      </w:r>
                    </w:p>
                    <w:p w14:paraId="5096428A" w14:textId="77777777" w:rsidR="00452D8A" w:rsidRPr="00934169" w:rsidRDefault="00452D8A" w:rsidP="00934169">
                      <w:pPr>
                        <w:pStyle w:val="ProgCode"/>
                        <w:spacing w:after="0"/>
                        <w:rPr>
                          <w:sz w:val="15"/>
                          <w:szCs w:val="15"/>
                        </w:rPr>
                      </w:pPr>
                      <w:r w:rsidRPr="00934169">
                        <w:rPr>
                          <w:sz w:val="15"/>
                          <w:szCs w:val="15"/>
                        </w:rPr>
                        <w:t>{</w:t>
                      </w:r>
                    </w:p>
                    <w:p w14:paraId="2F8386D8" w14:textId="77777777" w:rsidR="00452D8A" w:rsidRPr="00934169" w:rsidRDefault="00452D8A" w:rsidP="00934169">
                      <w:pPr>
                        <w:pStyle w:val="ProgCode"/>
                        <w:spacing w:after="0"/>
                        <w:rPr>
                          <w:sz w:val="15"/>
                          <w:szCs w:val="15"/>
                        </w:rPr>
                      </w:pPr>
                      <w:r w:rsidRPr="00934169">
                        <w:rPr>
                          <w:sz w:val="15"/>
                          <w:szCs w:val="15"/>
                        </w:rPr>
                        <w:tab/>
                        <w:t xml:space="preserve">char </w:t>
                      </w:r>
                      <w:proofErr w:type="spellStart"/>
                      <w:r w:rsidRPr="00934169">
                        <w:rPr>
                          <w:sz w:val="15"/>
                          <w:szCs w:val="15"/>
                        </w:rPr>
                        <w:t>Data_</w:t>
                      </w:r>
                      <w:proofErr w:type="gramStart"/>
                      <w:r w:rsidRPr="00934169">
                        <w:rPr>
                          <w:sz w:val="15"/>
                          <w:szCs w:val="15"/>
                        </w:rPr>
                        <w:t>Received</w:t>
                      </w:r>
                      <w:proofErr w:type="spellEnd"/>
                      <w:r w:rsidRPr="00934169">
                        <w:rPr>
                          <w:sz w:val="15"/>
                          <w:szCs w:val="15"/>
                        </w:rPr>
                        <w:t>[</w:t>
                      </w:r>
                      <w:proofErr w:type="gramEnd"/>
                      <w:r w:rsidRPr="00934169">
                        <w:rPr>
                          <w:sz w:val="15"/>
                          <w:szCs w:val="15"/>
                        </w:rPr>
                        <w:t>20]; //variable to store data that will be received to Queue</w:t>
                      </w:r>
                    </w:p>
                    <w:p w14:paraId="63D8D6B9" w14:textId="77777777" w:rsidR="00452D8A" w:rsidRPr="00934169" w:rsidRDefault="00452D8A" w:rsidP="00934169">
                      <w:pPr>
                        <w:pStyle w:val="ProgCode"/>
                        <w:spacing w:after="0"/>
                        <w:rPr>
                          <w:sz w:val="15"/>
                          <w:szCs w:val="15"/>
                        </w:rPr>
                      </w:pPr>
                      <w:r w:rsidRPr="00934169">
                        <w:rPr>
                          <w:sz w:val="15"/>
                          <w:szCs w:val="15"/>
                        </w:rPr>
                        <w:tab/>
                      </w:r>
                      <w:proofErr w:type="gramStart"/>
                      <w:r w:rsidRPr="00934169">
                        <w:rPr>
                          <w:sz w:val="15"/>
                          <w:szCs w:val="15"/>
                        </w:rPr>
                        <w:t>while(</w:t>
                      </w:r>
                      <w:proofErr w:type="gramEnd"/>
                      <w:r w:rsidRPr="00934169">
                        <w:rPr>
                          <w:sz w:val="15"/>
                          <w:szCs w:val="15"/>
                        </w:rPr>
                        <w:t>1){</w:t>
                      </w:r>
                    </w:p>
                    <w:p w14:paraId="10B25146" w14:textId="0E859642" w:rsidR="00452D8A" w:rsidRPr="00934169" w:rsidRDefault="00452D8A" w:rsidP="00934169">
                      <w:pPr>
                        <w:pStyle w:val="ProgCode"/>
                        <w:spacing w:after="0"/>
                        <w:rPr>
                          <w:sz w:val="15"/>
                          <w:szCs w:val="15"/>
                        </w:rPr>
                      </w:pPr>
                      <w:r w:rsidRPr="00934169">
                        <w:rPr>
                          <w:sz w:val="15"/>
                          <w:szCs w:val="15"/>
                        </w:rPr>
                        <w:tab/>
                      </w:r>
                      <w:r w:rsidRPr="00934169">
                        <w:rPr>
                          <w:sz w:val="15"/>
                          <w:szCs w:val="15"/>
                        </w:rPr>
                        <w:tab/>
                      </w:r>
                      <w:proofErr w:type="gramStart"/>
                      <w:r w:rsidRPr="00934169">
                        <w:rPr>
                          <w:sz w:val="15"/>
                          <w:szCs w:val="15"/>
                        </w:rPr>
                        <w:t>if(</w:t>
                      </w:r>
                      <w:proofErr w:type="spellStart"/>
                      <w:proofErr w:type="gramEnd"/>
                      <w:r w:rsidRPr="00934169">
                        <w:rPr>
                          <w:sz w:val="15"/>
                          <w:szCs w:val="15"/>
                        </w:rPr>
                        <w:t>xSemaphoreTake</w:t>
                      </w:r>
                      <w:proofErr w:type="spellEnd"/>
                      <w:r w:rsidRPr="00934169">
                        <w:rPr>
                          <w:sz w:val="15"/>
                          <w:szCs w:val="15"/>
                        </w:rPr>
                        <w:t xml:space="preserve">(Receiver, </w:t>
                      </w:r>
                      <w:proofErr w:type="spellStart"/>
                      <w:r w:rsidRPr="00934169">
                        <w:rPr>
                          <w:sz w:val="15"/>
                          <w:szCs w:val="15"/>
                        </w:rPr>
                        <w:t>portMAX_DELAY</w:t>
                      </w:r>
                      <w:proofErr w:type="spellEnd"/>
                      <w:r w:rsidRPr="00934169">
                        <w:rPr>
                          <w:sz w:val="15"/>
                          <w:szCs w:val="15"/>
                        </w:rPr>
                        <w:t>)){       //Semaphore waiting for signal from Timer Callback function</w:t>
                      </w:r>
                    </w:p>
                    <w:p w14:paraId="23E4AAA5" w14:textId="091252AC" w:rsidR="00452D8A" w:rsidRPr="00934169" w:rsidRDefault="00452D8A"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if(</w:t>
                      </w:r>
                      <w:proofErr w:type="spellStart"/>
                      <w:proofErr w:type="gramStart"/>
                      <w:r w:rsidRPr="00934169">
                        <w:rPr>
                          <w:sz w:val="15"/>
                          <w:szCs w:val="15"/>
                        </w:rPr>
                        <w:t>xQueueReceive</w:t>
                      </w:r>
                      <w:proofErr w:type="spellEnd"/>
                      <w:r w:rsidRPr="00934169">
                        <w:rPr>
                          <w:sz w:val="15"/>
                          <w:szCs w:val="15"/>
                        </w:rPr>
                        <w:t>(</w:t>
                      </w:r>
                      <w:proofErr w:type="gramEnd"/>
                      <w:r w:rsidRPr="00934169">
                        <w:rPr>
                          <w:sz w:val="15"/>
                          <w:szCs w:val="15"/>
                        </w:rPr>
                        <w:t>Queue,Data_Received,0)){</w:t>
                      </w:r>
                      <w:r w:rsidRPr="00934169">
                        <w:rPr>
                          <w:sz w:val="15"/>
                          <w:szCs w:val="15"/>
                        </w:rPr>
                        <w:t xml:space="preserve">         </w:t>
                      </w:r>
                      <w:r w:rsidRPr="00934169">
                        <w:rPr>
                          <w:sz w:val="15"/>
                          <w:szCs w:val="15"/>
                        </w:rPr>
                        <w:t xml:space="preserve"> //Check if receiving messages was successful</w:t>
                      </w:r>
                    </w:p>
                    <w:p w14:paraId="167348F8" w14:textId="7B6F6AC9" w:rsidR="00452D8A" w:rsidRPr="00934169" w:rsidRDefault="00452D8A"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r>
                      <w:proofErr w:type="spellStart"/>
                      <w:r w:rsidRPr="00934169">
                        <w:rPr>
                          <w:sz w:val="15"/>
                          <w:szCs w:val="15"/>
                        </w:rPr>
                        <w:t>Number_of_Received_Messages</w:t>
                      </w:r>
                      <w:proofErr w:type="spellEnd"/>
                      <w:r w:rsidRPr="00934169">
                        <w:rPr>
                          <w:sz w:val="15"/>
                          <w:szCs w:val="15"/>
                        </w:rPr>
                        <w:t xml:space="preserve">++;          </w:t>
                      </w:r>
                      <w:r w:rsidRPr="00934169">
                        <w:rPr>
                          <w:sz w:val="15"/>
                          <w:szCs w:val="15"/>
                        </w:rPr>
                        <w:t xml:space="preserve">  </w:t>
                      </w:r>
                      <w:r w:rsidRPr="00934169">
                        <w:rPr>
                          <w:sz w:val="15"/>
                          <w:szCs w:val="15"/>
                        </w:rPr>
                        <w:t xml:space="preserve">     //Increment successful received messages</w:t>
                      </w:r>
                    </w:p>
                    <w:p w14:paraId="5FC32171" w14:textId="77777777" w:rsidR="00452D8A" w:rsidRPr="00934169" w:rsidRDefault="00452D8A"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r>
                      <w:r w:rsidRPr="00934169">
                        <w:rPr>
                          <w:sz w:val="15"/>
                          <w:szCs w:val="15"/>
                        </w:rPr>
                        <w:tab/>
                      </w:r>
                      <w:proofErr w:type="spellStart"/>
                      <w:proofErr w:type="gramStart"/>
                      <w:r w:rsidRPr="00934169">
                        <w:rPr>
                          <w:sz w:val="15"/>
                          <w:szCs w:val="15"/>
                        </w:rPr>
                        <w:t>printf</w:t>
                      </w:r>
                      <w:proofErr w:type="spellEnd"/>
                      <w:r w:rsidRPr="00934169">
                        <w:rPr>
                          <w:sz w:val="15"/>
                          <w:szCs w:val="15"/>
                        </w:rPr>
                        <w:t>(</w:t>
                      </w:r>
                      <w:proofErr w:type="gramEnd"/>
                      <w:r w:rsidRPr="00934169">
                        <w:rPr>
                          <w:sz w:val="15"/>
                          <w:szCs w:val="15"/>
                        </w:rPr>
                        <w:t>"Received %s \n",</w:t>
                      </w:r>
                      <w:proofErr w:type="spellStart"/>
                      <w:r w:rsidRPr="00934169">
                        <w:rPr>
                          <w:sz w:val="15"/>
                          <w:szCs w:val="15"/>
                        </w:rPr>
                        <w:t>Data_Received</w:t>
                      </w:r>
                      <w:proofErr w:type="spellEnd"/>
                      <w:r w:rsidRPr="00934169">
                        <w:rPr>
                          <w:sz w:val="15"/>
                          <w:szCs w:val="15"/>
                        </w:rPr>
                        <w:t>);</w:t>
                      </w:r>
                    </w:p>
                    <w:p w14:paraId="5BE6D39A" w14:textId="77777777" w:rsidR="00452D8A" w:rsidRPr="00934169" w:rsidRDefault="00452D8A" w:rsidP="00934169">
                      <w:pPr>
                        <w:pStyle w:val="ProgCode"/>
                        <w:spacing w:after="0"/>
                        <w:rPr>
                          <w:sz w:val="15"/>
                          <w:szCs w:val="15"/>
                        </w:rPr>
                      </w:pPr>
                      <w:r w:rsidRPr="00934169">
                        <w:rPr>
                          <w:sz w:val="15"/>
                          <w:szCs w:val="15"/>
                        </w:rPr>
                        <w:tab/>
                      </w:r>
                      <w:r w:rsidRPr="00934169">
                        <w:rPr>
                          <w:sz w:val="15"/>
                          <w:szCs w:val="15"/>
                        </w:rPr>
                        <w:tab/>
                      </w:r>
                      <w:r w:rsidRPr="00934169">
                        <w:rPr>
                          <w:sz w:val="15"/>
                          <w:szCs w:val="15"/>
                        </w:rPr>
                        <w:tab/>
                        <w:t>} } } }</w:t>
                      </w:r>
                    </w:p>
                    <w:p w14:paraId="4B6DC370" w14:textId="77777777" w:rsidR="00551885" w:rsidRPr="000C0380" w:rsidRDefault="00551885" w:rsidP="00551885">
                      <w:pPr>
                        <w:spacing w:after="0" w:line="276" w:lineRule="auto"/>
                        <w:ind w:left="284" w:right="-464" w:hanging="426"/>
                        <w:rPr>
                          <w:sz w:val="16"/>
                          <w:szCs w:val="16"/>
                        </w:rPr>
                      </w:pPr>
                    </w:p>
                  </w:txbxContent>
                </v:textbox>
                <w10:wrap type="square"/>
              </v:rect>
            </w:pict>
          </mc:Fallback>
        </mc:AlternateContent>
      </w:r>
    </w:p>
    <w:p w14:paraId="43DB9164" w14:textId="77777777" w:rsidR="00452D8A" w:rsidRPr="00452D8A" w:rsidRDefault="00452D8A" w:rsidP="00452D8A"/>
    <w:p w14:paraId="28CCFE9E" w14:textId="77777777" w:rsidR="00452D8A" w:rsidRPr="00452D8A" w:rsidRDefault="00452D8A" w:rsidP="00452D8A"/>
    <w:p w14:paraId="45DE6ED5" w14:textId="77777777" w:rsidR="00452D8A" w:rsidRPr="00452D8A" w:rsidRDefault="00452D8A" w:rsidP="00452D8A"/>
    <w:p w14:paraId="445FE5CB" w14:textId="77777777" w:rsidR="00452D8A" w:rsidRPr="00452D8A" w:rsidRDefault="00452D8A" w:rsidP="00452D8A"/>
    <w:p w14:paraId="3A58CDF1" w14:textId="77777777" w:rsidR="00452D8A" w:rsidRDefault="00452D8A" w:rsidP="00452D8A">
      <w:pPr>
        <w:rPr>
          <w:rFonts w:asciiTheme="majorHAnsi" w:hAnsiTheme="majorHAnsi" w:cs="Courier New"/>
          <w:b/>
          <w:bCs/>
          <w:lang w:eastAsia="zh-CN"/>
        </w:rPr>
      </w:pPr>
    </w:p>
    <w:p w14:paraId="127C1FAF" w14:textId="77777777" w:rsidR="00452D8A" w:rsidRDefault="00452D8A" w:rsidP="00452D8A">
      <w:pPr>
        <w:rPr>
          <w:rFonts w:asciiTheme="majorHAnsi" w:hAnsiTheme="majorHAnsi" w:cs="Courier New"/>
          <w:b/>
          <w:bCs/>
          <w:lang w:eastAsia="zh-CN"/>
        </w:rPr>
      </w:pPr>
    </w:p>
    <w:p w14:paraId="08F15ACB" w14:textId="2260E97B" w:rsidR="00452D8A" w:rsidRDefault="00452D8A" w:rsidP="00894567">
      <w:pPr>
        <w:suppressAutoHyphens w:val="0"/>
        <w:spacing w:after="0"/>
        <w:ind w:left="-426" w:right="5929"/>
        <w:jc w:val="left"/>
        <w:rPr>
          <w:rFonts w:asciiTheme="majorHAnsi" w:hAnsiTheme="majorHAnsi" w:cs="Courier New"/>
          <w:b/>
          <w:bCs/>
          <w:lang w:eastAsia="zh-CN"/>
        </w:rPr>
      </w:pPr>
      <w:r w:rsidRPr="00452D8A">
        <w:rPr>
          <w:rFonts w:asciiTheme="majorHAnsi" w:hAnsiTheme="majorHAnsi" w:cs="Courier New"/>
          <w:b/>
          <w:bCs/>
          <w:lang w:eastAsia="zh-CN"/>
        </w:rPr>
        <w:t>Sender</w:t>
      </w:r>
      <w:r>
        <w:rPr>
          <w:rFonts w:asciiTheme="majorHAnsi" w:hAnsiTheme="majorHAnsi" w:cs="Courier New"/>
          <w:b/>
          <w:bCs/>
          <w:lang w:eastAsia="zh-CN"/>
        </w:rPr>
        <w:t xml:space="preserve"> </w:t>
      </w:r>
      <w:r w:rsidRPr="00452D8A">
        <w:rPr>
          <w:rFonts w:asciiTheme="majorHAnsi" w:hAnsiTheme="majorHAnsi" w:cs="Courier New"/>
          <w:b/>
          <w:bCs/>
          <w:lang w:eastAsia="zh-CN"/>
        </w:rPr>
        <w:t>Timer</w:t>
      </w:r>
      <w:r>
        <w:rPr>
          <w:rFonts w:asciiTheme="majorHAnsi" w:hAnsiTheme="majorHAnsi" w:cs="Courier New"/>
          <w:b/>
          <w:bCs/>
          <w:lang w:eastAsia="zh-CN"/>
        </w:rPr>
        <w:t xml:space="preserve"> </w:t>
      </w:r>
      <w:r w:rsidRPr="00452D8A">
        <w:rPr>
          <w:rFonts w:asciiTheme="majorHAnsi" w:hAnsiTheme="majorHAnsi" w:cs="Courier New"/>
          <w:b/>
          <w:bCs/>
          <w:lang w:eastAsia="zh-CN"/>
        </w:rPr>
        <w:t>Callback</w:t>
      </w:r>
    </w:p>
    <w:p w14:paraId="4BB23A5A" w14:textId="276E66E3" w:rsidR="00452D8A" w:rsidRPr="00452D8A" w:rsidRDefault="00452D8A" w:rsidP="00452D8A">
      <w:pPr>
        <w:rPr>
          <w:rFonts w:asciiTheme="majorHAnsi" w:hAnsiTheme="majorHAnsi" w:cs="Courier New"/>
          <w:lang w:eastAsia="zh-CN"/>
        </w:rPr>
      </w:pPr>
    </w:p>
    <w:p w14:paraId="26B97BA0" w14:textId="24F04F0F" w:rsidR="00452D8A" w:rsidRPr="00452D8A" w:rsidRDefault="00452D8A" w:rsidP="00452D8A">
      <w:pPr>
        <w:rPr>
          <w:rFonts w:asciiTheme="majorHAnsi" w:hAnsiTheme="majorHAnsi" w:cs="Courier New"/>
          <w:lang w:eastAsia="zh-CN"/>
        </w:rPr>
      </w:pPr>
    </w:p>
    <w:p w14:paraId="06786767" w14:textId="77777777" w:rsidR="00452D8A" w:rsidRPr="00452D8A" w:rsidRDefault="00452D8A" w:rsidP="00452D8A">
      <w:pPr>
        <w:rPr>
          <w:rFonts w:asciiTheme="majorHAnsi" w:hAnsiTheme="majorHAnsi" w:cs="Courier New"/>
          <w:lang w:eastAsia="zh-CN"/>
        </w:rPr>
      </w:pPr>
    </w:p>
    <w:p w14:paraId="75EA1AA0" w14:textId="77777777" w:rsidR="00452D8A" w:rsidRPr="00452D8A" w:rsidRDefault="00452D8A" w:rsidP="00452D8A">
      <w:pPr>
        <w:rPr>
          <w:rFonts w:asciiTheme="majorHAnsi" w:hAnsiTheme="majorHAnsi" w:cs="Courier New"/>
          <w:lang w:eastAsia="zh-CN"/>
        </w:rPr>
      </w:pPr>
    </w:p>
    <w:p w14:paraId="41156D55" w14:textId="77777777" w:rsidR="00452D8A" w:rsidRPr="00452D8A" w:rsidRDefault="00452D8A" w:rsidP="00452D8A">
      <w:pPr>
        <w:rPr>
          <w:rFonts w:asciiTheme="majorHAnsi" w:hAnsiTheme="majorHAnsi" w:cs="Courier New"/>
          <w:lang w:eastAsia="zh-CN"/>
        </w:rPr>
      </w:pPr>
    </w:p>
    <w:p w14:paraId="00567CC0" w14:textId="77777777" w:rsidR="00452D8A" w:rsidRDefault="00452D8A" w:rsidP="00452D8A">
      <w:pPr>
        <w:rPr>
          <w:rFonts w:asciiTheme="majorHAnsi" w:hAnsiTheme="majorHAnsi" w:cs="Courier New"/>
          <w:b/>
          <w:bCs/>
          <w:lang w:eastAsia="zh-CN"/>
        </w:rPr>
      </w:pPr>
    </w:p>
    <w:p w14:paraId="4125A40A" w14:textId="7AE9C67B" w:rsidR="00452D8A" w:rsidRDefault="00934169" w:rsidP="00894567">
      <w:pPr>
        <w:suppressAutoHyphens w:val="0"/>
        <w:spacing w:after="0"/>
        <w:ind w:left="-426" w:right="5929"/>
        <w:jc w:val="left"/>
        <w:rPr>
          <w:rFonts w:asciiTheme="majorHAnsi" w:hAnsiTheme="majorHAnsi" w:cs="Courier New"/>
          <w:b/>
          <w:bCs/>
          <w:lang w:eastAsia="zh-CN"/>
        </w:rPr>
      </w:pPr>
      <w:r>
        <w:rPr>
          <w:noProof/>
        </w:rPr>
        <mc:AlternateContent>
          <mc:Choice Requires="wps">
            <w:drawing>
              <wp:anchor distT="0" distB="0" distL="114300" distR="114300" simplePos="0" relativeHeight="251674112" behindDoc="1" locked="0" layoutInCell="1" allowOverlap="1" wp14:anchorId="0F3491D9" wp14:editId="205C4943">
                <wp:simplePos x="0" y="0"/>
                <wp:positionH relativeFrom="column">
                  <wp:posOffset>2945765</wp:posOffset>
                </wp:positionH>
                <wp:positionV relativeFrom="paragraph">
                  <wp:posOffset>16179</wp:posOffset>
                </wp:positionV>
                <wp:extent cx="4137660" cy="1025525"/>
                <wp:effectExtent l="0" t="0" r="15240" b="22225"/>
                <wp:wrapSquare wrapText="bothSides"/>
                <wp:docPr id="224475671" name="Rectangle 18"/>
                <wp:cNvGraphicFramePr/>
                <a:graphic xmlns:a="http://schemas.openxmlformats.org/drawingml/2006/main">
                  <a:graphicData uri="http://schemas.microsoft.com/office/word/2010/wordprocessingShape">
                    <wps:wsp>
                      <wps:cNvSpPr/>
                      <wps:spPr>
                        <a:xfrm>
                          <a:off x="0" y="0"/>
                          <a:ext cx="4137660" cy="1025525"/>
                        </a:xfrm>
                        <a:prstGeom prst="rect">
                          <a:avLst/>
                        </a:prstGeom>
                      </wps:spPr>
                      <wps:style>
                        <a:lnRef idx="2">
                          <a:schemeClr val="dk1"/>
                        </a:lnRef>
                        <a:fillRef idx="1">
                          <a:schemeClr val="lt1"/>
                        </a:fillRef>
                        <a:effectRef idx="0">
                          <a:schemeClr val="dk1"/>
                        </a:effectRef>
                        <a:fontRef idx="minor">
                          <a:schemeClr val="dk1"/>
                        </a:fontRef>
                      </wps:style>
                      <wps:txbx>
                        <w:txbxContent>
                          <w:p w14:paraId="1479A0AF" w14:textId="0EC73252" w:rsidR="00452D8A" w:rsidRPr="00934169" w:rsidRDefault="00452D8A" w:rsidP="00934169">
                            <w:pPr>
                              <w:pStyle w:val="ProgCode"/>
                              <w:spacing w:after="0"/>
                              <w:rPr>
                                <w:sz w:val="15"/>
                                <w:szCs w:val="15"/>
                              </w:rPr>
                            </w:pPr>
                            <w:r w:rsidRPr="00934169">
                              <w:rPr>
                                <w:sz w:val="15"/>
                                <w:szCs w:val="15"/>
                              </w:rPr>
                              <w:t xml:space="preserve">     </w:t>
                            </w:r>
                            <w:r w:rsidRPr="00934169">
                              <w:rPr>
                                <w:sz w:val="15"/>
                                <w:szCs w:val="15"/>
                              </w:rPr>
                              <w:t xml:space="preserve">static void </w:t>
                            </w:r>
                            <w:proofErr w:type="spellStart"/>
                            <w:proofErr w:type="gramStart"/>
                            <w:r w:rsidRPr="00934169">
                              <w:rPr>
                                <w:sz w:val="15"/>
                                <w:szCs w:val="15"/>
                              </w:rPr>
                              <w:t>ReciverTimerCallback</w:t>
                            </w:r>
                            <w:proofErr w:type="spellEnd"/>
                            <w:r w:rsidRPr="00934169">
                              <w:rPr>
                                <w:sz w:val="15"/>
                                <w:szCs w:val="15"/>
                              </w:rPr>
                              <w:t xml:space="preserve">( </w:t>
                            </w:r>
                            <w:proofErr w:type="spellStart"/>
                            <w:r w:rsidRPr="00934169">
                              <w:rPr>
                                <w:sz w:val="15"/>
                                <w:szCs w:val="15"/>
                              </w:rPr>
                              <w:t>TimerHandle</w:t>
                            </w:r>
                            <w:proofErr w:type="gramEnd"/>
                            <w:r w:rsidRPr="00934169">
                              <w:rPr>
                                <w:sz w:val="15"/>
                                <w:szCs w:val="15"/>
                              </w:rPr>
                              <w:t>_t</w:t>
                            </w:r>
                            <w:proofErr w:type="spellEnd"/>
                            <w:r w:rsidRPr="00934169">
                              <w:rPr>
                                <w:sz w:val="15"/>
                                <w:szCs w:val="15"/>
                              </w:rPr>
                              <w:t xml:space="preserve"> </w:t>
                            </w:r>
                            <w:proofErr w:type="spellStart"/>
                            <w:r w:rsidRPr="00934169">
                              <w:rPr>
                                <w:sz w:val="15"/>
                                <w:szCs w:val="15"/>
                              </w:rPr>
                              <w:t>xTimer</w:t>
                            </w:r>
                            <w:proofErr w:type="spellEnd"/>
                            <w:r w:rsidRPr="00934169">
                              <w:rPr>
                                <w:sz w:val="15"/>
                                <w:szCs w:val="15"/>
                              </w:rPr>
                              <w:t xml:space="preserve"> )</w:t>
                            </w:r>
                          </w:p>
                          <w:p w14:paraId="1916276D" w14:textId="6DADC94F" w:rsidR="00452D8A" w:rsidRPr="00934169" w:rsidRDefault="00452D8A" w:rsidP="00934169">
                            <w:pPr>
                              <w:pStyle w:val="ProgCode"/>
                              <w:spacing w:after="0"/>
                              <w:rPr>
                                <w:sz w:val="15"/>
                                <w:szCs w:val="15"/>
                              </w:rPr>
                            </w:pPr>
                            <w:r w:rsidRPr="00934169">
                              <w:rPr>
                                <w:sz w:val="15"/>
                                <w:szCs w:val="15"/>
                              </w:rPr>
                              <w:t xml:space="preserve">    </w:t>
                            </w:r>
                            <w:r w:rsidRPr="00934169">
                              <w:rPr>
                                <w:sz w:val="15"/>
                                <w:szCs w:val="15"/>
                              </w:rPr>
                              <w:t>{</w:t>
                            </w:r>
                          </w:p>
                          <w:p w14:paraId="01F34FE0" w14:textId="77777777" w:rsidR="00452D8A" w:rsidRPr="00934169" w:rsidRDefault="00452D8A" w:rsidP="00934169">
                            <w:pPr>
                              <w:pStyle w:val="ProgCode"/>
                              <w:spacing w:after="0"/>
                              <w:rPr>
                                <w:sz w:val="15"/>
                                <w:szCs w:val="15"/>
                              </w:rPr>
                            </w:pPr>
                            <w:r w:rsidRPr="00934169">
                              <w:rPr>
                                <w:sz w:val="15"/>
                                <w:szCs w:val="15"/>
                              </w:rPr>
                              <w:tab/>
                            </w:r>
                            <w:proofErr w:type="spellStart"/>
                            <w:proofErr w:type="gramStart"/>
                            <w:r w:rsidRPr="00934169">
                              <w:rPr>
                                <w:sz w:val="15"/>
                                <w:szCs w:val="15"/>
                              </w:rPr>
                              <w:t>xSemaphoreGive</w:t>
                            </w:r>
                            <w:proofErr w:type="spellEnd"/>
                            <w:r w:rsidRPr="00934169">
                              <w:rPr>
                                <w:sz w:val="15"/>
                                <w:szCs w:val="15"/>
                              </w:rPr>
                              <w:t>(</w:t>
                            </w:r>
                            <w:proofErr w:type="gramEnd"/>
                            <w:r w:rsidRPr="00934169">
                              <w:rPr>
                                <w:sz w:val="15"/>
                                <w:szCs w:val="15"/>
                              </w:rPr>
                              <w:t>Receiver); //release semaphore to act like a signal for Receiver Task 1</w:t>
                            </w:r>
                          </w:p>
                          <w:p w14:paraId="6E4BFE97" w14:textId="77777777" w:rsidR="00452D8A" w:rsidRPr="00934169" w:rsidRDefault="00452D8A" w:rsidP="00934169">
                            <w:pPr>
                              <w:pStyle w:val="ProgCode"/>
                              <w:spacing w:after="0"/>
                              <w:rPr>
                                <w:sz w:val="15"/>
                                <w:szCs w:val="15"/>
                              </w:rPr>
                            </w:pPr>
                            <w:r w:rsidRPr="00934169">
                              <w:rPr>
                                <w:sz w:val="15"/>
                                <w:szCs w:val="15"/>
                              </w:rPr>
                              <w:tab/>
                            </w:r>
                            <w:proofErr w:type="gramStart"/>
                            <w:r w:rsidRPr="00934169">
                              <w:rPr>
                                <w:sz w:val="15"/>
                                <w:szCs w:val="15"/>
                              </w:rPr>
                              <w:t>if(</w:t>
                            </w:r>
                            <w:proofErr w:type="spellStart"/>
                            <w:proofErr w:type="gramEnd"/>
                            <w:r w:rsidRPr="00934169">
                              <w:rPr>
                                <w:sz w:val="15"/>
                                <w:szCs w:val="15"/>
                              </w:rPr>
                              <w:t>Number_of_Received_Messages</w:t>
                            </w:r>
                            <w:proofErr w:type="spellEnd"/>
                            <w:r w:rsidRPr="00934169">
                              <w:rPr>
                                <w:sz w:val="15"/>
                                <w:szCs w:val="15"/>
                              </w:rPr>
                              <w:t xml:space="preserve"> == 1000){</w:t>
                            </w:r>
                          </w:p>
                          <w:p w14:paraId="7472EC3A" w14:textId="77777777" w:rsidR="00452D8A" w:rsidRPr="00934169" w:rsidRDefault="00452D8A" w:rsidP="00934169">
                            <w:pPr>
                              <w:pStyle w:val="ProgCode"/>
                              <w:spacing w:after="0"/>
                              <w:rPr>
                                <w:sz w:val="15"/>
                                <w:szCs w:val="15"/>
                              </w:rPr>
                            </w:pPr>
                            <w:r w:rsidRPr="00934169">
                              <w:rPr>
                                <w:sz w:val="15"/>
                                <w:szCs w:val="15"/>
                              </w:rPr>
                              <w:tab/>
                            </w:r>
                            <w:r w:rsidRPr="00934169">
                              <w:rPr>
                                <w:sz w:val="15"/>
                                <w:szCs w:val="15"/>
                              </w:rPr>
                              <w:tab/>
                            </w:r>
                            <w:proofErr w:type="spellStart"/>
                            <w:r w:rsidRPr="00934169">
                              <w:rPr>
                                <w:sz w:val="15"/>
                                <w:szCs w:val="15"/>
                              </w:rPr>
                              <w:t>Reset_</w:t>
                            </w:r>
                            <w:proofErr w:type="gramStart"/>
                            <w:r w:rsidRPr="00934169">
                              <w:rPr>
                                <w:sz w:val="15"/>
                                <w:szCs w:val="15"/>
                              </w:rPr>
                              <w:t>Function</w:t>
                            </w:r>
                            <w:proofErr w:type="spellEnd"/>
                            <w:r w:rsidRPr="00934169">
                              <w:rPr>
                                <w:sz w:val="15"/>
                                <w:szCs w:val="15"/>
                              </w:rPr>
                              <w:t>(</w:t>
                            </w:r>
                            <w:proofErr w:type="gramEnd"/>
                            <w:r w:rsidRPr="00934169">
                              <w:rPr>
                                <w:sz w:val="15"/>
                                <w:szCs w:val="15"/>
                              </w:rPr>
                              <w:t>);     //Call reset function if messages reached 1000 message</w:t>
                            </w:r>
                          </w:p>
                          <w:p w14:paraId="77DD6A46" w14:textId="77777777" w:rsidR="00452D8A" w:rsidRPr="00934169" w:rsidRDefault="00452D8A" w:rsidP="00934169">
                            <w:pPr>
                              <w:pStyle w:val="ProgCode"/>
                              <w:spacing w:after="0"/>
                              <w:rPr>
                                <w:sz w:val="15"/>
                                <w:szCs w:val="15"/>
                              </w:rPr>
                            </w:pPr>
                            <w:r w:rsidRPr="00934169">
                              <w:rPr>
                                <w:sz w:val="15"/>
                                <w:szCs w:val="15"/>
                              </w:rPr>
                              <w:tab/>
                              <w:t>}</w:t>
                            </w:r>
                          </w:p>
                          <w:p w14:paraId="0442ED5A" w14:textId="77777777" w:rsidR="00452D8A" w:rsidRDefault="00452D8A" w:rsidP="00452D8A">
                            <w:pPr>
                              <w:spacing w:after="0" w:line="276" w:lineRule="auto"/>
                              <w:ind w:left="284" w:right="-464" w:hanging="426"/>
                              <w:rPr>
                                <w:rFonts w:ascii="Courier New" w:hAnsi="Courier New" w:cs="Courier New"/>
                                <w:color w:val="AAAAAA"/>
                              </w:rPr>
                            </w:pPr>
                            <w:r>
                              <w:rPr>
                                <w:rFonts w:ascii="Courier New" w:hAnsi="Courier New" w:cs="Courier New"/>
                                <w:color w:val="F9FAF4"/>
                              </w:rPr>
                              <w:t>}</w:t>
                            </w:r>
                          </w:p>
                          <w:p w14:paraId="75612309" w14:textId="77777777" w:rsidR="00452D8A" w:rsidRPr="000C0380" w:rsidRDefault="00452D8A" w:rsidP="00452D8A">
                            <w:pPr>
                              <w:spacing w:after="0" w:line="276" w:lineRule="auto"/>
                              <w:ind w:left="284" w:right="-464" w:hanging="426"/>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491D9" id="_x0000_s1031" style="position:absolute;left:0;text-align:left;margin-left:231.95pt;margin-top:1.25pt;width:325.8pt;height:80.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" fillcolor="white [3201]" strokecolor="black [3200]" strokeweight="2pt">
                <v:textbox>
                  <w:txbxContent>
                    <w:p w14:paraId="1479A0AF" w14:textId="0EC73252" w:rsidR="00452D8A" w:rsidRPr="00934169" w:rsidRDefault="00452D8A" w:rsidP="00934169">
                      <w:pPr>
                        <w:pStyle w:val="ProgCode"/>
                        <w:spacing w:after="0"/>
                        <w:rPr>
                          <w:sz w:val="15"/>
                          <w:szCs w:val="15"/>
                        </w:rPr>
                      </w:pPr>
                      <w:r w:rsidRPr="00934169">
                        <w:rPr>
                          <w:sz w:val="15"/>
                          <w:szCs w:val="15"/>
                        </w:rPr>
                        <w:t xml:space="preserve">     </w:t>
                      </w:r>
                      <w:r w:rsidRPr="00934169">
                        <w:rPr>
                          <w:sz w:val="15"/>
                          <w:szCs w:val="15"/>
                        </w:rPr>
                        <w:t xml:space="preserve">static void </w:t>
                      </w:r>
                      <w:proofErr w:type="spellStart"/>
                      <w:proofErr w:type="gramStart"/>
                      <w:r w:rsidRPr="00934169">
                        <w:rPr>
                          <w:sz w:val="15"/>
                          <w:szCs w:val="15"/>
                        </w:rPr>
                        <w:t>ReciverTimerCallback</w:t>
                      </w:r>
                      <w:proofErr w:type="spellEnd"/>
                      <w:r w:rsidRPr="00934169">
                        <w:rPr>
                          <w:sz w:val="15"/>
                          <w:szCs w:val="15"/>
                        </w:rPr>
                        <w:t xml:space="preserve">( </w:t>
                      </w:r>
                      <w:proofErr w:type="spellStart"/>
                      <w:r w:rsidRPr="00934169">
                        <w:rPr>
                          <w:sz w:val="15"/>
                          <w:szCs w:val="15"/>
                        </w:rPr>
                        <w:t>TimerHandle</w:t>
                      </w:r>
                      <w:proofErr w:type="gramEnd"/>
                      <w:r w:rsidRPr="00934169">
                        <w:rPr>
                          <w:sz w:val="15"/>
                          <w:szCs w:val="15"/>
                        </w:rPr>
                        <w:t>_t</w:t>
                      </w:r>
                      <w:proofErr w:type="spellEnd"/>
                      <w:r w:rsidRPr="00934169">
                        <w:rPr>
                          <w:sz w:val="15"/>
                          <w:szCs w:val="15"/>
                        </w:rPr>
                        <w:t xml:space="preserve"> </w:t>
                      </w:r>
                      <w:proofErr w:type="spellStart"/>
                      <w:r w:rsidRPr="00934169">
                        <w:rPr>
                          <w:sz w:val="15"/>
                          <w:szCs w:val="15"/>
                        </w:rPr>
                        <w:t>xTimer</w:t>
                      </w:r>
                      <w:proofErr w:type="spellEnd"/>
                      <w:r w:rsidRPr="00934169">
                        <w:rPr>
                          <w:sz w:val="15"/>
                          <w:szCs w:val="15"/>
                        </w:rPr>
                        <w:t xml:space="preserve"> )</w:t>
                      </w:r>
                    </w:p>
                    <w:p w14:paraId="1916276D" w14:textId="6DADC94F" w:rsidR="00452D8A" w:rsidRPr="00934169" w:rsidRDefault="00452D8A" w:rsidP="00934169">
                      <w:pPr>
                        <w:pStyle w:val="ProgCode"/>
                        <w:spacing w:after="0"/>
                        <w:rPr>
                          <w:sz w:val="15"/>
                          <w:szCs w:val="15"/>
                        </w:rPr>
                      </w:pPr>
                      <w:r w:rsidRPr="00934169">
                        <w:rPr>
                          <w:sz w:val="15"/>
                          <w:szCs w:val="15"/>
                        </w:rPr>
                        <w:t xml:space="preserve">    </w:t>
                      </w:r>
                      <w:r w:rsidRPr="00934169">
                        <w:rPr>
                          <w:sz w:val="15"/>
                          <w:szCs w:val="15"/>
                        </w:rPr>
                        <w:t>{</w:t>
                      </w:r>
                    </w:p>
                    <w:p w14:paraId="01F34FE0" w14:textId="77777777" w:rsidR="00452D8A" w:rsidRPr="00934169" w:rsidRDefault="00452D8A" w:rsidP="00934169">
                      <w:pPr>
                        <w:pStyle w:val="ProgCode"/>
                        <w:spacing w:after="0"/>
                        <w:rPr>
                          <w:sz w:val="15"/>
                          <w:szCs w:val="15"/>
                        </w:rPr>
                      </w:pPr>
                      <w:r w:rsidRPr="00934169">
                        <w:rPr>
                          <w:sz w:val="15"/>
                          <w:szCs w:val="15"/>
                        </w:rPr>
                        <w:tab/>
                      </w:r>
                      <w:proofErr w:type="spellStart"/>
                      <w:proofErr w:type="gramStart"/>
                      <w:r w:rsidRPr="00934169">
                        <w:rPr>
                          <w:sz w:val="15"/>
                          <w:szCs w:val="15"/>
                        </w:rPr>
                        <w:t>xSemaphoreGive</w:t>
                      </w:r>
                      <w:proofErr w:type="spellEnd"/>
                      <w:r w:rsidRPr="00934169">
                        <w:rPr>
                          <w:sz w:val="15"/>
                          <w:szCs w:val="15"/>
                        </w:rPr>
                        <w:t>(</w:t>
                      </w:r>
                      <w:proofErr w:type="gramEnd"/>
                      <w:r w:rsidRPr="00934169">
                        <w:rPr>
                          <w:sz w:val="15"/>
                          <w:szCs w:val="15"/>
                        </w:rPr>
                        <w:t>Receiver); //release semaphore to act like a signal for Receiver Task 1</w:t>
                      </w:r>
                    </w:p>
                    <w:p w14:paraId="6E4BFE97" w14:textId="77777777" w:rsidR="00452D8A" w:rsidRPr="00934169" w:rsidRDefault="00452D8A" w:rsidP="00934169">
                      <w:pPr>
                        <w:pStyle w:val="ProgCode"/>
                        <w:spacing w:after="0"/>
                        <w:rPr>
                          <w:sz w:val="15"/>
                          <w:szCs w:val="15"/>
                        </w:rPr>
                      </w:pPr>
                      <w:r w:rsidRPr="00934169">
                        <w:rPr>
                          <w:sz w:val="15"/>
                          <w:szCs w:val="15"/>
                        </w:rPr>
                        <w:tab/>
                      </w:r>
                      <w:proofErr w:type="gramStart"/>
                      <w:r w:rsidRPr="00934169">
                        <w:rPr>
                          <w:sz w:val="15"/>
                          <w:szCs w:val="15"/>
                        </w:rPr>
                        <w:t>if(</w:t>
                      </w:r>
                      <w:proofErr w:type="spellStart"/>
                      <w:proofErr w:type="gramEnd"/>
                      <w:r w:rsidRPr="00934169">
                        <w:rPr>
                          <w:sz w:val="15"/>
                          <w:szCs w:val="15"/>
                        </w:rPr>
                        <w:t>Number_of_Received_Messages</w:t>
                      </w:r>
                      <w:proofErr w:type="spellEnd"/>
                      <w:r w:rsidRPr="00934169">
                        <w:rPr>
                          <w:sz w:val="15"/>
                          <w:szCs w:val="15"/>
                        </w:rPr>
                        <w:t xml:space="preserve"> == 1000){</w:t>
                      </w:r>
                    </w:p>
                    <w:p w14:paraId="7472EC3A" w14:textId="77777777" w:rsidR="00452D8A" w:rsidRPr="00934169" w:rsidRDefault="00452D8A" w:rsidP="00934169">
                      <w:pPr>
                        <w:pStyle w:val="ProgCode"/>
                        <w:spacing w:after="0"/>
                        <w:rPr>
                          <w:sz w:val="15"/>
                          <w:szCs w:val="15"/>
                        </w:rPr>
                      </w:pPr>
                      <w:r w:rsidRPr="00934169">
                        <w:rPr>
                          <w:sz w:val="15"/>
                          <w:szCs w:val="15"/>
                        </w:rPr>
                        <w:tab/>
                      </w:r>
                      <w:r w:rsidRPr="00934169">
                        <w:rPr>
                          <w:sz w:val="15"/>
                          <w:szCs w:val="15"/>
                        </w:rPr>
                        <w:tab/>
                      </w:r>
                      <w:proofErr w:type="spellStart"/>
                      <w:r w:rsidRPr="00934169">
                        <w:rPr>
                          <w:sz w:val="15"/>
                          <w:szCs w:val="15"/>
                        </w:rPr>
                        <w:t>Reset_</w:t>
                      </w:r>
                      <w:proofErr w:type="gramStart"/>
                      <w:r w:rsidRPr="00934169">
                        <w:rPr>
                          <w:sz w:val="15"/>
                          <w:szCs w:val="15"/>
                        </w:rPr>
                        <w:t>Function</w:t>
                      </w:r>
                      <w:proofErr w:type="spellEnd"/>
                      <w:r w:rsidRPr="00934169">
                        <w:rPr>
                          <w:sz w:val="15"/>
                          <w:szCs w:val="15"/>
                        </w:rPr>
                        <w:t>(</w:t>
                      </w:r>
                      <w:proofErr w:type="gramEnd"/>
                      <w:r w:rsidRPr="00934169">
                        <w:rPr>
                          <w:sz w:val="15"/>
                          <w:szCs w:val="15"/>
                        </w:rPr>
                        <w:t>);     //Call reset function if messages reached 1000 message</w:t>
                      </w:r>
                    </w:p>
                    <w:p w14:paraId="77DD6A46" w14:textId="77777777" w:rsidR="00452D8A" w:rsidRPr="00934169" w:rsidRDefault="00452D8A" w:rsidP="00934169">
                      <w:pPr>
                        <w:pStyle w:val="ProgCode"/>
                        <w:spacing w:after="0"/>
                        <w:rPr>
                          <w:sz w:val="15"/>
                          <w:szCs w:val="15"/>
                        </w:rPr>
                      </w:pPr>
                      <w:r w:rsidRPr="00934169">
                        <w:rPr>
                          <w:sz w:val="15"/>
                          <w:szCs w:val="15"/>
                        </w:rPr>
                        <w:tab/>
                        <w:t>}</w:t>
                      </w:r>
                    </w:p>
                    <w:p w14:paraId="0442ED5A" w14:textId="77777777" w:rsidR="00452D8A" w:rsidRDefault="00452D8A" w:rsidP="00452D8A">
                      <w:pPr>
                        <w:spacing w:after="0" w:line="276" w:lineRule="auto"/>
                        <w:ind w:left="284" w:right="-464" w:hanging="426"/>
                        <w:rPr>
                          <w:rFonts w:ascii="Courier New" w:hAnsi="Courier New" w:cs="Courier New"/>
                          <w:color w:val="AAAAAA"/>
                        </w:rPr>
                      </w:pPr>
                      <w:r>
                        <w:rPr>
                          <w:rFonts w:ascii="Courier New" w:hAnsi="Courier New" w:cs="Courier New"/>
                          <w:color w:val="F9FAF4"/>
                        </w:rPr>
                        <w:t>}</w:t>
                      </w:r>
                    </w:p>
                    <w:p w14:paraId="75612309" w14:textId="77777777" w:rsidR="00452D8A" w:rsidRPr="000C0380" w:rsidRDefault="00452D8A" w:rsidP="00452D8A">
                      <w:pPr>
                        <w:spacing w:after="0" w:line="276" w:lineRule="auto"/>
                        <w:ind w:left="284" w:right="-464" w:hanging="426"/>
                        <w:rPr>
                          <w:sz w:val="16"/>
                          <w:szCs w:val="16"/>
                        </w:rPr>
                      </w:pPr>
                    </w:p>
                  </w:txbxContent>
                </v:textbox>
                <w10:wrap type="square"/>
              </v:rect>
            </w:pict>
          </mc:Fallback>
        </mc:AlternateContent>
      </w:r>
      <w:r w:rsidR="00452D8A">
        <w:rPr>
          <w:rFonts w:asciiTheme="majorHAnsi" w:hAnsiTheme="majorHAnsi" w:cs="Courier New"/>
          <w:b/>
          <w:bCs/>
          <w:lang w:eastAsia="zh-CN"/>
        </w:rPr>
        <w:t>R</w:t>
      </w:r>
      <w:r w:rsidR="00452D8A" w:rsidRPr="00452D8A">
        <w:rPr>
          <w:rFonts w:asciiTheme="majorHAnsi" w:hAnsiTheme="majorHAnsi" w:cs="Courier New"/>
          <w:b/>
          <w:bCs/>
          <w:lang w:eastAsia="zh-CN"/>
        </w:rPr>
        <w:t>eceiver</w:t>
      </w:r>
      <w:r w:rsidR="00452D8A">
        <w:rPr>
          <w:rFonts w:asciiTheme="majorHAnsi" w:hAnsiTheme="majorHAnsi" w:cs="Courier New"/>
          <w:b/>
          <w:bCs/>
          <w:lang w:eastAsia="zh-CN"/>
        </w:rPr>
        <w:t xml:space="preserve"> </w:t>
      </w:r>
      <w:r w:rsidR="00452D8A" w:rsidRPr="00452D8A">
        <w:rPr>
          <w:rFonts w:asciiTheme="majorHAnsi" w:hAnsiTheme="majorHAnsi" w:cs="Courier New"/>
          <w:b/>
          <w:bCs/>
          <w:lang w:eastAsia="zh-CN"/>
        </w:rPr>
        <w:t>Timer</w:t>
      </w:r>
      <w:r w:rsidR="00452D8A">
        <w:rPr>
          <w:rFonts w:asciiTheme="majorHAnsi" w:hAnsiTheme="majorHAnsi" w:cs="Courier New"/>
          <w:b/>
          <w:bCs/>
          <w:lang w:eastAsia="zh-CN"/>
        </w:rPr>
        <w:t xml:space="preserve"> </w:t>
      </w:r>
      <w:r w:rsidR="00452D8A" w:rsidRPr="00452D8A">
        <w:rPr>
          <w:rFonts w:asciiTheme="majorHAnsi" w:hAnsiTheme="majorHAnsi" w:cs="Courier New"/>
          <w:b/>
          <w:bCs/>
          <w:lang w:eastAsia="zh-CN"/>
        </w:rPr>
        <w:t>Callback</w:t>
      </w:r>
    </w:p>
    <w:p w14:paraId="1E12D5EF" w14:textId="77777777" w:rsidR="00894567" w:rsidRPr="00894567" w:rsidRDefault="00894567" w:rsidP="00894567">
      <w:pPr>
        <w:rPr>
          <w:rFonts w:asciiTheme="majorHAnsi" w:hAnsiTheme="majorHAnsi" w:cs="Courier New"/>
          <w:lang w:eastAsia="zh-CN"/>
        </w:rPr>
      </w:pPr>
    </w:p>
    <w:p w14:paraId="21516A81" w14:textId="77777777" w:rsidR="00894567" w:rsidRPr="00894567" w:rsidRDefault="00894567" w:rsidP="00894567">
      <w:pPr>
        <w:rPr>
          <w:rFonts w:asciiTheme="majorHAnsi" w:hAnsiTheme="majorHAnsi" w:cs="Courier New"/>
          <w:lang w:eastAsia="zh-CN"/>
        </w:rPr>
      </w:pPr>
    </w:p>
    <w:p w14:paraId="14B893A3" w14:textId="2A53974B" w:rsidR="00894567" w:rsidRPr="00894567" w:rsidRDefault="00894567" w:rsidP="00894567">
      <w:pPr>
        <w:rPr>
          <w:rFonts w:asciiTheme="majorHAnsi" w:hAnsiTheme="majorHAnsi" w:cs="Courier New"/>
          <w:lang w:eastAsia="zh-CN"/>
        </w:rPr>
      </w:pPr>
    </w:p>
    <w:p w14:paraId="3320C897" w14:textId="63DFDCCE" w:rsidR="00894567" w:rsidRDefault="00934169" w:rsidP="00894567">
      <w:pPr>
        <w:rPr>
          <w:rFonts w:asciiTheme="majorHAnsi" w:hAnsiTheme="majorHAnsi" w:cs="Courier New"/>
          <w:b/>
          <w:bCs/>
          <w:lang w:eastAsia="zh-CN"/>
        </w:rPr>
      </w:pPr>
      <w:r>
        <w:rPr>
          <w:noProof/>
        </w:rPr>
        <mc:AlternateContent>
          <mc:Choice Requires="wps">
            <w:drawing>
              <wp:anchor distT="0" distB="0" distL="114300" distR="114300" simplePos="0" relativeHeight="251683328" behindDoc="1" locked="0" layoutInCell="1" allowOverlap="1" wp14:anchorId="15943EDB" wp14:editId="0060EBFF">
                <wp:simplePos x="0" y="0"/>
                <wp:positionH relativeFrom="column">
                  <wp:posOffset>2945765</wp:posOffset>
                </wp:positionH>
                <wp:positionV relativeFrom="paragraph">
                  <wp:posOffset>226060</wp:posOffset>
                </wp:positionV>
                <wp:extent cx="4137660" cy="5748655"/>
                <wp:effectExtent l="0" t="0" r="15240" b="23495"/>
                <wp:wrapSquare wrapText="bothSides"/>
                <wp:docPr id="885302501" name="Rectangle 18"/>
                <wp:cNvGraphicFramePr/>
                <a:graphic xmlns:a="http://schemas.openxmlformats.org/drawingml/2006/main">
                  <a:graphicData uri="http://schemas.microsoft.com/office/word/2010/wordprocessingShape">
                    <wps:wsp>
                      <wps:cNvSpPr/>
                      <wps:spPr>
                        <a:xfrm>
                          <a:off x="0" y="0"/>
                          <a:ext cx="4137660" cy="5748655"/>
                        </a:xfrm>
                        <a:prstGeom prst="rect">
                          <a:avLst/>
                        </a:prstGeom>
                      </wps:spPr>
                      <wps:style>
                        <a:lnRef idx="2">
                          <a:schemeClr val="dk1"/>
                        </a:lnRef>
                        <a:fillRef idx="1">
                          <a:schemeClr val="lt1"/>
                        </a:fillRef>
                        <a:effectRef idx="0">
                          <a:schemeClr val="dk1"/>
                        </a:effectRef>
                        <a:fontRef idx="minor">
                          <a:schemeClr val="dk1"/>
                        </a:fontRef>
                      </wps:style>
                      <wps:txbx>
                        <w:txbxContent>
                          <w:p w14:paraId="681E1FB8" w14:textId="568B2456" w:rsidR="00452D8A" w:rsidRPr="00934169" w:rsidRDefault="00894567" w:rsidP="00934169">
                            <w:pPr>
                              <w:pStyle w:val="ProgCode"/>
                              <w:spacing w:after="0"/>
                              <w:rPr>
                                <w:sz w:val="15"/>
                                <w:szCs w:val="15"/>
                              </w:rPr>
                            </w:pPr>
                            <w:r w:rsidRPr="00934169">
                              <w:rPr>
                                <w:sz w:val="15"/>
                                <w:szCs w:val="15"/>
                              </w:rPr>
                              <w:t xml:space="preserve">        </w:t>
                            </w:r>
                            <w:r w:rsidR="00452D8A" w:rsidRPr="00934169">
                              <w:rPr>
                                <w:sz w:val="15"/>
                                <w:szCs w:val="15"/>
                              </w:rPr>
                              <w:t xml:space="preserve">int </w:t>
                            </w:r>
                            <w:proofErr w:type="gramStart"/>
                            <w:r w:rsidR="00452D8A" w:rsidRPr="00934169">
                              <w:rPr>
                                <w:sz w:val="15"/>
                                <w:szCs w:val="15"/>
                              </w:rPr>
                              <w:t>main(</w:t>
                            </w:r>
                            <w:proofErr w:type="gramEnd"/>
                            <w:r w:rsidR="00452D8A" w:rsidRPr="00934169">
                              <w:rPr>
                                <w:sz w:val="15"/>
                                <w:szCs w:val="15"/>
                              </w:rPr>
                              <w:t xml:space="preserve">int </w:t>
                            </w:r>
                            <w:proofErr w:type="spellStart"/>
                            <w:r w:rsidR="00452D8A" w:rsidRPr="00934169">
                              <w:rPr>
                                <w:sz w:val="15"/>
                                <w:szCs w:val="15"/>
                              </w:rPr>
                              <w:t>argc</w:t>
                            </w:r>
                            <w:proofErr w:type="spellEnd"/>
                            <w:r w:rsidR="00452D8A" w:rsidRPr="00934169">
                              <w:rPr>
                                <w:sz w:val="15"/>
                                <w:szCs w:val="15"/>
                              </w:rPr>
                              <w:t xml:space="preserve">, char* </w:t>
                            </w:r>
                            <w:proofErr w:type="spellStart"/>
                            <w:r w:rsidR="00452D8A" w:rsidRPr="00934169">
                              <w:rPr>
                                <w:sz w:val="15"/>
                                <w:szCs w:val="15"/>
                              </w:rPr>
                              <w:t>argv</w:t>
                            </w:r>
                            <w:proofErr w:type="spellEnd"/>
                            <w:r w:rsidR="00452D8A" w:rsidRPr="00934169">
                              <w:rPr>
                                <w:sz w:val="15"/>
                                <w:szCs w:val="15"/>
                              </w:rPr>
                              <w:t>[])</w:t>
                            </w:r>
                          </w:p>
                          <w:p w14:paraId="1778B1F7" w14:textId="163435AD" w:rsidR="00452D8A" w:rsidRPr="00934169" w:rsidRDefault="00894567" w:rsidP="00934169">
                            <w:pPr>
                              <w:pStyle w:val="ProgCode"/>
                              <w:spacing w:after="0"/>
                              <w:rPr>
                                <w:sz w:val="15"/>
                                <w:szCs w:val="15"/>
                              </w:rPr>
                            </w:pPr>
                            <w:r w:rsidRPr="00934169">
                              <w:rPr>
                                <w:sz w:val="15"/>
                                <w:szCs w:val="15"/>
                              </w:rPr>
                              <w:t xml:space="preserve">         </w:t>
                            </w:r>
                            <w:r w:rsidR="00452D8A" w:rsidRPr="00934169">
                              <w:rPr>
                                <w:sz w:val="15"/>
                                <w:szCs w:val="15"/>
                              </w:rPr>
                              <w:t>{</w:t>
                            </w:r>
                          </w:p>
                          <w:p w14:paraId="0C4FFBE5" w14:textId="77777777" w:rsidR="00452D8A" w:rsidRPr="00934169" w:rsidRDefault="00452D8A" w:rsidP="00934169">
                            <w:pPr>
                              <w:pStyle w:val="ProgCode"/>
                              <w:spacing w:after="0"/>
                              <w:rPr>
                                <w:sz w:val="15"/>
                                <w:szCs w:val="15"/>
                              </w:rPr>
                            </w:pPr>
                            <w:r w:rsidRPr="00934169">
                              <w:rPr>
                                <w:sz w:val="15"/>
                                <w:szCs w:val="15"/>
                              </w:rPr>
                              <w:tab/>
                            </w:r>
                            <w:proofErr w:type="spellStart"/>
                            <w:proofErr w:type="gramStart"/>
                            <w:r w:rsidRPr="00934169">
                              <w:rPr>
                                <w:sz w:val="15"/>
                                <w:szCs w:val="15"/>
                              </w:rPr>
                              <w:t>vSemaphoreCreateBinary</w:t>
                            </w:r>
                            <w:proofErr w:type="spellEnd"/>
                            <w:r w:rsidRPr="00934169">
                              <w:rPr>
                                <w:sz w:val="15"/>
                                <w:szCs w:val="15"/>
                              </w:rPr>
                              <w:t>(</w:t>
                            </w:r>
                            <w:proofErr w:type="gramEnd"/>
                            <w:r w:rsidRPr="00934169">
                              <w:rPr>
                                <w:sz w:val="15"/>
                                <w:szCs w:val="15"/>
                              </w:rPr>
                              <w:t>Sender_1);  //Sender 1 Binary Semaphore</w:t>
                            </w:r>
                          </w:p>
                          <w:p w14:paraId="737F2547" w14:textId="77777777" w:rsidR="00452D8A" w:rsidRPr="00934169" w:rsidRDefault="00452D8A" w:rsidP="00934169">
                            <w:pPr>
                              <w:pStyle w:val="ProgCode"/>
                              <w:spacing w:after="0"/>
                              <w:rPr>
                                <w:sz w:val="15"/>
                                <w:szCs w:val="15"/>
                              </w:rPr>
                            </w:pPr>
                            <w:r w:rsidRPr="00934169">
                              <w:rPr>
                                <w:sz w:val="15"/>
                                <w:szCs w:val="15"/>
                              </w:rPr>
                              <w:tab/>
                            </w:r>
                            <w:proofErr w:type="spellStart"/>
                            <w:proofErr w:type="gramStart"/>
                            <w:r w:rsidRPr="00934169">
                              <w:rPr>
                                <w:sz w:val="15"/>
                                <w:szCs w:val="15"/>
                              </w:rPr>
                              <w:t>vSemaphoreCreateBinary</w:t>
                            </w:r>
                            <w:proofErr w:type="spellEnd"/>
                            <w:r w:rsidRPr="00934169">
                              <w:rPr>
                                <w:sz w:val="15"/>
                                <w:szCs w:val="15"/>
                              </w:rPr>
                              <w:t>(</w:t>
                            </w:r>
                            <w:proofErr w:type="gramEnd"/>
                            <w:r w:rsidRPr="00934169">
                              <w:rPr>
                                <w:sz w:val="15"/>
                                <w:szCs w:val="15"/>
                              </w:rPr>
                              <w:t>Sender_2);  //Sender 2 Binary Semaphore</w:t>
                            </w:r>
                          </w:p>
                          <w:p w14:paraId="6FC6119F" w14:textId="77777777" w:rsidR="00452D8A" w:rsidRPr="00934169" w:rsidRDefault="00452D8A" w:rsidP="00934169">
                            <w:pPr>
                              <w:pStyle w:val="ProgCode"/>
                              <w:spacing w:after="0"/>
                              <w:rPr>
                                <w:sz w:val="15"/>
                                <w:szCs w:val="15"/>
                              </w:rPr>
                            </w:pPr>
                            <w:r w:rsidRPr="00934169">
                              <w:rPr>
                                <w:sz w:val="15"/>
                                <w:szCs w:val="15"/>
                              </w:rPr>
                              <w:tab/>
                            </w:r>
                            <w:proofErr w:type="spellStart"/>
                            <w:proofErr w:type="gramStart"/>
                            <w:r w:rsidRPr="00934169">
                              <w:rPr>
                                <w:sz w:val="15"/>
                                <w:szCs w:val="15"/>
                              </w:rPr>
                              <w:t>vSemaphoreCreateBinary</w:t>
                            </w:r>
                            <w:proofErr w:type="spellEnd"/>
                            <w:r w:rsidRPr="00934169">
                              <w:rPr>
                                <w:sz w:val="15"/>
                                <w:szCs w:val="15"/>
                              </w:rPr>
                              <w:t>(</w:t>
                            </w:r>
                            <w:proofErr w:type="gramEnd"/>
                            <w:r w:rsidRPr="00934169">
                              <w:rPr>
                                <w:sz w:val="15"/>
                                <w:szCs w:val="15"/>
                              </w:rPr>
                              <w:t>Sender_3);  //Sender 3 Binary Semaphore</w:t>
                            </w:r>
                          </w:p>
                          <w:p w14:paraId="18C16ED4" w14:textId="6BFBF64D" w:rsidR="00452D8A" w:rsidRPr="00934169" w:rsidRDefault="00452D8A" w:rsidP="00934169">
                            <w:pPr>
                              <w:pStyle w:val="ProgCode"/>
                              <w:spacing w:after="0"/>
                              <w:rPr>
                                <w:sz w:val="15"/>
                                <w:szCs w:val="15"/>
                              </w:rPr>
                            </w:pPr>
                            <w:r w:rsidRPr="00934169">
                              <w:rPr>
                                <w:sz w:val="15"/>
                                <w:szCs w:val="15"/>
                              </w:rPr>
                              <w:tab/>
                            </w:r>
                            <w:proofErr w:type="spellStart"/>
                            <w:proofErr w:type="gramStart"/>
                            <w:r w:rsidRPr="00934169">
                              <w:rPr>
                                <w:sz w:val="15"/>
                                <w:szCs w:val="15"/>
                              </w:rPr>
                              <w:t>vSemaphoreCreateBinary</w:t>
                            </w:r>
                            <w:proofErr w:type="spellEnd"/>
                            <w:r w:rsidRPr="00934169">
                              <w:rPr>
                                <w:sz w:val="15"/>
                                <w:szCs w:val="15"/>
                              </w:rPr>
                              <w:t>(</w:t>
                            </w:r>
                            <w:proofErr w:type="gramEnd"/>
                            <w:r w:rsidRPr="00934169">
                              <w:rPr>
                                <w:sz w:val="15"/>
                                <w:szCs w:val="15"/>
                              </w:rPr>
                              <w:t>Receiver);  //Receiver Binary Semaphore</w:t>
                            </w:r>
                          </w:p>
                          <w:p w14:paraId="65773A92" w14:textId="3C24DA9D" w:rsidR="00452D8A" w:rsidRPr="00934169" w:rsidRDefault="00452D8A" w:rsidP="00934169">
                            <w:pPr>
                              <w:pStyle w:val="ProgCode"/>
                              <w:spacing w:after="0"/>
                              <w:rPr>
                                <w:sz w:val="15"/>
                                <w:szCs w:val="15"/>
                              </w:rPr>
                            </w:pPr>
                            <w:r w:rsidRPr="00934169">
                              <w:rPr>
                                <w:sz w:val="15"/>
                                <w:szCs w:val="15"/>
                              </w:rPr>
                              <w:tab/>
                              <w:t>Queue=</w:t>
                            </w:r>
                            <w:proofErr w:type="spellStart"/>
                            <w:r w:rsidRPr="00934169">
                              <w:rPr>
                                <w:sz w:val="15"/>
                                <w:szCs w:val="15"/>
                              </w:rPr>
                              <w:t>xQueueCreate</w:t>
                            </w:r>
                            <w:proofErr w:type="spellEnd"/>
                            <w:r w:rsidRPr="00934169">
                              <w:rPr>
                                <w:sz w:val="15"/>
                                <w:szCs w:val="15"/>
                              </w:rPr>
                              <w:t>(</w:t>
                            </w:r>
                            <w:proofErr w:type="gramStart"/>
                            <w:r w:rsidRPr="00934169">
                              <w:rPr>
                                <w:sz w:val="15"/>
                                <w:szCs w:val="15"/>
                              </w:rPr>
                              <w:t>10,sizeof</w:t>
                            </w:r>
                            <w:proofErr w:type="gramEnd"/>
                            <w:r w:rsidRPr="00934169">
                              <w:rPr>
                                <w:sz w:val="15"/>
                                <w:szCs w:val="15"/>
                              </w:rPr>
                              <w:t>(char[20]));  //Global Queue that store char variables</w:t>
                            </w:r>
                          </w:p>
                          <w:p w14:paraId="2A0EE53B" w14:textId="77777777" w:rsidR="00452D8A" w:rsidRPr="00934169" w:rsidRDefault="00452D8A" w:rsidP="00934169">
                            <w:pPr>
                              <w:pStyle w:val="ProgCode"/>
                              <w:spacing w:after="0"/>
                              <w:rPr>
                                <w:sz w:val="15"/>
                                <w:szCs w:val="15"/>
                              </w:rPr>
                            </w:pPr>
                            <w:r w:rsidRPr="00934169">
                              <w:rPr>
                                <w:sz w:val="15"/>
                                <w:szCs w:val="15"/>
                              </w:rPr>
                              <w:tab/>
                            </w:r>
                            <w:proofErr w:type="spellStart"/>
                            <w:proofErr w:type="gramStart"/>
                            <w:r w:rsidRPr="00934169">
                              <w:rPr>
                                <w:sz w:val="15"/>
                                <w:szCs w:val="15"/>
                              </w:rPr>
                              <w:t>xTaskCreate</w:t>
                            </w:r>
                            <w:proofErr w:type="spellEnd"/>
                            <w:r w:rsidRPr="00934169">
                              <w:rPr>
                                <w:sz w:val="15"/>
                                <w:szCs w:val="15"/>
                              </w:rPr>
                              <w:t>(</w:t>
                            </w:r>
                            <w:proofErr w:type="gramEnd"/>
                            <w:r w:rsidRPr="00934169">
                              <w:rPr>
                                <w:sz w:val="15"/>
                                <w:szCs w:val="15"/>
                              </w:rPr>
                              <w:t>Sender_Task_1,(signed char*) "Sender_Task_1",1024,NULL,1,NULL); //Sender 1 Task Creation</w:t>
                            </w:r>
                          </w:p>
                          <w:p w14:paraId="187CDB62" w14:textId="77777777" w:rsidR="00452D8A" w:rsidRPr="00934169" w:rsidRDefault="00452D8A" w:rsidP="00934169">
                            <w:pPr>
                              <w:pStyle w:val="ProgCode"/>
                              <w:spacing w:after="0"/>
                              <w:rPr>
                                <w:sz w:val="15"/>
                                <w:szCs w:val="15"/>
                              </w:rPr>
                            </w:pPr>
                            <w:r w:rsidRPr="00934169">
                              <w:rPr>
                                <w:sz w:val="15"/>
                                <w:szCs w:val="15"/>
                              </w:rPr>
                              <w:tab/>
                            </w:r>
                            <w:proofErr w:type="spellStart"/>
                            <w:proofErr w:type="gramStart"/>
                            <w:r w:rsidRPr="00934169">
                              <w:rPr>
                                <w:sz w:val="15"/>
                                <w:szCs w:val="15"/>
                              </w:rPr>
                              <w:t>xTaskCreate</w:t>
                            </w:r>
                            <w:proofErr w:type="spellEnd"/>
                            <w:r w:rsidRPr="00934169">
                              <w:rPr>
                                <w:sz w:val="15"/>
                                <w:szCs w:val="15"/>
                              </w:rPr>
                              <w:t>(</w:t>
                            </w:r>
                            <w:proofErr w:type="gramEnd"/>
                            <w:r w:rsidRPr="00934169">
                              <w:rPr>
                                <w:sz w:val="15"/>
                                <w:szCs w:val="15"/>
                              </w:rPr>
                              <w:t>Sender_Task_2,(signed char*) "Sender_Task_2",1024,NULL,1,NULL); //Sender 2 Task Creation</w:t>
                            </w:r>
                          </w:p>
                          <w:p w14:paraId="08F8F501" w14:textId="77777777" w:rsidR="00452D8A" w:rsidRPr="00934169" w:rsidRDefault="00452D8A" w:rsidP="00934169">
                            <w:pPr>
                              <w:pStyle w:val="ProgCode"/>
                              <w:spacing w:after="0"/>
                              <w:rPr>
                                <w:sz w:val="15"/>
                                <w:szCs w:val="15"/>
                              </w:rPr>
                            </w:pPr>
                            <w:r w:rsidRPr="00934169">
                              <w:rPr>
                                <w:sz w:val="15"/>
                                <w:szCs w:val="15"/>
                              </w:rPr>
                              <w:tab/>
                            </w:r>
                            <w:proofErr w:type="spellStart"/>
                            <w:proofErr w:type="gramStart"/>
                            <w:r w:rsidRPr="00934169">
                              <w:rPr>
                                <w:sz w:val="15"/>
                                <w:szCs w:val="15"/>
                              </w:rPr>
                              <w:t>xTaskCreate</w:t>
                            </w:r>
                            <w:proofErr w:type="spellEnd"/>
                            <w:r w:rsidRPr="00934169">
                              <w:rPr>
                                <w:sz w:val="15"/>
                                <w:szCs w:val="15"/>
                              </w:rPr>
                              <w:t>(</w:t>
                            </w:r>
                            <w:proofErr w:type="gramEnd"/>
                            <w:r w:rsidRPr="00934169">
                              <w:rPr>
                                <w:sz w:val="15"/>
                                <w:szCs w:val="15"/>
                              </w:rPr>
                              <w:t>Sender_Task_3,(signed char*) "Sender_Task_3",1024,NULL,2,NULL); //Sender 3 Task Creation</w:t>
                            </w:r>
                          </w:p>
                          <w:p w14:paraId="79A9844F" w14:textId="3A07BB36" w:rsidR="00452D8A" w:rsidRPr="00934169" w:rsidRDefault="00452D8A" w:rsidP="00934169">
                            <w:pPr>
                              <w:pStyle w:val="ProgCode"/>
                              <w:spacing w:after="0"/>
                              <w:rPr>
                                <w:sz w:val="15"/>
                                <w:szCs w:val="15"/>
                              </w:rPr>
                            </w:pPr>
                            <w:r w:rsidRPr="00934169">
                              <w:rPr>
                                <w:sz w:val="15"/>
                                <w:szCs w:val="15"/>
                              </w:rPr>
                              <w:tab/>
                            </w:r>
                            <w:proofErr w:type="spellStart"/>
                            <w:proofErr w:type="gramStart"/>
                            <w:r w:rsidRPr="00934169">
                              <w:rPr>
                                <w:sz w:val="15"/>
                                <w:szCs w:val="15"/>
                              </w:rPr>
                              <w:t>xTaskCreate</w:t>
                            </w:r>
                            <w:proofErr w:type="spellEnd"/>
                            <w:r w:rsidRPr="00934169">
                              <w:rPr>
                                <w:sz w:val="15"/>
                                <w:szCs w:val="15"/>
                              </w:rPr>
                              <w:t>(</w:t>
                            </w:r>
                            <w:proofErr w:type="spellStart"/>
                            <w:proofErr w:type="gramEnd"/>
                            <w:r w:rsidRPr="00934169">
                              <w:rPr>
                                <w:sz w:val="15"/>
                                <w:szCs w:val="15"/>
                              </w:rPr>
                              <w:t>Receiver_Task</w:t>
                            </w:r>
                            <w:proofErr w:type="spellEnd"/>
                            <w:r w:rsidRPr="00934169">
                              <w:rPr>
                                <w:sz w:val="15"/>
                                <w:szCs w:val="15"/>
                              </w:rPr>
                              <w:t>,(signed char*) "Receiver_Task",1024,NULL,3,NULL); //Receiver Task Creation</w:t>
                            </w:r>
                          </w:p>
                          <w:p w14:paraId="7745CDE5" w14:textId="77777777" w:rsidR="00452D8A" w:rsidRPr="00934169" w:rsidRDefault="00452D8A" w:rsidP="00934169">
                            <w:pPr>
                              <w:pStyle w:val="ProgCode"/>
                              <w:spacing w:after="0"/>
                              <w:rPr>
                                <w:sz w:val="15"/>
                                <w:szCs w:val="15"/>
                              </w:rPr>
                            </w:pPr>
                            <w:r w:rsidRPr="00934169">
                              <w:rPr>
                                <w:sz w:val="15"/>
                                <w:szCs w:val="15"/>
                              </w:rPr>
                              <w:tab/>
                              <w:t xml:space="preserve">xTimer1 = </w:t>
                            </w:r>
                            <w:proofErr w:type="spellStart"/>
                            <w:proofErr w:type="gramStart"/>
                            <w:r w:rsidRPr="00934169">
                              <w:rPr>
                                <w:sz w:val="15"/>
                                <w:szCs w:val="15"/>
                              </w:rPr>
                              <w:t>xTimerCreate</w:t>
                            </w:r>
                            <w:proofErr w:type="spellEnd"/>
                            <w:r w:rsidRPr="00934169">
                              <w:rPr>
                                <w:sz w:val="15"/>
                                <w:szCs w:val="15"/>
                              </w:rPr>
                              <w:t>( "</w:t>
                            </w:r>
                            <w:proofErr w:type="gramEnd"/>
                            <w:r w:rsidRPr="00934169">
                              <w:rPr>
                                <w:sz w:val="15"/>
                                <w:szCs w:val="15"/>
                              </w:rPr>
                              <w:t xml:space="preserve">Timer1", ( </w:t>
                            </w:r>
                            <w:proofErr w:type="spellStart"/>
                            <w:r w:rsidRPr="00934169">
                              <w:rPr>
                                <w:sz w:val="15"/>
                                <w:szCs w:val="15"/>
                              </w:rPr>
                              <w:t>pdMS_TO_TICKS</w:t>
                            </w:r>
                            <w:proofErr w:type="spellEnd"/>
                            <w:r w:rsidRPr="00934169">
                              <w:rPr>
                                <w:sz w:val="15"/>
                                <w:szCs w:val="15"/>
                              </w:rPr>
                              <w:t>(</w:t>
                            </w:r>
                            <w:proofErr w:type="spellStart"/>
                            <w:r w:rsidRPr="00934169">
                              <w:rPr>
                                <w:sz w:val="15"/>
                                <w:szCs w:val="15"/>
                              </w:rPr>
                              <w:t>Time_Sender</w:t>
                            </w:r>
                            <w:proofErr w:type="spellEnd"/>
                            <w:r w:rsidRPr="00934169">
                              <w:rPr>
                                <w:sz w:val="15"/>
                                <w:szCs w:val="15"/>
                              </w:rPr>
                              <w:t xml:space="preserve">) ), </w:t>
                            </w:r>
                            <w:proofErr w:type="spellStart"/>
                            <w:r w:rsidRPr="00934169">
                              <w:rPr>
                                <w:sz w:val="15"/>
                                <w:szCs w:val="15"/>
                              </w:rPr>
                              <w:t>pdTRUE</w:t>
                            </w:r>
                            <w:proofErr w:type="spellEnd"/>
                            <w:r w:rsidRPr="00934169">
                              <w:rPr>
                                <w:sz w:val="15"/>
                                <w:szCs w:val="15"/>
                              </w:rPr>
                              <w:t>, ( void * ) 0, SenderTimerCallback1); //Sender 1 Timer creation</w:t>
                            </w:r>
                          </w:p>
                          <w:p w14:paraId="4BF8CC7E" w14:textId="77777777" w:rsidR="00452D8A" w:rsidRPr="00934169" w:rsidRDefault="00452D8A" w:rsidP="00934169">
                            <w:pPr>
                              <w:pStyle w:val="ProgCode"/>
                              <w:spacing w:after="0"/>
                              <w:rPr>
                                <w:sz w:val="15"/>
                                <w:szCs w:val="15"/>
                              </w:rPr>
                            </w:pPr>
                            <w:r w:rsidRPr="00934169">
                              <w:rPr>
                                <w:sz w:val="15"/>
                                <w:szCs w:val="15"/>
                              </w:rPr>
                              <w:tab/>
                              <w:t xml:space="preserve">xTimer2 = </w:t>
                            </w:r>
                            <w:proofErr w:type="spellStart"/>
                            <w:proofErr w:type="gramStart"/>
                            <w:r w:rsidRPr="00934169">
                              <w:rPr>
                                <w:sz w:val="15"/>
                                <w:szCs w:val="15"/>
                              </w:rPr>
                              <w:t>xTimerCreate</w:t>
                            </w:r>
                            <w:proofErr w:type="spellEnd"/>
                            <w:r w:rsidRPr="00934169">
                              <w:rPr>
                                <w:sz w:val="15"/>
                                <w:szCs w:val="15"/>
                              </w:rPr>
                              <w:t>( "</w:t>
                            </w:r>
                            <w:proofErr w:type="gramEnd"/>
                            <w:r w:rsidRPr="00934169">
                              <w:rPr>
                                <w:sz w:val="15"/>
                                <w:szCs w:val="15"/>
                              </w:rPr>
                              <w:t xml:space="preserve">Timer2", ( </w:t>
                            </w:r>
                            <w:proofErr w:type="spellStart"/>
                            <w:r w:rsidRPr="00934169">
                              <w:rPr>
                                <w:sz w:val="15"/>
                                <w:szCs w:val="15"/>
                              </w:rPr>
                              <w:t>pdMS_TO_TICKS</w:t>
                            </w:r>
                            <w:proofErr w:type="spellEnd"/>
                            <w:r w:rsidRPr="00934169">
                              <w:rPr>
                                <w:sz w:val="15"/>
                                <w:szCs w:val="15"/>
                              </w:rPr>
                              <w:t>(</w:t>
                            </w:r>
                            <w:proofErr w:type="spellStart"/>
                            <w:r w:rsidRPr="00934169">
                              <w:rPr>
                                <w:sz w:val="15"/>
                                <w:szCs w:val="15"/>
                              </w:rPr>
                              <w:t>Time_Sender</w:t>
                            </w:r>
                            <w:proofErr w:type="spellEnd"/>
                            <w:r w:rsidRPr="00934169">
                              <w:rPr>
                                <w:sz w:val="15"/>
                                <w:szCs w:val="15"/>
                              </w:rPr>
                              <w:t xml:space="preserve">) ), </w:t>
                            </w:r>
                            <w:proofErr w:type="spellStart"/>
                            <w:r w:rsidRPr="00934169">
                              <w:rPr>
                                <w:sz w:val="15"/>
                                <w:szCs w:val="15"/>
                              </w:rPr>
                              <w:t>pdTRUE</w:t>
                            </w:r>
                            <w:proofErr w:type="spellEnd"/>
                            <w:r w:rsidRPr="00934169">
                              <w:rPr>
                                <w:sz w:val="15"/>
                                <w:szCs w:val="15"/>
                              </w:rPr>
                              <w:t>, ( void * ) 0, SenderTimerCallback2); //Sender 2 Timer creation</w:t>
                            </w:r>
                          </w:p>
                          <w:p w14:paraId="22C9D2D2" w14:textId="77777777" w:rsidR="00452D8A" w:rsidRPr="00934169" w:rsidRDefault="00452D8A" w:rsidP="00934169">
                            <w:pPr>
                              <w:pStyle w:val="ProgCode"/>
                              <w:spacing w:after="0"/>
                              <w:rPr>
                                <w:sz w:val="15"/>
                                <w:szCs w:val="15"/>
                              </w:rPr>
                            </w:pPr>
                            <w:r w:rsidRPr="00934169">
                              <w:rPr>
                                <w:sz w:val="15"/>
                                <w:szCs w:val="15"/>
                              </w:rPr>
                              <w:tab/>
                              <w:t xml:space="preserve">xTimer3 = </w:t>
                            </w:r>
                            <w:proofErr w:type="spellStart"/>
                            <w:proofErr w:type="gramStart"/>
                            <w:r w:rsidRPr="00934169">
                              <w:rPr>
                                <w:sz w:val="15"/>
                                <w:szCs w:val="15"/>
                              </w:rPr>
                              <w:t>xTimerCreate</w:t>
                            </w:r>
                            <w:proofErr w:type="spellEnd"/>
                            <w:r w:rsidRPr="00934169">
                              <w:rPr>
                                <w:sz w:val="15"/>
                                <w:szCs w:val="15"/>
                              </w:rPr>
                              <w:t>( "</w:t>
                            </w:r>
                            <w:proofErr w:type="gramEnd"/>
                            <w:r w:rsidRPr="00934169">
                              <w:rPr>
                                <w:sz w:val="15"/>
                                <w:szCs w:val="15"/>
                              </w:rPr>
                              <w:t xml:space="preserve">Timer3", ( </w:t>
                            </w:r>
                            <w:proofErr w:type="spellStart"/>
                            <w:r w:rsidRPr="00934169">
                              <w:rPr>
                                <w:sz w:val="15"/>
                                <w:szCs w:val="15"/>
                              </w:rPr>
                              <w:t>pdMS_TO_TICKS</w:t>
                            </w:r>
                            <w:proofErr w:type="spellEnd"/>
                            <w:r w:rsidRPr="00934169">
                              <w:rPr>
                                <w:sz w:val="15"/>
                                <w:szCs w:val="15"/>
                              </w:rPr>
                              <w:t>(</w:t>
                            </w:r>
                            <w:proofErr w:type="spellStart"/>
                            <w:r w:rsidRPr="00934169">
                              <w:rPr>
                                <w:sz w:val="15"/>
                                <w:szCs w:val="15"/>
                              </w:rPr>
                              <w:t>Time_Sender</w:t>
                            </w:r>
                            <w:proofErr w:type="spellEnd"/>
                            <w:r w:rsidRPr="00934169">
                              <w:rPr>
                                <w:sz w:val="15"/>
                                <w:szCs w:val="15"/>
                              </w:rPr>
                              <w:t xml:space="preserve">) ), </w:t>
                            </w:r>
                            <w:proofErr w:type="spellStart"/>
                            <w:r w:rsidRPr="00934169">
                              <w:rPr>
                                <w:sz w:val="15"/>
                                <w:szCs w:val="15"/>
                              </w:rPr>
                              <w:t>pdTRUE</w:t>
                            </w:r>
                            <w:proofErr w:type="spellEnd"/>
                            <w:r w:rsidRPr="00934169">
                              <w:rPr>
                                <w:sz w:val="15"/>
                                <w:szCs w:val="15"/>
                              </w:rPr>
                              <w:t>, ( void * ) 0, SenderTimerCallback3); //Sender 3 Timer creation</w:t>
                            </w:r>
                          </w:p>
                          <w:p w14:paraId="08064725" w14:textId="5F68295D" w:rsidR="00452D8A" w:rsidRPr="00934169" w:rsidRDefault="00452D8A" w:rsidP="00934169">
                            <w:pPr>
                              <w:pStyle w:val="ProgCode"/>
                              <w:spacing w:after="0"/>
                              <w:rPr>
                                <w:sz w:val="15"/>
                                <w:szCs w:val="15"/>
                              </w:rPr>
                            </w:pPr>
                            <w:r w:rsidRPr="00934169">
                              <w:rPr>
                                <w:sz w:val="15"/>
                                <w:szCs w:val="15"/>
                              </w:rPr>
                              <w:tab/>
                              <w:t xml:space="preserve">xTimer4 = </w:t>
                            </w:r>
                            <w:proofErr w:type="spellStart"/>
                            <w:proofErr w:type="gramStart"/>
                            <w:r w:rsidRPr="00934169">
                              <w:rPr>
                                <w:sz w:val="15"/>
                                <w:szCs w:val="15"/>
                              </w:rPr>
                              <w:t>xTimerCreate</w:t>
                            </w:r>
                            <w:proofErr w:type="spellEnd"/>
                            <w:r w:rsidRPr="00934169">
                              <w:rPr>
                                <w:sz w:val="15"/>
                                <w:szCs w:val="15"/>
                              </w:rPr>
                              <w:t>( "</w:t>
                            </w:r>
                            <w:proofErr w:type="gramEnd"/>
                            <w:r w:rsidRPr="00934169">
                              <w:rPr>
                                <w:sz w:val="15"/>
                                <w:szCs w:val="15"/>
                              </w:rPr>
                              <w:t xml:space="preserve">Timer4", ( </w:t>
                            </w:r>
                            <w:proofErr w:type="spellStart"/>
                            <w:r w:rsidRPr="00934169">
                              <w:rPr>
                                <w:sz w:val="15"/>
                                <w:szCs w:val="15"/>
                              </w:rPr>
                              <w:t>pdMS_TO_TICKS</w:t>
                            </w:r>
                            <w:proofErr w:type="spellEnd"/>
                            <w:r w:rsidRPr="00934169">
                              <w:rPr>
                                <w:sz w:val="15"/>
                                <w:szCs w:val="15"/>
                              </w:rPr>
                              <w:t>(</w:t>
                            </w:r>
                            <w:proofErr w:type="spellStart"/>
                            <w:r w:rsidRPr="00934169">
                              <w:rPr>
                                <w:sz w:val="15"/>
                                <w:szCs w:val="15"/>
                              </w:rPr>
                              <w:t>Time_Reciever</w:t>
                            </w:r>
                            <w:proofErr w:type="spellEnd"/>
                            <w:r w:rsidRPr="00934169">
                              <w:rPr>
                                <w:sz w:val="15"/>
                                <w:szCs w:val="15"/>
                              </w:rPr>
                              <w:t xml:space="preserve">) ), </w:t>
                            </w:r>
                            <w:proofErr w:type="spellStart"/>
                            <w:r w:rsidRPr="00934169">
                              <w:rPr>
                                <w:sz w:val="15"/>
                                <w:szCs w:val="15"/>
                              </w:rPr>
                              <w:t>pdTRUE</w:t>
                            </w:r>
                            <w:proofErr w:type="spellEnd"/>
                            <w:r w:rsidRPr="00934169">
                              <w:rPr>
                                <w:sz w:val="15"/>
                                <w:szCs w:val="15"/>
                              </w:rPr>
                              <w:t xml:space="preserve">, ( void * ) 0, </w:t>
                            </w:r>
                            <w:proofErr w:type="spellStart"/>
                            <w:r w:rsidRPr="00934169">
                              <w:rPr>
                                <w:sz w:val="15"/>
                                <w:szCs w:val="15"/>
                              </w:rPr>
                              <w:t>ReciverTimerCallback</w:t>
                            </w:r>
                            <w:proofErr w:type="spellEnd"/>
                            <w:r w:rsidRPr="00934169">
                              <w:rPr>
                                <w:sz w:val="15"/>
                                <w:szCs w:val="15"/>
                              </w:rPr>
                              <w:t>); //Receiver Timer creation</w:t>
                            </w:r>
                          </w:p>
                          <w:p w14:paraId="0EC7A943" w14:textId="7F078AE3" w:rsidR="00452D8A" w:rsidRPr="00934169" w:rsidRDefault="00452D8A" w:rsidP="00934169">
                            <w:pPr>
                              <w:pStyle w:val="ProgCode"/>
                              <w:spacing w:after="0"/>
                              <w:rPr>
                                <w:sz w:val="15"/>
                                <w:szCs w:val="15"/>
                              </w:rPr>
                            </w:pPr>
                            <w:r w:rsidRPr="00934169">
                              <w:rPr>
                                <w:sz w:val="15"/>
                                <w:szCs w:val="15"/>
                              </w:rPr>
                              <w:tab/>
                            </w:r>
                            <w:proofErr w:type="spellStart"/>
                            <w:r w:rsidRPr="00934169">
                              <w:rPr>
                                <w:sz w:val="15"/>
                                <w:szCs w:val="15"/>
                              </w:rPr>
                              <w:t>Reset_</w:t>
                            </w:r>
                            <w:proofErr w:type="gramStart"/>
                            <w:r w:rsidRPr="00934169">
                              <w:rPr>
                                <w:sz w:val="15"/>
                                <w:szCs w:val="15"/>
                              </w:rPr>
                              <w:t>Function</w:t>
                            </w:r>
                            <w:proofErr w:type="spellEnd"/>
                            <w:r w:rsidRPr="00934169">
                              <w:rPr>
                                <w:sz w:val="15"/>
                                <w:szCs w:val="15"/>
                              </w:rPr>
                              <w:t>(</w:t>
                            </w:r>
                            <w:proofErr w:type="gramEnd"/>
                            <w:r w:rsidRPr="00934169">
                              <w:rPr>
                                <w:sz w:val="15"/>
                                <w:szCs w:val="15"/>
                              </w:rPr>
                              <w:t>);</w:t>
                            </w:r>
                          </w:p>
                          <w:p w14:paraId="1CB5236B" w14:textId="77777777" w:rsidR="00452D8A" w:rsidRPr="00934169" w:rsidRDefault="00452D8A" w:rsidP="00934169">
                            <w:pPr>
                              <w:pStyle w:val="ProgCode"/>
                              <w:spacing w:after="0"/>
                              <w:rPr>
                                <w:sz w:val="15"/>
                                <w:szCs w:val="15"/>
                              </w:rPr>
                            </w:pPr>
                            <w:r w:rsidRPr="00934169">
                              <w:rPr>
                                <w:sz w:val="15"/>
                                <w:szCs w:val="15"/>
                              </w:rPr>
                              <w:tab/>
                            </w:r>
                            <w:proofErr w:type="gramStart"/>
                            <w:r w:rsidRPr="00934169">
                              <w:rPr>
                                <w:sz w:val="15"/>
                                <w:szCs w:val="15"/>
                              </w:rPr>
                              <w:t>if( (</w:t>
                            </w:r>
                            <w:proofErr w:type="gramEnd"/>
                            <w:r w:rsidRPr="00934169">
                              <w:rPr>
                                <w:sz w:val="15"/>
                                <w:szCs w:val="15"/>
                              </w:rPr>
                              <w:t xml:space="preserve"> xTimer1 != NULL ) &amp;&amp; ( xTimer2 != NULL ) &amp;&amp; ( xTimer3 != NULL )&amp;&amp;( xTimer4 != NULL ) )</w:t>
                            </w:r>
                          </w:p>
                          <w:p w14:paraId="1BE37F19" w14:textId="58F80BB5" w:rsidR="00452D8A" w:rsidRPr="00934169" w:rsidRDefault="00452D8A" w:rsidP="00934169">
                            <w:pPr>
                              <w:pStyle w:val="ProgCode"/>
                              <w:spacing w:after="0"/>
                              <w:rPr>
                                <w:sz w:val="15"/>
                                <w:szCs w:val="15"/>
                              </w:rPr>
                            </w:pPr>
                            <w:r w:rsidRPr="00934169">
                              <w:rPr>
                                <w:sz w:val="15"/>
                                <w:szCs w:val="15"/>
                              </w:rPr>
                              <w:tab/>
                              <w:t xml:space="preserve">{xTimer1Started = </w:t>
                            </w:r>
                            <w:proofErr w:type="spellStart"/>
                            <w:proofErr w:type="gramStart"/>
                            <w:r w:rsidRPr="00934169">
                              <w:rPr>
                                <w:sz w:val="15"/>
                                <w:szCs w:val="15"/>
                              </w:rPr>
                              <w:t>xTimerStart</w:t>
                            </w:r>
                            <w:proofErr w:type="spellEnd"/>
                            <w:r w:rsidRPr="00934169">
                              <w:rPr>
                                <w:sz w:val="15"/>
                                <w:szCs w:val="15"/>
                              </w:rPr>
                              <w:t>( xTimer</w:t>
                            </w:r>
                            <w:proofErr w:type="gramEnd"/>
                            <w:r w:rsidRPr="00934169">
                              <w:rPr>
                                <w:sz w:val="15"/>
                                <w:szCs w:val="15"/>
                              </w:rPr>
                              <w:t>1, 0 ); //Sender 1 time started at t=0</w:t>
                            </w:r>
                          </w:p>
                          <w:p w14:paraId="018FB362" w14:textId="77777777" w:rsidR="00452D8A" w:rsidRPr="00934169" w:rsidRDefault="00452D8A" w:rsidP="00934169">
                            <w:pPr>
                              <w:pStyle w:val="ProgCode"/>
                              <w:spacing w:after="0"/>
                              <w:rPr>
                                <w:sz w:val="15"/>
                                <w:szCs w:val="15"/>
                              </w:rPr>
                            </w:pPr>
                            <w:r w:rsidRPr="00934169">
                              <w:rPr>
                                <w:sz w:val="15"/>
                                <w:szCs w:val="15"/>
                              </w:rPr>
                              <w:tab/>
                            </w:r>
                            <w:r w:rsidRPr="00934169">
                              <w:rPr>
                                <w:sz w:val="15"/>
                                <w:szCs w:val="15"/>
                              </w:rPr>
                              <w:tab/>
                              <w:t xml:space="preserve">xTimer2Started = </w:t>
                            </w:r>
                            <w:proofErr w:type="spellStart"/>
                            <w:proofErr w:type="gramStart"/>
                            <w:r w:rsidRPr="00934169">
                              <w:rPr>
                                <w:sz w:val="15"/>
                                <w:szCs w:val="15"/>
                              </w:rPr>
                              <w:t>xTimerStart</w:t>
                            </w:r>
                            <w:proofErr w:type="spellEnd"/>
                            <w:r w:rsidRPr="00934169">
                              <w:rPr>
                                <w:sz w:val="15"/>
                                <w:szCs w:val="15"/>
                              </w:rPr>
                              <w:t>( xTimer</w:t>
                            </w:r>
                            <w:proofErr w:type="gramEnd"/>
                            <w:r w:rsidRPr="00934169">
                              <w:rPr>
                                <w:sz w:val="15"/>
                                <w:szCs w:val="15"/>
                              </w:rPr>
                              <w:t>2, 0 ); //Sender 2 time started at t=0</w:t>
                            </w:r>
                          </w:p>
                          <w:p w14:paraId="00E16D27" w14:textId="77777777" w:rsidR="00452D8A" w:rsidRPr="00934169" w:rsidRDefault="00452D8A" w:rsidP="00934169">
                            <w:pPr>
                              <w:pStyle w:val="ProgCode"/>
                              <w:spacing w:after="0"/>
                              <w:rPr>
                                <w:sz w:val="15"/>
                                <w:szCs w:val="15"/>
                              </w:rPr>
                            </w:pPr>
                            <w:r w:rsidRPr="00934169">
                              <w:rPr>
                                <w:sz w:val="15"/>
                                <w:szCs w:val="15"/>
                              </w:rPr>
                              <w:tab/>
                            </w:r>
                            <w:r w:rsidRPr="00934169">
                              <w:rPr>
                                <w:sz w:val="15"/>
                                <w:szCs w:val="15"/>
                              </w:rPr>
                              <w:tab/>
                              <w:t xml:space="preserve">xTimer3Started = </w:t>
                            </w:r>
                            <w:proofErr w:type="spellStart"/>
                            <w:proofErr w:type="gramStart"/>
                            <w:r w:rsidRPr="00934169">
                              <w:rPr>
                                <w:sz w:val="15"/>
                                <w:szCs w:val="15"/>
                              </w:rPr>
                              <w:t>xTimerStart</w:t>
                            </w:r>
                            <w:proofErr w:type="spellEnd"/>
                            <w:r w:rsidRPr="00934169">
                              <w:rPr>
                                <w:sz w:val="15"/>
                                <w:szCs w:val="15"/>
                              </w:rPr>
                              <w:t>( xTimer</w:t>
                            </w:r>
                            <w:proofErr w:type="gramEnd"/>
                            <w:r w:rsidRPr="00934169">
                              <w:rPr>
                                <w:sz w:val="15"/>
                                <w:szCs w:val="15"/>
                              </w:rPr>
                              <w:t>3, 0 ); //Sender 2 time started at t=0</w:t>
                            </w:r>
                          </w:p>
                          <w:p w14:paraId="63252DA2" w14:textId="77777777" w:rsidR="00452D8A" w:rsidRPr="00934169" w:rsidRDefault="00452D8A" w:rsidP="00934169">
                            <w:pPr>
                              <w:pStyle w:val="ProgCode"/>
                              <w:spacing w:after="0"/>
                              <w:rPr>
                                <w:sz w:val="15"/>
                                <w:szCs w:val="15"/>
                              </w:rPr>
                            </w:pPr>
                            <w:r w:rsidRPr="00934169">
                              <w:rPr>
                                <w:sz w:val="15"/>
                                <w:szCs w:val="15"/>
                              </w:rPr>
                              <w:tab/>
                            </w:r>
                            <w:r w:rsidRPr="00934169">
                              <w:rPr>
                                <w:sz w:val="15"/>
                                <w:szCs w:val="15"/>
                              </w:rPr>
                              <w:tab/>
                              <w:t xml:space="preserve">xTimer4Started = </w:t>
                            </w:r>
                            <w:proofErr w:type="spellStart"/>
                            <w:proofErr w:type="gramStart"/>
                            <w:r w:rsidRPr="00934169">
                              <w:rPr>
                                <w:sz w:val="15"/>
                                <w:szCs w:val="15"/>
                              </w:rPr>
                              <w:t>xTimerStart</w:t>
                            </w:r>
                            <w:proofErr w:type="spellEnd"/>
                            <w:r w:rsidRPr="00934169">
                              <w:rPr>
                                <w:sz w:val="15"/>
                                <w:szCs w:val="15"/>
                              </w:rPr>
                              <w:t>( xTimer</w:t>
                            </w:r>
                            <w:proofErr w:type="gramEnd"/>
                            <w:r w:rsidRPr="00934169">
                              <w:rPr>
                                <w:sz w:val="15"/>
                                <w:szCs w:val="15"/>
                              </w:rPr>
                              <w:t>4, 0 ); //Receiver time started at t=0</w:t>
                            </w:r>
                          </w:p>
                          <w:p w14:paraId="5CE1EB7C" w14:textId="57F221CD" w:rsidR="00452D8A" w:rsidRPr="00934169" w:rsidRDefault="00452D8A" w:rsidP="00934169">
                            <w:pPr>
                              <w:pStyle w:val="ProgCode"/>
                              <w:spacing w:after="0"/>
                              <w:rPr>
                                <w:sz w:val="15"/>
                                <w:szCs w:val="15"/>
                              </w:rPr>
                            </w:pPr>
                            <w:r w:rsidRPr="00934169">
                              <w:rPr>
                                <w:sz w:val="15"/>
                                <w:szCs w:val="15"/>
                              </w:rPr>
                              <w:tab/>
                              <w:t>}</w:t>
                            </w:r>
                          </w:p>
                          <w:p w14:paraId="6213E902" w14:textId="77777777" w:rsidR="00452D8A" w:rsidRPr="00934169" w:rsidRDefault="00452D8A" w:rsidP="00934169">
                            <w:pPr>
                              <w:pStyle w:val="ProgCode"/>
                              <w:spacing w:after="0"/>
                              <w:rPr>
                                <w:sz w:val="15"/>
                                <w:szCs w:val="15"/>
                              </w:rPr>
                            </w:pPr>
                            <w:r w:rsidRPr="00934169">
                              <w:rPr>
                                <w:sz w:val="15"/>
                                <w:szCs w:val="15"/>
                              </w:rPr>
                              <w:tab/>
                            </w:r>
                            <w:proofErr w:type="gramStart"/>
                            <w:r w:rsidRPr="00934169">
                              <w:rPr>
                                <w:sz w:val="15"/>
                                <w:szCs w:val="15"/>
                              </w:rPr>
                              <w:t>if( xTimer</w:t>
                            </w:r>
                            <w:proofErr w:type="gramEnd"/>
                            <w:r w:rsidRPr="00934169">
                              <w:rPr>
                                <w:sz w:val="15"/>
                                <w:szCs w:val="15"/>
                              </w:rPr>
                              <w:t xml:space="preserve">1Started == </w:t>
                            </w:r>
                            <w:proofErr w:type="spellStart"/>
                            <w:r w:rsidRPr="00934169">
                              <w:rPr>
                                <w:sz w:val="15"/>
                                <w:szCs w:val="15"/>
                              </w:rPr>
                              <w:t>pdPASS</w:t>
                            </w:r>
                            <w:proofErr w:type="spellEnd"/>
                            <w:r w:rsidRPr="00934169">
                              <w:rPr>
                                <w:sz w:val="15"/>
                                <w:szCs w:val="15"/>
                              </w:rPr>
                              <w:t xml:space="preserve"> &amp;&amp; xTimer2Started == </w:t>
                            </w:r>
                            <w:proofErr w:type="spellStart"/>
                            <w:r w:rsidRPr="00934169">
                              <w:rPr>
                                <w:sz w:val="15"/>
                                <w:szCs w:val="15"/>
                              </w:rPr>
                              <w:t>pdPASS</w:t>
                            </w:r>
                            <w:proofErr w:type="spellEnd"/>
                            <w:r w:rsidRPr="00934169">
                              <w:rPr>
                                <w:sz w:val="15"/>
                                <w:szCs w:val="15"/>
                              </w:rPr>
                              <w:t xml:space="preserve"> &amp;&amp; xTimer3Started == </w:t>
                            </w:r>
                            <w:proofErr w:type="spellStart"/>
                            <w:r w:rsidRPr="00934169">
                              <w:rPr>
                                <w:sz w:val="15"/>
                                <w:szCs w:val="15"/>
                              </w:rPr>
                              <w:t>pdPASS</w:t>
                            </w:r>
                            <w:proofErr w:type="spellEnd"/>
                            <w:r w:rsidRPr="00934169">
                              <w:rPr>
                                <w:sz w:val="15"/>
                                <w:szCs w:val="15"/>
                              </w:rPr>
                              <w:t xml:space="preserve">&amp;&amp; xTimer4Started == </w:t>
                            </w:r>
                            <w:proofErr w:type="spellStart"/>
                            <w:r w:rsidRPr="00934169">
                              <w:rPr>
                                <w:sz w:val="15"/>
                                <w:szCs w:val="15"/>
                              </w:rPr>
                              <w:t>pdPASS</w:t>
                            </w:r>
                            <w:proofErr w:type="spellEnd"/>
                            <w:r w:rsidRPr="00934169">
                              <w:rPr>
                                <w:sz w:val="15"/>
                                <w:szCs w:val="15"/>
                              </w:rPr>
                              <w:t>)</w:t>
                            </w:r>
                          </w:p>
                          <w:p w14:paraId="30DEE052" w14:textId="77777777" w:rsidR="00452D8A" w:rsidRPr="00934169" w:rsidRDefault="00452D8A" w:rsidP="00934169">
                            <w:pPr>
                              <w:pStyle w:val="ProgCode"/>
                              <w:spacing w:after="0"/>
                              <w:rPr>
                                <w:sz w:val="15"/>
                                <w:szCs w:val="15"/>
                              </w:rPr>
                            </w:pPr>
                            <w:r w:rsidRPr="00934169">
                              <w:rPr>
                                <w:sz w:val="15"/>
                                <w:szCs w:val="15"/>
                              </w:rPr>
                              <w:tab/>
                              <w:t>{</w:t>
                            </w:r>
                          </w:p>
                          <w:p w14:paraId="71508786" w14:textId="77777777" w:rsidR="00452D8A" w:rsidRPr="00934169" w:rsidRDefault="00452D8A"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vTaskStartScheduler</w:t>
                            </w:r>
                            <w:proofErr w:type="spellEnd"/>
                            <w:r w:rsidRPr="00934169">
                              <w:rPr>
                                <w:sz w:val="15"/>
                                <w:szCs w:val="15"/>
                              </w:rPr>
                              <w:t>(</w:t>
                            </w:r>
                            <w:proofErr w:type="gramEnd"/>
                            <w:r w:rsidRPr="00934169">
                              <w:rPr>
                                <w:sz w:val="15"/>
                                <w:szCs w:val="15"/>
                              </w:rPr>
                              <w:t>);</w:t>
                            </w:r>
                          </w:p>
                          <w:p w14:paraId="7FA645BF" w14:textId="15F44B1C" w:rsidR="00452D8A" w:rsidRPr="00934169" w:rsidRDefault="00452D8A" w:rsidP="00934169">
                            <w:pPr>
                              <w:pStyle w:val="ProgCode"/>
                              <w:spacing w:after="0"/>
                              <w:rPr>
                                <w:sz w:val="15"/>
                                <w:szCs w:val="15"/>
                              </w:rPr>
                            </w:pPr>
                            <w:r w:rsidRPr="00934169">
                              <w:rPr>
                                <w:sz w:val="15"/>
                                <w:szCs w:val="15"/>
                              </w:rPr>
                              <w:tab/>
                              <w:t>}</w:t>
                            </w:r>
                          </w:p>
                          <w:p w14:paraId="28CEA008" w14:textId="77777777" w:rsidR="00452D8A" w:rsidRPr="00934169" w:rsidRDefault="00452D8A" w:rsidP="00934169">
                            <w:pPr>
                              <w:pStyle w:val="ProgCode"/>
                              <w:spacing w:after="0"/>
                              <w:rPr>
                                <w:sz w:val="15"/>
                                <w:szCs w:val="15"/>
                              </w:rPr>
                            </w:pPr>
                            <w:r w:rsidRPr="00934169">
                              <w:rPr>
                                <w:sz w:val="15"/>
                                <w:szCs w:val="15"/>
                              </w:rPr>
                              <w:tab/>
                              <w:t>return 0;</w:t>
                            </w:r>
                          </w:p>
                          <w:p w14:paraId="19DE1F43" w14:textId="4925F823" w:rsidR="00452D8A" w:rsidRPr="00934169" w:rsidRDefault="00894567" w:rsidP="00934169">
                            <w:pPr>
                              <w:pStyle w:val="ProgCode"/>
                              <w:spacing w:after="0"/>
                              <w:rPr>
                                <w:sz w:val="15"/>
                                <w:szCs w:val="15"/>
                              </w:rPr>
                            </w:pPr>
                            <w:r w:rsidRPr="00934169">
                              <w:rPr>
                                <w:sz w:val="15"/>
                                <w:szCs w:val="15"/>
                              </w:rPr>
                              <w:t xml:space="preserve">           </w:t>
                            </w:r>
                            <w:r w:rsidR="00452D8A" w:rsidRPr="00934169">
                              <w:rPr>
                                <w:sz w:val="15"/>
                                <w:szCs w:val="15"/>
                              </w:rPr>
                              <w:t>}</w:t>
                            </w:r>
                          </w:p>
                          <w:p w14:paraId="17B079C4" w14:textId="77777777" w:rsidR="00452D8A" w:rsidRPr="00934169" w:rsidRDefault="00452D8A" w:rsidP="00934169">
                            <w:pPr>
                              <w:pStyle w:val="ProgCode"/>
                              <w:spacing w:after="0"/>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43EDB" id="_x0000_s1032" style="position:absolute;left:0;text-align:left;margin-left:231.95pt;margin-top:17.8pt;width:325.8pt;height:452.6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" fillcolor="white [3201]" strokecolor="black [3200]" strokeweight="2pt">
                <v:textbox>
                  <w:txbxContent>
                    <w:p w14:paraId="681E1FB8" w14:textId="568B2456" w:rsidR="00452D8A" w:rsidRPr="00934169" w:rsidRDefault="00894567" w:rsidP="00934169">
                      <w:pPr>
                        <w:pStyle w:val="ProgCode"/>
                        <w:spacing w:after="0"/>
                        <w:rPr>
                          <w:sz w:val="15"/>
                          <w:szCs w:val="15"/>
                        </w:rPr>
                      </w:pPr>
                      <w:r w:rsidRPr="00934169">
                        <w:rPr>
                          <w:sz w:val="15"/>
                          <w:szCs w:val="15"/>
                        </w:rPr>
                        <w:t xml:space="preserve">        </w:t>
                      </w:r>
                      <w:r w:rsidR="00452D8A" w:rsidRPr="00934169">
                        <w:rPr>
                          <w:sz w:val="15"/>
                          <w:szCs w:val="15"/>
                        </w:rPr>
                        <w:t xml:space="preserve">int </w:t>
                      </w:r>
                      <w:proofErr w:type="gramStart"/>
                      <w:r w:rsidR="00452D8A" w:rsidRPr="00934169">
                        <w:rPr>
                          <w:sz w:val="15"/>
                          <w:szCs w:val="15"/>
                        </w:rPr>
                        <w:t>main(</w:t>
                      </w:r>
                      <w:proofErr w:type="gramEnd"/>
                      <w:r w:rsidR="00452D8A" w:rsidRPr="00934169">
                        <w:rPr>
                          <w:sz w:val="15"/>
                          <w:szCs w:val="15"/>
                        </w:rPr>
                        <w:t xml:space="preserve">int </w:t>
                      </w:r>
                      <w:proofErr w:type="spellStart"/>
                      <w:r w:rsidR="00452D8A" w:rsidRPr="00934169">
                        <w:rPr>
                          <w:sz w:val="15"/>
                          <w:szCs w:val="15"/>
                        </w:rPr>
                        <w:t>argc</w:t>
                      </w:r>
                      <w:proofErr w:type="spellEnd"/>
                      <w:r w:rsidR="00452D8A" w:rsidRPr="00934169">
                        <w:rPr>
                          <w:sz w:val="15"/>
                          <w:szCs w:val="15"/>
                        </w:rPr>
                        <w:t xml:space="preserve">, char* </w:t>
                      </w:r>
                      <w:proofErr w:type="spellStart"/>
                      <w:r w:rsidR="00452D8A" w:rsidRPr="00934169">
                        <w:rPr>
                          <w:sz w:val="15"/>
                          <w:szCs w:val="15"/>
                        </w:rPr>
                        <w:t>argv</w:t>
                      </w:r>
                      <w:proofErr w:type="spellEnd"/>
                      <w:r w:rsidR="00452D8A" w:rsidRPr="00934169">
                        <w:rPr>
                          <w:sz w:val="15"/>
                          <w:szCs w:val="15"/>
                        </w:rPr>
                        <w:t>[])</w:t>
                      </w:r>
                    </w:p>
                    <w:p w14:paraId="1778B1F7" w14:textId="163435AD" w:rsidR="00452D8A" w:rsidRPr="00934169" w:rsidRDefault="00894567" w:rsidP="00934169">
                      <w:pPr>
                        <w:pStyle w:val="ProgCode"/>
                        <w:spacing w:after="0"/>
                        <w:rPr>
                          <w:sz w:val="15"/>
                          <w:szCs w:val="15"/>
                        </w:rPr>
                      </w:pPr>
                      <w:r w:rsidRPr="00934169">
                        <w:rPr>
                          <w:sz w:val="15"/>
                          <w:szCs w:val="15"/>
                        </w:rPr>
                        <w:t xml:space="preserve">         </w:t>
                      </w:r>
                      <w:r w:rsidR="00452D8A" w:rsidRPr="00934169">
                        <w:rPr>
                          <w:sz w:val="15"/>
                          <w:szCs w:val="15"/>
                        </w:rPr>
                        <w:t>{</w:t>
                      </w:r>
                    </w:p>
                    <w:p w14:paraId="0C4FFBE5" w14:textId="77777777" w:rsidR="00452D8A" w:rsidRPr="00934169" w:rsidRDefault="00452D8A" w:rsidP="00934169">
                      <w:pPr>
                        <w:pStyle w:val="ProgCode"/>
                        <w:spacing w:after="0"/>
                        <w:rPr>
                          <w:sz w:val="15"/>
                          <w:szCs w:val="15"/>
                        </w:rPr>
                      </w:pPr>
                      <w:r w:rsidRPr="00934169">
                        <w:rPr>
                          <w:sz w:val="15"/>
                          <w:szCs w:val="15"/>
                        </w:rPr>
                        <w:tab/>
                      </w:r>
                      <w:proofErr w:type="spellStart"/>
                      <w:proofErr w:type="gramStart"/>
                      <w:r w:rsidRPr="00934169">
                        <w:rPr>
                          <w:sz w:val="15"/>
                          <w:szCs w:val="15"/>
                        </w:rPr>
                        <w:t>vSemaphoreCreateBinary</w:t>
                      </w:r>
                      <w:proofErr w:type="spellEnd"/>
                      <w:r w:rsidRPr="00934169">
                        <w:rPr>
                          <w:sz w:val="15"/>
                          <w:szCs w:val="15"/>
                        </w:rPr>
                        <w:t>(</w:t>
                      </w:r>
                      <w:proofErr w:type="gramEnd"/>
                      <w:r w:rsidRPr="00934169">
                        <w:rPr>
                          <w:sz w:val="15"/>
                          <w:szCs w:val="15"/>
                        </w:rPr>
                        <w:t>Sender_1);  //Sender 1 Binary Semaphore</w:t>
                      </w:r>
                    </w:p>
                    <w:p w14:paraId="737F2547" w14:textId="77777777" w:rsidR="00452D8A" w:rsidRPr="00934169" w:rsidRDefault="00452D8A" w:rsidP="00934169">
                      <w:pPr>
                        <w:pStyle w:val="ProgCode"/>
                        <w:spacing w:after="0"/>
                        <w:rPr>
                          <w:sz w:val="15"/>
                          <w:szCs w:val="15"/>
                        </w:rPr>
                      </w:pPr>
                      <w:r w:rsidRPr="00934169">
                        <w:rPr>
                          <w:sz w:val="15"/>
                          <w:szCs w:val="15"/>
                        </w:rPr>
                        <w:tab/>
                      </w:r>
                      <w:proofErr w:type="spellStart"/>
                      <w:proofErr w:type="gramStart"/>
                      <w:r w:rsidRPr="00934169">
                        <w:rPr>
                          <w:sz w:val="15"/>
                          <w:szCs w:val="15"/>
                        </w:rPr>
                        <w:t>vSemaphoreCreateBinary</w:t>
                      </w:r>
                      <w:proofErr w:type="spellEnd"/>
                      <w:r w:rsidRPr="00934169">
                        <w:rPr>
                          <w:sz w:val="15"/>
                          <w:szCs w:val="15"/>
                        </w:rPr>
                        <w:t>(</w:t>
                      </w:r>
                      <w:proofErr w:type="gramEnd"/>
                      <w:r w:rsidRPr="00934169">
                        <w:rPr>
                          <w:sz w:val="15"/>
                          <w:szCs w:val="15"/>
                        </w:rPr>
                        <w:t>Sender_2);  //Sender 2 Binary Semaphore</w:t>
                      </w:r>
                    </w:p>
                    <w:p w14:paraId="6FC6119F" w14:textId="77777777" w:rsidR="00452D8A" w:rsidRPr="00934169" w:rsidRDefault="00452D8A" w:rsidP="00934169">
                      <w:pPr>
                        <w:pStyle w:val="ProgCode"/>
                        <w:spacing w:after="0"/>
                        <w:rPr>
                          <w:sz w:val="15"/>
                          <w:szCs w:val="15"/>
                        </w:rPr>
                      </w:pPr>
                      <w:r w:rsidRPr="00934169">
                        <w:rPr>
                          <w:sz w:val="15"/>
                          <w:szCs w:val="15"/>
                        </w:rPr>
                        <w:tab/>
                      </w:r>
                      <w:proofErr w:type="spellStart"/>
                      <w:proofErr w:type="gramStart"/>
                      <w:r w:rsidRPr="00934169">
                        <w:rPr>
                          <w:sz w:val="15"/>
                          <w:szCs w:val="15"/>
                        </w:rPr>
                        <w:t>vSemaphoreCreateBinary</w:t>
                      </w:r>
                      <w:proofErr w:type="spellEnd"/>
                      <w:r w:rsidRPr="00934169">
                        <w:rPr>
                          <w:sz w:val="15"/>
                          <w:szCs w:val="15"/>
                        </w:rPr>
                        <w:t>(</w:t>
                      </w:r>
                      <w:proofErr w:type="gramEnd"/>
                      <w:r w:rsidRPr="00934169">
                        <w:rPr>
                          <w:sz w:val="15"/>
                          <w:szCs w:val="15"/>
                        </w:rPr>
                        <w:t>Sender_3);  //Sender 3 Binary Semaphore</w:t>
                      </w:r>
                    </w:p>
                    <w:p w14:paraId="18C16ED4" w14:textId="6BFBF64D" w:rsidR="00452D8A" w:rsidRPr="00934169" w:rsidRDefault="00452D8A" w:rsidP="00934169">
                      <w:pPr>
                        <w:pStyle w:val="ProgCode"/>
                        <w:spacing w:after="0"/>
                        <w:rPr>
                          <w:sz w:val="15"/>
                          <w:szCs w:val="15"/>
                        </w:rPr>
                      </w:pPr>
                      <w:r w:rsidRPr="00934169">
                        <w:rPr>
                          <w:sz w:val="15"/>
                          <w:szCs w:val="15"/>
                        </w:rPr>
                        <w:tab/>
                      </w:r>
                      <w:proofErr w:type="spellStart"/>
                      <w:proofErr w:type="gramStart"/>
                      <w:r w:rsidRPr="00934169">
                        <w:rPr>
                          <w:sz w:val="15"/>
                          <w:szCs w:val="15"/>
                        </w:rPr>
                        <w:t>vSemaphoreCreateBinary</w:t>
                      </w:r>
                      <w:proofErr w:type="spellEnd"/>
                      <w:r w:rsidRPr="00934169">
                        <w:rPr>
                          <w:sz w:val="15"/>
                          <w:szCs w:val="15"/>
                        </w:rPr>
                        <w:t>(</w:t>
                      </w:r>
                      <w:proofErr w:type="gramEnd"/>
                      <w:r w:rsidRPr="00934169">
                        <w:rPr>
                          <w:sz w:val="15"/>
                          <w:szCs w:val="15"/>
                        </w:rPr>
                        <w:t>Receiver);  //Receiver Binary Semaphore</w:t>
                      </w:r>
                    </w:p>
                    <w:p w14:paraId="65773A92" w14:textId="3C24DA9D" w:rsidR="00452D8A" w:rsidRPr="00934169" w:rsidRDefault="00452D8A" w:rsidP="00934169">
                      <w:pPr>
                        <w:pStyle w:val="ProgCode"/>
                        <w:spacing w:after="0"/>
                        <w:rPr>
                          <w:sz w:val="15"/>
                          <w:szCs w:val="15"/>
                        </w:rPr>
                      </w:pPr>
                      <w:r w:rsidRPr="00934169">
                        <w:rPr>
                          <w:sz w:val="15"/>
                          <w:szCs w:val="15"/>
                        </w:rPr>
                        <w:tab/>
                        <w:t>Queue=</w:t>
                      </w:r>
                      <w:proofErr w:type="spellStart"/>
                      <w:r w:rsidRPr="00934169">
                        <w:rPr>
                          <w:sz w:val="15"/>
                          <w:szCs w:val="15"/>
                        </w:rPr>
                        <w:t>xQueueCreate</w:t>
                      </w:r>
                      <w:proofErr w:type="spellEnd"/>
                      <w:r w:rsidRPr="00934169">
                        <w:rPr>
                          <w:sz w:val="15"/>
                          <w:szCs w:val="15"/>
                        </w:rPr>
                        <w:t>(</w:t>
                      </w:r>
                      <w:proofErr w:type="gramStart"/>
                      <w:r w:rsidRPr="00934169">
                        <w:rPr>
                          <w:sz w:val="15"/>
                          <w:szCs w:val="15"/>
                        </w:rPr>
                        <w:t>10,sizeof</w:t>
                      </w:r>
                      <w:proofErr w:type="gramEnd"/>
                      <w:r w:rsidRPr="00934169">
                        <w:rPr>
                          <w:sz w:val="15"/>
                          <w:szCs w:val="15"/>
                        </w:rPr>
                        <w:t>(char[20]));  //Global Queue that store char variables</w:t>
                      </w:r>
                    </w:p>
                    <w:p w14:paraId="2A0EE53B" w14:textId="77777777" w:rsidR="00452D8A" w:rsidRPr="00934169" w:rsidRDefault="00452D8A" w:rsidP="00934169">
                      <w:pPr>
                        <w:pStyle w:val="ProgCode"/>
                        <w:spacing w:after="0"/>
                        <w:rPr>
                          <w:sz w:val="15"/>
                          <w:szCs w:val="15"/>
                        </w:rPr>
                      </w:pPr>
                      <w:r w:rsidRPr="00934169">
                        <w:rPr>
                          <w:sz w:val="15"/>
                          <w:szCs w:val="15"/>
                        </w:rPr>
                        <w:tab/>
                      </w:r>
                      <w:proofErr w:type="spellStart"/>
                      <w:proofErr w:type="gramStart"/>
                      <w:r w:rsidRPr="00934169">
                        <w:rPr>
                          <w:sz w:val="15"/>
                          <w:szCs w:val="15"/>
                        </w:rPr>
                        <w:t>xTaskCreate</w:t>
                      </w:r>
                      <w:proofErr w:type="spellEnd"/>
                      <w:r w:rsidRPr="00934169">
                        <w:rPr>
                          <w:sz w:val="15"/>
                          <w:szCs w:val="15"/>
                        </w:rPr>
                        <w:t>(</w:t>
                      </w:r>
                      <w:proofErr w:type="gramEnd"/>
                      <w:r w:rsidRPr="00934169">
                        <w:rPr>
                          <w:sz w:val="15"/>
                          <w:szCs w:val="15"/>
                        </w:rPr>
                        <w:t>Sender_Task_1,(signed char*) "Sender_Task_1",1024,NULL,1,NULL); //Sender 1 Task Creation</w:t>
                      </w:r>
                    </w:p>
                    <w:p w14:paraId="187CDB62" w14:textId="77777777" w:rsidR="00452D8A" w:rsidRPr="00934169" w:rsidRDefault="00452D8A" w:rsidP="00934169">
                      <w:pPr>
                        <w:pStyle w:val="ProgCode"/>
                        <w:spacing w:after="0"/>
                        <w:rPr>
                          <w:sz w:val="15"/>
                          <w:szCs w:val="15"/>
                        </w:rPr>
                      </w:pPr>
                      <w:r w:rsidRPr="00934169">
                        <w:rPr>
                          <w:sz w:val="15"/>
                          <w:szCs w:val="15"/>
                        </w:rPr>
                        <w:tab/>
                      </w:r>
                      <w:proofErr w:type="spellStart"/>
                      <w:proofErr w:type="gramStart"/>
                      <w:r w:rsidRPr="00934169">
                        <w:rPr>
                          <w:sz w:val="15"/>
                          <w:szCs w:val="15"/>
                        </w:rPr>
                        <w:t>xTaskCreate</w:t>
                      </w:r>
                      <w:proofErr w:type="spellEnd"/>
                      <w:r w:rsidRPr="00934169">
                        <w:rPr>
                          <w:sz w:val="15"/>
                          <w:szCs w:val="15"/>
                        </w:rPr>
                        <w:t>(</w:t>
                      </w:r>
                      <w:proofErr w:type="gramEnd"/>
                      <w:r w:rsidRPr="00934169">
                        <w:rPr>
                          <w:sz w:val="15"/>
                          <w:szCs w:val="15"/>
                        </w:rPr>
                        <w:t>Sender_Task_2,(signed char*) "Sender_Task_2",1024,NULL,1,NULL); //Sender 2 Task Creation</w:t>
                      </w:r>
                    </w:p>
                    <w:p w14:paraId="08F8F501" w14:textId="77777777" w:rsidR="00452D8A" w:rsidRPr="00934169" w:rsidRDefault="00452D8A" w:rsidP="00934169">
                      <w:pPr>
                        <w:pStyle w:val="ProgCode"/>
                        <w:spacing w:after="0"/>
                        <w:rPr>
                          <w:sz w:val="15"/>
                          <w:szCs w:val="15"/>
                        </w:rPr>
                      </w:pPr>
                      <w:r w:rsidRPr="00934169">
                        <w:rPr>
                          <w:sz w:val="15"/>
                          <w:szCs w:val="15"/>
                        </w:rPr>
                        <w:tab/>
                      </w:r>
                      <w:proofErr w:type="spellStart"/>
                      <w:proofErr w:type="gramStart"/>
                      <w:r w:rsidRPr="00934169">
                        <w:rPr>
                          <w:sz w:val="15"/>
                          <w:szCs w:val="15"/>
                        </w:rPr>
                        <w:t>xTaskCreate</w:t>
                      </w:r>
                      <w:proofErr w:type="spellEnd"/>
                      <w:r w:rsidRPr="00934169">
                        <w:rPr>
                          <w:sz w:val="15"/>
                          <w:szCs w:val="15"/>
                        </w:rPr>
                        <w:t>(</w:t>
                      </w:r>
                      <w:proofErr w:type="gramEnd"/>
                      <w:r w:rsidRPr="00934169">
                        <w:rPr>
                          <w:sz w:val="15"/>
                          <w:szCs w:val="15"/>
                        </w:rPr>
                        <w:t>Sender_Task_3,(signed char*) "Sender_Task_3",1024,NULL,2,NULL); //Sender 3 Task Creation</w:t>
                      </w:r>
                    </w:p>
                    <w:p w14:paraId="79A9844F" w14:textId="3A07BB36" w:rsidR="00452D8A" w:rsidRPr="00934169" w:rsidRDefault="00452D8A" w:rsidP="00934169">
                      <w:pPr>
                        <w:pStyle w:val="ProgCode"/>
                        <w:spacing w:after="0"/>
                        <w:rPr>
                          <w:sz w:val="15"/>
                          <w:szCs w:val="15"/>
                        </w:rPr>
                      </w:pPr>
                      <w:r w:rsidRPr="00934169">
                        <w:rPr>
                          <w:sz w:val="15"/>
                          <w:szCs w:val="15"/>
                        </w:rPr>
                        <w:tab/>
                      </w:r>
                      <w:proofErr w:type="spellStart"/>
                      <w:proofErr w:type="gramStart"/>
                      <w:r w:rsidRPr="00934169">
                        <w:rPr>
                          <w:sz w:val="15"/>
                          <w:szCs w:val="15"/>
                        </w:rPr>
                        <w:t>xTaskCreate</w:t>
                      </w:r>
                      <w:proofErr w:type="spellEnd"/>
                      <w:r w:rsidRPr="00934169">
                        <w:rPr>
                          <w:sz w:val="15"/>
                          <w:szCs w:val="15"/>
                        </w:rPr>
                        <w:t>(</w:t>
                      </w:r>
                      <w:proofErr w:type="spellStart"/>
                      <w:proofErr w:type="gramEnd"/>
                      <w:r w:rsidRPr="00934169">
                        <w:rPr>
                          <w:sz w:val="15"/>
                          <w:szCs w:val="15"/>
                        </w:rPr>
                        <w:t>Receiver_Task</w:t>
                      </w:r>
                      <w:proofErr w:type="spellEnd"/>
                      <w:r w:rsidRPr="00934169">
                        <w:rPr>
                          <w:sz w:val="15"/>
                          <w:szCs w:val="15"/>
                        </w:rPr>
                        <w:t>,(signed char*) "Receiver_Task",1024,NULL,3,NULL); //Receiver Task Creation</w:t>
                      </w:r>
                    </w:p>
                    <w:p w14:paraId="7745CDE5" w14:textId="77777777" w:rsidR="00452D8A" w:rsidRPr="00934169" w:rsidRDefault="00452D8A" w:rsidP="00934169">
                      <w:pPr>
                        <w:pStyle w:val="ProgCode"/>
                        <w:spacing w:after="0"/>
                        <w:rPr>
                          <w:sz w:val="15"/>
                          <w:szCs w:val="15"/>
                        </w:rPr>
                      </w:pPr>
                      <w:r w:rsidRPr="00934169">
                        <w:rPr>
                          <w:sz w:val="15"/>
                          <w:szCs w:val="15"/>
                        </w:rPr>
                        <w:tab/>
                        <w:t xml:space="preserve">xTimer1 = </w:t>
                      </w:r>
                      <w:proofErr w:type="spellStart"/>
                      <w:proofErr w:type="gramStart"/>
                      <w:r w:rsidRPr="00934169">
                        <w:rPr>
                          <w:sz w:val="15"/>
                          <w:szCs w:val="15"/>
                        </w:rPr>
                        <w:t>xTimerCreate</w:t>
                      </w:r>
                      <w:proofErr w:type="spellEnd"/>
                      <w:r w:rsidRPr="00934169">
                        <w:rPr>
                          <w:sz w:val="15"/>
                          <w:szCs w:val="15"/>
                        </w:rPr>
                        <w:t>( "</w:t>
                      </w:r>
                      <w:proofErr w:type="gramEnd"/>
                      <w:r w:rsidRPr="00934169">
                        <w:rPr>
                          <w:sz w:val="15"/>
                          <w:szCs w:val="15"/>
                        </w:rPr>
                        <w:t xml:space="preserve">Timer1", ( </w:t>
                      </w:r>
                      <w:proofErr w:type="spellStart"/>
                      <w:r w:rsidRPr="00934169">
                        <w:rPr>
                          <w:sz w:val="15"/>
                          <w:szCs w:val="15"/>
                        </w:rPr>
                        <w:t>pdMS_TO_TICKS</w:t>
                      </w:r>
                      <w:proofErr w:type="spellEnd"/>
                      <w:r w:rsidRPr="00934169">
                        <w:rPr>
                          <w:sz w:val="15"/>
                          <w:szCs w:val="15"/>
                        </w:rPr>
                        <w:t>(</w:t>
                      </w:r>
                      <w:proofErr w:type="spellStart"/>
                      <w:r w:rsidRPr="00934169">
                        <w:rPr>
                          <w:sz w:val="15"/>
                          <w:szCs w:val="15"/>
                        </w:rPr>
                        <w:t>Time_Sender</w:t>
                      </w:r>
                      <w:proofErr w:type="spellEnd"/>
                      <w:r w:rsidRPr="00934169">
                        <w:rPr>
                          <w:sz w:val="15"/>
                          <w:szCs w:val="15"/>
                        </w:rPr>
                        <w:t xml:space="preserve">) ), </w:t>
                      </w:r>
                      <w:proofErr w:type="spellStart"/>
                      <w:r w:rsidRPr="00934169">
                        <w:rPr>
                          <w:sz w:val="15"/>
                          <w:szCs w:val="15"/>
                        </w:rPr>
                        <w:t>pdTRUE</w:t>
                      </w:r>
                      <w:proofErr w:type="spellEnd"/>
                      <w:r w:rsidRPr="00934169">
                        <w:rPr>
                          <w:sz w:val="15"/>
                          <w:szCs w:val="15"/>
                        </w:rPr>
                        <w:t>, ( void * ) 0, SenderTimerCallback1); //Sender 1 Timer creation</w:t>
                      </w:r>
                    </w:p>
                    <w:p w14:paraId="4BF8CC7E" w14:textId="77777777" w:rsidR="00452D8A" w:rsidRPr="00934169" w:rsidRDefault="00452D8A" w:rsidP="00934169">
                      <w:pPr>
                        <w:pStyle w:val="ProgCode"/>
                        <w:spacing w:after="0"/>
                        <w:rPr>
                          <w:sz w:val="15"/>
                          <w:szCs w:val="15"/>
                        </w:rPr>
                      </w:pPr>
                      <w:r w:rsidRPr="00934169">
                        <w:rPr>
                          <w:sz w:val="15"/>
                          <w:szCs w:val="15"/>
                        </w:rPr>
                        <w:tab/>
                        <w:t xml:space="preserve">xTimer2 = </w:t>
                      </w:r>
                      <w:proofErr w:type="spellStart"/>
                      <w:proofErr w:type="gramStart"/>
                      <w:r w:rsidRPr="00934169">
                        <w:rPr>
                          <w:sz w:val="15"/>
                          <w:szCs w:val="15"/>
                        </w:rPr>
                        <w:t>xTimerCreate</w:t>
                      </w:r>
                      <w:proofErr w:type="spellEnd"/>
                      <w:r w:rsidRPr="00934169">
                        <w:rPr>
                          <w:sz w:val="15"/>
                          <w:szCs w:val="15"/>
                        </w:rPr>
                        <w:t>( "</w:t>
                      </w:r>
                      <w:proofErr w:type="gramEnd"/>
                      <w:r w:rsidRPr="00934169">
                        <w:rPr>
                          <w:sz w:val="15"/>
                          <w:szCs w:val="15"/>
                        </w:rPr>
                        <w:t xml:space="preserve">Timer2", ( </w:t>
                      </w:r>
                      <w:proofErr w:type="spellStart"/>
                      <w:r w:rsidRPr="00934169">
                        <w:rPr>
                          <w:sz w:val="15"/>
                          <w:szCs w:val="15"/>
                        </w:rPr>
                        <w:t>pdMS_TO_TICKS</w:t>
                      </w:r>
                      <w:proofErr w:type="spellEnd"/>
                      <w:r w:rsidRPr="00934169">
                        <w:rPr>
                          <w:sz w:val="15"/>
                          <w:szCs w:val="15"/>
                        </w:rPr>
                        <w:t>(</w:t>
                      </w:r>
                      <w:proofErr w:type="spellStart"/>
                      <w:r w:rsidRPr="00934169">
                        <w:rPr>
                          <w:sz w:val="15"/>
                          <w:szCs w:val="15"/>
                        </w:rPr>
                        <w:t>Time_Sender</w:t>
                      </w:r>
                      <w:proofErr w:type="spellEnd"/>
                      <w:r w:rsidRPr="00934169">
                        <w:rPr>
                          <w:sz w:val="15"/>
                          <w:szCs w:val="15"/>
                        </w:rPr>
                        <w:t xml:space="preserve">) ), </w:t>
                      </w:r>
                      <w:proofErr w:type="spellStart"/>
                      <w:r w:rsidRPr="00934169">
                        <w:rPr>
                          <w:sz w:val="15"/>
                          <w:szCs w:val="15"/>
                        </w:rPr>
                        <w:t>pdTRUE</w:t>
                      </w:r>
                      <w:proofErr w:type="spellEnd"/>
                      <w:r w:rsidRPr="00934169">
                        <w:rPr>
                          <w:sz w:val="15"/>
                          <w:szCs w:val="15"/>
                        </w:rPr>
                        <w:t>, ( void * ) 0, SenderTimerCallback2); //Sender 2 Timer creation</w:t>
                      </w:r>
                    </w:p>
                    <w:p w14:paraId="22C9D2D2" w14:textId="77777777" w:rsidR="00452D8A" w:rsidRPr="00934169" w:rsidRDefault="00452D8A" w:rsidP="00934169">
                      <w:pPr>
                        <w:pStyle w:val="ProgCode"/>
                        <w:spacing w:after="0"/>
                        <w:rPr>
                          <w:sz w:val="15"/>
                          <w:szCs w:val="15"/>
                        </w:rPr>
                      </w:pPr>
                      <w:r w:rsidRPr="00934169">
                        <w:rPr>
                          <w:sz w:val="15"/>
                          <w:szCs w:val="15"/>
                        </w:rPr>
                        <w:tab/>
                        <w:t xml:space="preserve">xTimer3 = </w:t>
                      </w:r>
                      <w:proofErr w:type="spellStart"/>
                      <w:proofErr w:type="gramStart"/>
                      <w:r w:rsidRPr="00934169">
                        <w:rPr>
                          <w:sz w:val="15"/>
                          <w:szCs w:val="15"/>
                        </w:rPr>
                        <w:t>xTimerCreate</w:t>
                      </w:r>
                      <w:proofErr w:type="spellEnd"/>
                      <w:r w:rsidRPr="00934169">
                        <w:rPr>
                          <w:sz w:val="15"/>
                          <w:szCs w:val="15"/>
                        </w:rPr>
                        <w:t>( "</w:t>
                      </w:r>
                      <w:proofErr w:type="gramEnd"/>
                      <w:r w:rsidRPr="00934169">
                        <w:rPr>
                          <w:sz w:val="15"/>
                          <w:szCs w:val="15"/>
                        </w:rPr>
                        <w:t xml:space="preserve">Timer3", ( </w:t>
                      </w:r>
                      <w:proofErr w:type="spellStart"/>
                      <w:r w:rsidRPr="00934169">
                        <w:rPr>
                          <w:sz w:val="15"/>
                          <w:szCs w:val="15"/>
                        </w:rPr>
                        <w:t>pdMS_TO_TICKS</w:t>
                      </w:r>
                      <w:proofErr w:type="spellEnd"/>
                      <w:r w:rsidRPr="00934169">
                        <w:rPr>
                          <w:sz w:val="15"/>
                          <w:szCs w:val="15"/>
                        </w:rPr>
                        <w:t>(</w:t>
                      </w:r>
                      <w:proofErr w:type="spellStart"/>
                      <w:r w:rsidRPr="00934169">
                        <w:rPr>
                          <w:sz w:val="15"/>
                          <w:szCs w:val="15"/>
                        </w:rPr>
                        <w:t>Time_Sender</w:t>
                      </w:r>
                      <w:proofErr w:type="spellEnd"/>
                      <w:r w:rsidRPr="00934169">
                        <w:rPr>
                          <w:sz w:val="15"/>
                          <w:szCs w:val="15"/>
                        </w:rPr>
                        <w:t xml:space="preserve">) ), </w:t>
                      </w:r>
                      <w:proofErr w:type="spellStart"/>
                      <w:r w:rsidRPr="00934169">
                        <w:rPr>
                          <w:sz w:val="15"/>
                          <w:szCs w:val="15"/>
                        </w:rPr>
                        <w:t>pdTRUE</w:t>
                      </w:r>
                      <w:proofErr w:type="spellEnd"/>
                      <w:r w:rsidRPr="00934169">
                        <w:rPr>
                          <w:sz w:val="15"/>
                          <w:szCs w:val="15"/>
                        </w:rPr>
                        <w:t>, ( void * ) 0, SenderTimerCallback3); //Sender 3 Timer creation</w:t>
                      </w:r>
                    </w:p>
                    <w:p w14:paraId="08064725" w14:textId="5F68295D" w:rsidR="00452D8A" w:rsidRPr="00934169" w:rsidRDefault="00452D8A" w:rsidP="00934169">
                      <w:pPr>
                        <w:pStyle w:val="ProgCode"/>
                        <w:spacing w:after="0"/>
                        <w:rPr>
                          <w:sz w:val="15"/>
                          <w:szCs w:val="15"/>
                        </w:rPr>
                      </w:pPr>
                      <w:r w:rsidRPr="00934169">
                        <w:rPr>
                          <w:sz w:val="15"/>
                          <w:szCs w:val="15"/>
                        </w:rPr>
                        <w:tab/>
                        <w:t xml:space="preserve">xTimer4 = </w:t>
                      </w:r>
                      <w:proofErr w:type="spellStart"/>
                      <w:proofErr w:type="gramStart"/>
                      <w:r w:rsidRPr="00934169">
                        <w:rPr>
                          <w:sz w:val="15"/>
                          <w:szCs w:val="15"/>
                        </w:rPr>
                        <w:t>xTimerCreate</w:t>
                      </w:r>
                      <w:proofErr w:type="spellEnd"/>
                      <w:r w:rsidRPr="00934169">
                        <w:rPr>
                          <w:sz w:val="15"/>
                          <w:szCs w:val="15"/>
                        </w:rPr>
                        <w:t>( "</w:t>
                      </w:r>
                      <w:proofErr w:type="gramEnd"/>
                      <w:r w:rsidRPr="00934169">
                        <w:rPr>
                          <w:sz w:val="15"/>
                          <w:szCs w:val="15"/>
                        </w:rPr>
                        <w:t xml:space="preserve">Timer4", ( </w:t>
                      </w:r>
                      <w:proofErr w:type="spellStart"/>
                      <w:r w:rsidRPr="00934169">
                        <w:rPr>
                          <w:sz w:val="15"/>
                          <w:szCs w:val="15"/>
                        </w:rPr>
                        <w:t>pdMS_TO_TICKS</w:t>
                      </w:r>
                      <w:proofErr w:type="spellEnd"/>
                      <w:r w:rsidRPr="00934169">
                        <w:rPr>
                          <w:sz w:val="15"/>
                          <w:szCs w:val="15"/>
                        </w:rPr>
                        <w:t>(</w:t>
                      </w:r>
                      <w:proofErr w:type="spellStart"/>
                      <w:r w:rsidRPr="00934169">
                        <w:rPr>
                          <w:sz w:val="15"/>
                          <w:szCs w:val="15"/>
                        </w:rPr>
                        <w:t>Time_Reciever</w:t>
                      </w:r>
                      <w:proofErr w:type="spellEnd"/>
                      <w:r w:rsidRPr="00934169">
                        <w:rPr>
                          <w:sz w:val="15"/>
                          <w:szCs w:val="15"/>
                        </w:rPr>
                        <w:t xml:space="preserve">) ), </w:t>
                      </w:r>
                      <w:proofErr w:type="spellStart"/>
                      <w:r w:rsidRPr="00934169">
                        <w:rPr>
                          <w:sz w:val="15"/>
                          <w:szCs w:val="15"/>
                        </w:rPr>
                        <w:t>pdTRUE</w:t>
                      </w:r>
                      <w:proofErr w:type="spellEnd"/>
                      <w:r w:rsidRPr="00934169">
                        <w:rPr>
                          <w:sz w:val="15"/>
                          <w:szCs w:val="15"/>
                        </w:rPr>
                        <w:t xml:space="preserve">, ( void * ) 0, </w:t>
                      </w:r>
                      <w:proofErr w:type="spellStart"/>
                      <w:r w:rsidRPr="00934169">
                        <w:rPr>
                          <w:sz w:val="15"/>
                          <w:szCs w:val="15"/>
                        </w:rPr>
                        <w:t>ReciverTimerCallback</w:t>
                      </w:r>
                      <w:proofErr w:type="spellEnd"/>
                      <w:r w:rsidRPr="00934169">
                        <w:rPr>
                          <w:sz w:val="15"/>
                          <w:szCs w:val="15"/>
                        </w:rPr>
                        <w:t>); //Receiver Timer creation</w:t>
                      </w:r>
                    </w:p>
                    <w:p w14:paraId="0EC7A943" w14:textId="7F078AE3" w:rsidR="00452D8A" w:rsidRPr="00934169" w:rsidRDefault="00452D8A" w:rsidP="00934169">
                      <w:pPr>
                        <w:pStyle w:val="ProgCode"/>
                        <w:spacing w:after="0"/>
                        <w:rPr>
                          <w:sz w:val="15"/>
                          <w:szCs w:val="15"/>
                        </w:rPr>
                      </w:pPr>
                      <w:r w:rsidRPr="00934169">
                        <w:rPr>
                          <w:sz w:val="15"/>
                          <w:szCs w:val="15"/>
                        </w:rPr>
                        <w:tab/>
                      </w:r>
                      <w:proofErr w:type="spellStart"/>
                      <w:r w:rsidRPr="00934169">
                        <w:rPr>
                          <w:sz w:val="15"/>
                          <w:szCs w:val="15"/>
                        </w:rPr>
                        <w:t>Reset_</w:t>
                      </w:r>
                      <w:proofErr w:type="gramStart"/>
                      <w:r w:rsidRPr="00934169">
                        <w:rPr>
                          <w:sz w:val="15"/>
                          <w:szCs w:val="15"/>
                        </w:rPr>
                        <w:t>Function</w:t>
                      </w:r>
                      <w:proofErr w:type="spellEnd"/>
                      <w:r w:rsidRPr="00934169">
                        <w:rPr>
                          <w:sz w:val="15"/>
                          <w:szCs w:val="15"/>
                        </w:rPr>
                        <w:t>(</w:t>
                      </w:r>
                      <w:proofErr w:type="gramEnd"/>
                      <w:r w:rsidRPr="00934169">
                        <w:rPr>
                          <w:sz w:val="15"/>
                          <w:szCs w:val="15"/>
                        </w:rPr>
                        <w:t>);</w:t>
                      </w:r>
                    </w:p>
                    <w:p w14:paraId="1CB5236B" w14:textId="77777777" w:rsidR="00452D8A" w:rsidRPr="00934169" w:rsidRDefault="00452D8A" w:rsidP="00934169">
                      <w:pPr>
                        <w:pStyle w:val="ProgCode"/>
                        <w:spacing w:after="0"/>
                        <w:rPr>
                          <w:sz w:val="15"/>
                          <w:szCs w:val="15"/>
                        </w:rPr>
                      </w:pPr>
                      <w:r w:rsidRPr="00934169">
                        <w:rPr>
                          <w:sz w:val="15"/>
                          <w:szCs w:val="15"/>
                        </w:rPr>
                        <w:tab/>
                      </w:r>
                      <w:proofErr w:type="gramStart"/>
                      <w:r w:rsidRPr="00934169">
                        <w:rPr>
                          <w:sz w:val="15"/>
                          <w:szCs w:val="15"/>
                        </w:rPr>
                        <w:t>if( (</w:t>
                      </w:r>
                      <w:proofErr w:type="gramEnd"/>
                      <w:r w:rsidRPr="00934169">
                        <w:rPr>
                          <w:sz w:val="15"/>
                          <w:szCs w:val="15"/>
                        </w:rPr>
                        <w:t xml:space="preserve"> xTimer1 != NULL ) &amp;&amp; ( xTimer2 != NULL ) &amp;&amp; ( xTimer3 != NULL )&amp;&amp;( xTimer4 != NULL ) )</w:t>
                      </w:r>
                    </w:p>
                    <w:p w14:paraId="1BE37F19" w14:textId="58F80BB5" w:rsidR="00452D8A" w:rsidRPr="00934169" w:rsidRDefault="00452D8A" w:rsidP="00934169">
                      <w:pPr>
                        <w:pStyle w:val="ProgCode"/>
                        <w:spacing w:after="0"/>
                        <w:rPr>
                          <w:sz w:val="15"/>
                          <w:szCs w:val="15"/>
                        </w:rPr>
                      </w:pPr>
                      <w:r w:rsidRPr="00934169">
                        <w:rPr>
                          <w:sz w:val="15"/>
                          <w:szCs w:val="15"/>
                        </w:rPr>
                        <w:tab/>
                        <w:t xml:space="preserve">{xTimer1Started = </w:t>
                      </w:r>
                      <w:proofErr w:type="spellStart"/>
                      <w:proofErr w:type="gramStart"/>
                      <w:r w:rsidRPr="00934169">
                        <w:rPr>
                          <w:sz w:val="15"/>
                          <w:szCs w:val="15"/>
                        </w:rPr>
                        <w:t>xTimerStart</w:t>
                      </w:r>
                      <w:proofErr w:type="spellEnd"/>
                      <w:r w:rsidRPr="00934169">
                        <w:rPr>
                          <w:sz w:val="15"/>
                          <w:szCs w:val="15"/>
                        </w:rPr>
                        <w:t>( xTimer</w:t>
                      </w:r>
                      <w:proofErr w:type="gramEnd"/>
                      <w:r w:rsidRPr="00934169">
                        <w:rPr>
                          <w:sz w:val="15"/>
                          <w:szCs w:val="15"/>
                        </w:rPr>
                        <w:t>1, 0 ); //Sender 1 time started at t=0</w:t>
                      </w:r>
                    </w:p>
                    <w:p w14:paraId="018FB362" w14:textId="77777777" w:rsidR="00452D8A" w:rsidRPr="00934169" w:rsidRDefault="00452D8A" w:rsidP="00934169">
                      <w:pPr>
                        <w:pStyle w:val="ProgCode"/>
                        <w:spacing w:after="0"/>
                        <w:rPr>
                          <w:sz w:val="15"/>
                          <w:szCs w:val="15"/>
                        </w:rPr>
                      </w:pPr>
                      <w:r w:rsidRPr="00934169">
                        <w:rPr>
                          <w:sz w:val="15"/>
                          <w:szCs w:val="15"/>
                        </w:rPr>
                        <w:tab/>
                      </w:r>
                      <w:r w:rsidRPr="00934169">
                        <w:rPr>
                          <w:sz w:val="15"/>
                          <w:szCs w:val="15"/>
                        </w:rPr>
                        <w:tab/>
                        <w:t xml:space="preserve">xTimer2Started = </w:t>
                      </w:r>
                      <w:proofErr w:type="spellStart"/>
                      <w:proofErr w:type="gramStart"/>
                      <w:r w:rsidRPr="00934169">
                        <w:rPr>
                          <w:sz w:val="15"/>
                          <w:szCs w:val="15"/>
                        </w:rPr>
                        <w:t>xTimerStart</w:t>
                      </w:r>
                      <w:proofErr w:type="spellEnd"/>
                      <w:r w:rsidRPr="00934169">
                        <w:rPr>
                          <w:sz w:val="15"/>
                          <w:szCs w:val="15"/>
                        </w:rPr>
                        <w:t>( xTimer</w:t>
                      </w:r>
                      <w:proofErr w:type="gramEnd"/>
                      <w:r w:rsidRPr="00934169">
                        <w:rPr>
                          <w:sz w:val="15"/>
                          <w:szCs w:val="15"/>
                        </w:rPr>
                        <w:t>2, 0 ); //Sender 2 time started at t=0</w:t>
                      </w:r>
                    </w:p>
                    <w:p w14:paraId="00E16D27" w14:textId="77777777" w:rsidR="00452D8A" w:rsidRPr="00934169" w:rsidRDefault="00452D8A" w:rsidP="00934169">
                      <w:pPr>
                        <w:pStyle w:val="ProgCode"/>
                        <w:spacing w:after="0"/>
                        <w:rPr>
                          <w:sz w:val="15"/>
                          <w:szCs w:val="15"/>
                        </w:rPr>
                      </w:pPr>
                      <w:r w:rsidRPr="00934169">
                        <w:rPr>
                          <w:sz w:val="15"/>
                          <w:szCs w:val="15"/>
                        </w:rPr>
                        <w:tab/>
                      </w:r>
                      <w:r w:rsidRPr="00934169">
                        <w:rPr>
                          <w:sz w:val="15"/>
                          <w:szCs w:val="15"/>
                        </w:rPr>
                        <w:tab/>
                        <w:t xml:space="preserve">xTimer3Started = </w:t>
                      </w:r>
                      <w:proofErr w:type="spellStart"/>
                      <w:proofErr w:type="gramStart"/>
                      <w:r w:rsidRPr="00934169">
                        <w:rPr>
                          <w:sz w:val="15"/>
                          <w:szCs w:val="15"/>
                        </w:rPr>
                        <w:t>xTimerStart</w:t>
                      </w:r>
                      <w:proofErr w:type="spellEnd"/>
                      <w:r w:rsidRPr="00934169">
                        <w:rPr>
                          <w:sz w:val="15"/>
                          <w:szCs w:val="15"/>
                        </w:rPr>
                        <w:t>( xTimer</w:t>
                      </w:r>
                      <w:proofErr w:type="gramEnd"/>
                      <w:r w:rsidRPr="00934169">
                        <w:rPr>
                          <w:sz w:val="15"/>
                          <w:szCs w:val="15"/>
                        </w:rPr>
                        <w:t>3, 0 ); //Sender 2 time started at t=0</w:t>
                      </w:r>
                    </w:p>
                    <w:p w14:paraId="63252DA2" w14:textId="77777777" w:rsidR="00452D8A" w:rsidRPr="00934169" w:rsidRDefault="00452D8A" w:rsidP="00934169">
                      <w:pPr>
                        <w:pStyle w:val="ProgCode"/>
                        <w:spacing w:after="0"/>
                        <w:rPr>
                          <w:sz w:val="15"/>
                          <w:szCs w:val="15"/>
                        </w:rPr>
                      </w:pPr>
                      <w:r w:rsidRPr="00934169">
                        <w:rPr>
                          <w:sz w:val="15"/>
                          <w:szCs w:val="15"/>
                        </w:rPr>
                        <w:tab/>
                      </w:r>
                      <w:r w:rsidRPr="00934169">
                        <w:rPr>
                          <w:sz w:val="15"/>
                          <w:szCs w:val="15"/>
                        </w:rPr>
                        <w:tab/>
                        <w:t xml:space="preserve">xTimer4Started = </w:t>
                      </w:r>
                      <w:proofErr w:type="spellStart"/>
                      <w:proofErr w:type="gramStart"/>
                      <w:r w:rsidRPr="00934169">
                        <w:rPr>
                          <w:sz w:val="15"/>
                          <w:szCs w:val="15"/>
                        </w:rPr>
                        <w:t>xTimerStart</w:t>
                      </w:r>
                      <w:proofErr w:type="spellEnd"/>
                      <w:r w:rsidRPr="00934169">
                        <w:rPr>
                          <w:sz w:val="15"/>
                          <w:szCs w:val="15"/>
                        </w:rPr>
                        <w:t>( xTimer</w:t>
                      </w:r>
                      <w:proofErr w:type="gramEnd"/>
                      <w:r w:rsidRPr="00934169">
                        <w:rPr>
                          <w:sz w:val="15"/>
                          <w:szCs w:val="15"/>
                        </w:rPr>
                        <w:t>4, 0 ); //Receiver time started at t=0</w:t>
                      </w:r>
                    </w:p>
                    <w:p w14:paraId="5CE1EB7C" w14:textId="57F221CD" w:rsidR="00452D8A" w:rsidRPr="00934169" w:rsidRDefault="00452D8A" w:rsidP="00934169">
                      <w:pPr>
                        <w:pStyle w:val="ProgCode"/>
                        <w:spacing w:after="0"/>
                        <w:rPr>
                          <w:sz w:val="15"/>
                          <w:szCs w:val="15"/>
                        </w:rPr>
                      </w:pPr>
                      <w:r w:rsidRPr="00934169">
                        <w:rPr>
                          <w:sz w:val="15"/>
                          <w:szCs w:val="15"/>
                        </w:rPr>
                        <w:tab/>
                        <w:t>}</w:t>
                      </w:r>
                    </w:p>
                    <w:p w14:paraId="6213E902" w14:textId="77777777" w:rsidR="00452D8A" w:rsidRPr="00934169" w:rsidRDefault="00452D8A" w:rsidP="00934169">
                      <w:pPr>
                        <w:pStyle w:val="ProgCode"/>
                        <w:spacing w:after="0"/>
                        <w:rPr>
                          <w:sz w:val="15"/>
                          <w:szCs w:val="15"/>
                        </w:rPr>
                      </w:pPr>
                      <w:r w:rsidRPr="00934169">
                        <w:rPr>
                          <w:sz w:val="15"/>
                          <w:szCs w:val="15"/>
                        </w:rPr>
                        <w:tab/>
                      </w:r>
                      <w:proofErr w:type="gramStart"/>
                      <w:r w:rsidRPr="00934169">
                        <w:rPr>
                          <w:sz w:val="15"/>
                          <w:szCs w:val="15"/>
                        </w:rPr>
                        <w:t>if( xTimer</w:t>
                      </w:r>
                      <w:proofErr w:type="gramEnd"/>
                      <w:r w:rsidRPr="00934169">
                        <w:rPr>
                          <w:sz w:val="15"/>
                          <w:szCs w:val="15"/>
                        </w:rPr>
                        <w:t xml:space="preserve">1Started == </w:t>
                      </w:r>
                      <w:proofErr w:type="spellStart"/>
                      <w:r w:rsidRPr="00934169">
                        <w:rPr>
                          <w:sz w:val="15"/>
                          <w:szCs w:val="15"/>
                        </w:rPr>
                        <w:t>pdPASS</w:t>
                      </w:r>
                      <w:proofErr w:type="spellEnd"/>
                      <w:r w:rsidRPr="00934169">
                        <w:rPr>
                          <w:sz w:val="15"/>
                          <w:szCs w:val="15"/>
                        </w:rPr>
                        <w:t xml:space="preserve"> &amp;&amp; xTimer2Started == </w:t>
                      </w:r>
                      <w:proofErr w:type="spellStart"/>
                      <w:r w:rsidRPr="00934169">
                        <w:rPr>
                          <w:sz w:val="15"/>
                          <w:szCs w:val="15"/>
                        </w:rPr>
                        <w:t>pdPASS</w:t>
                      </w:r>
                      <w:proofErr w:type="spellEnd"/>
                      <w:r w:rsidRPr="00934169">
                        <w:rPr>
                          <w:sz w:val="15"/>
                          <w:szCs w:val="15"/>
                        </w:rPr>
                        <w:t xml:space="preserve"> &amp;&amp; xTimer3Started == </w:t>
                      </w:r>
                      <w:proofErr w:type="spellStart"/>
                      <w:r w:rsidRPr="00934169">
                        <w:rPr>
                          <w:sz w:val="15"/>
                          <w:szCs w:val="15"/>
                        </w:rPr>
                        <w:t>pdPASS</w:t>
                      </w:r>
                      <w:proofErr w:type="spellEnd"/>
                      <w:r w:rsidRPr="00934169">
                        <w:rPr>
                          <w:sz w:val="15"/>
                          <w:szCs w:val="15"/>
                        </w:rPr>
                        <w:t xml:space="preserve">&amp;&amp; xTimer4Started == </w:t>
                      </w:r>
                      <w:proofErr w:type="spellStart"/>
                      <w:r w:rsidRPr="00934169">
                        <w:rPr>
                          <w:sz w:val="15"/>
                          <w:szCs w:val="15"/>
                        </w:rPr>
                        <w:t>pdPASS</w:t>
                      </w:r>
                      <w:proofErr w:type="spellEnd"/>
                      <w:r w:rsidRPr="00934169">
                        <w:rPr>
                          <w:sz w:val="15"/>
                          <w:szCs w:val="15"/>
                        </w:rPr>
                        <w:t>)</w:t>
                      </w:r>
                    </w:p>
                    <w:p w14:paraId="30DEE052" w14:textId="77777777" w:rsidR="00452D8A" w:rsidRPr="00934169" w:rsidRDefault="00452D8A" w:rsidP="00934169">
                      <w:pPr>
                        <w:pStyle w:val="ProgCode"/>
                        <w:spacing w:after="0"/>
                        <w:rPr>
                          <w:sz w:val="15"/>
                          <w:szCs w:val="15"/>
                        </w:rPr>
                      </w:pPr>
                      <w:r w:rsidRPr="00934169">
                        <w:rPr>
                          <w:sz w:val="15"/>
                          <w:szCs w:val="15"/>
                        </w:rPr>
                        <w:tab/>
                        <w:t>{</w:t>
                      </w:r>
                    </w:p>
                    <w:p w14:paraId="71508786" w14:textId="77777777" w:rsidR="00452D8A" w:rsidRPr="00934169" w:rsidRDefault="00452D8A" w:rsidP="00934169">
                      <w:pPr>
                        <w:pStyle w:val="ProgCode"/>
                        <w:spacing w:after="0"/>
                        <w:rPr>
                          <w:sz w:val="15"/>
                          <w:szCs w:val="15"/>
                        </w:rPr>
                      </w:pPr>
                      <w:r w:rsidRPr="00934169">
                        <w:rPr>
                          <w:sz w:val="15"/>
                          <w:szCs w:val="15"/>
                        </w:rPr>
                        <w:tab/>
                      </w:r>
                      <w:r w:rsidRPr="00934169">
                        <w:rPr>
                          <w:sz w:val="15"/>
                          <w:szCs w:val="15"/>
                        </w:rPr>
                        <w:tab/>
                      </w:r>
                      <w:proofErr w:type="spellStart"/>
                      <w:proofErr w:type="gramStart"/>
                      <w:r w:rsidRPr="00934169">
                        <w:rPr>
                          <w:sz w:val="15"/>
                          <w:szCs w:val="15"/>
                        </w:rPr>
                        <w:t>vTaskStartScheduler</w:t>
                      </w:r>
                      <w:proofErr w:type="spellEnd"/>
                      <w:r w:rsidRPr="00934169">
                        <w:rPr>
                          <w:sz w:val="15"/>
                          <w:szCs w:val="15"/>
                        </w:rPr>
                        <w:t>(</w:t>
                      </w:r>
                      <w:proofErr w:type="gramEnd"/>
                      <w:r w:rsidRPr="00934169">
                        <w:rPr>
                          <w:sz w:val="15"/>
                          <w:szCs w:val="15"/>
                        </w:rPr>
                        <w:t>);</w:t>
                      </w:r>
                    </w:p>
                    <w:p w14:paraId="7FA645BF" w14:textId="15F44B1C" w:rsidR="00452D8A" w:rsidRPr="00934169" w:rsidRDefault="00452D8A" w:rsidP="00934169">
                      <w:pPr>
                        <w:pStyle w:val="ProgCode"/>
                        <w:spacing w:after="0"/>
                        <w:rPr>
                          <w:sz w:val="15"/>
                          <w:szCs w:val="15"/>
                        </w:rPr>
                      </w:pPr>
                      <w:r w:rsidRPr="00934169">
                        <w:rPr>
                          <w:sz w:val="15"/>
                          <w:szCs w:val="15"/>
                        </w:rPr>
                        <w:tab/>
                        <w:t>}</w:t>
                      </w:r>
                    </w:p>
                    <w:p w14:paraId="28CEA008" w14:textId="77777777" w:rsidR="00452D8A" w:rsidRPr="00934169" w:rsidRDefault="00452D8A" w:rsidP="00934169">
                      <w:pPr>
                        <w:pStyle w:val="ProgCode"/>
                        <w:spacing w:after="0"/>
                        <w:rPr>
                          <w:sz w:val="15"/>
                          <w:szCs w:val="15"/>
                        </w:rPr>
                      </w:pPr>
                      <w:r w:rsidRPr="00934169">
                        <w:rPr>
                          <w:sz w:val="15"/>
                          <w:szCs w:val="15"/>
                        </w:rPr>
                        <w:tab/>
                        <w:t>return 0;</w:t>
                      </w:r>
                    </w:p>
                    <w:p w14:paraId="19DE1F43" w14:textId="4925F823" w:rsidR="00452D8A" w:rsidRPr="00934169" w:rsidRDefault="00894567" w:rsidP="00934169">
                      <w:pPr>
                        <w:pStyle w:val="ProgCode"/>
                        <w:spacing w:after="0"/>
                        <w:rPr>
                          <w:sz w:val="15"/>
                          <w:szCs w:val="15"/>
                        </w:rPr>
                      </w:pPr>
                      <w:r w:rsidRPr="00934169">
                        <w:rPr>
                          <w:sz w:val="15"/>
                          <w:szCs w:val="15"/>
                        </w:rPr>
                        <w:t xml:space="preserve">           </w:t>
                      </w:r>
                      <w:r w:rsidR="00452D8A" w:rsidRPr="00934169">
                        <w:rPr>
                          <w:sz w:val="15"/>
                          <w:szCs w:val="15"/>
                        </w:rPr>
                        <w:t>}</w:t>
                      </w:r>
                    </w:p>
                    <w:p w14:paraId="17B079C4" w14:textId="77777777" w:rsidR="00452D8A" w:rsidRPr="00934169" w:rsidRDefault="00452D8A" w:rsidP="00934169">
                      <w:pPr>
                        <w:pStyle w:val="ProgCode"/>
                        <w:spacing w:after="0"/>
                        <w:rPr>
                          <w:sz w:val="15"/>
                          <w:szCs w:val="15"/>
                        </w:rPr>
                      </w:pPr>
                    </w:p>
                  </w:txbxContent>
                </v:textbox>
                <w10:wrap type="square"/>
              </v:rect>
            </w:pict>
          </mc:Fallback>
        </mc:AlternateContent>
      </w:r>
    </w:p>
    <w:p w14:paraId="4BF9136C" w14:textId="3DFDCE96" w:rsidR="00894567" w:rsidRPr="00894567" w:rsidRDefault="00894567" w:rsidP="00894567">
      <w:pPr>
        <w:suppressAutoHyphens w:val="0"/>
        <w:spacing w:after="0"/>
        <w:ind w:left="-426" w:right="5929"/>
        <w:jc w:val="left"/>
        <w:rPr>
          <w:rFonts w:asciiTheme="majorHAnsi" w:hAnsiTheme="majorHAnsi" w:cs="Courier New"/>
          <w:lang w:eastAsia="zh-CN"/>
        </w:rPr>
      </w:pPr>
      <w:r w:rsidRPr="00894567">
        <w:rPr>
          <w:rFonts w:asciiTheme="majorHAnsi" w:hAnsiTheme="majorHAnsi" w:cs="Courier New"/>
          <w:b/>
          <w:bCs/>
          <w:lang w:eastAsia="zh-CN"/>
        </w:rPr>
        <w:t>Main function</w:t>
      </w:r>
    </w:p>
    <w:sectPr w:rsidR="00894567" w:rsidRPr="00894567" w:rsidSect="00A366B2">
      <w:footerReference w:type="default" r:id="rId25"/>
      <w:headerReference w:type="first" r:id="rId26"/>
      <w:footnotePr>
        <w:pos w:val="beneathText"/>
      </w:footnotePr>
      <w:type w:val="continuous"/>
      <w:pgSz w:w="11905" w:h="16837" w:code="9"/>
      <w:pgMar w:top="426" w:right="720" w:bottom="284" w:left="720" w:header="56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849A4" w14:textId="77777777" w:rsidR="00EA72AE" w:rsidRDefault="00EA72AE" w:rsidP="00390268">
      <w:r>
        <w:separator/>
      </w:r>
    </w:p>
  </w:endnote>
  <w:endnote w:type="continuationSeparator" w:id="0">
    <w:p w14:paraId="66113FE3" w14:textId="77777777" w:rsidR="00EA72AE" w:rsidRDefault="00EA72AE" w:rsidP="00390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4050"/>
      <w:gridCol w:w="1710"/>
      <w:gridCol w:w="3870"/>
    </w:tblGrid>
    <w:tr w:rsidR="00C9140C" w:rsidRPr="00E33DE2" w14:paraId="3F4F6C0D" w14:textId="77777777" w:rsidTr="00197779">
      <w:tc>
        <w:tcPr>
          <w:tcW w:w="4050" w:type="dxa"/>
        </w:tcPr>
        <w:p w14:paraId="34EA325E" w14:textId="7CF09E8F" w:rsidR="00C9140C" w:rsidRPr="00E33DE2" w:rsidRDefault="00264E92" w:rsidP="00197779">
          <w:pPr>
            <w:pStyle w:val="Table"/>
            <w:tabs>
              <w:tab w:val="left" w:pos="2212"/>
            </w:tabs>
            <w:snapToGrid w:val="0"/>
            <w:spacing w:after="0"/>
            <w:rPr>
              <w:rFonts w:asciiTheme="minorHAnsi" w:hAnsiTheme="minorHAnsi" w:cstheme="minorHAnsi"/>
              <w:b/>
              <w:bCs/>
            </w:rPr>
          </w:pPr>
          <w:r>
            <w:rPr>
              <w:rFonts w:asciiTheme="minorHAnsi" w:hAnsiTheme="minorHAnsi" w:cstheme="minorHAnsi"/>
            </w:rPr>
            <w:t xml:space="preserve">Embedded </w:t>
          </w:r>
          <w:proofErr w:type="gramStart"/>
          <w:r>
            <w:rPr>
              <w:rFonts w:asciiTheme="minorHAnsi" w:hAnsiTheme="minorHAnsi" w:cstheme="minorHAnsi"/>
            </w:rPr>
            <w:t>Systems  Project</w:t>
          </w:r>
          <w:proofErr w:type="gramEnd"/>
          <w:r>
            <w:rPr>
              <w:rFonts w:asciiTheme="minorHAnsi" w:hAnsiTheme="minorHAnsi" w:cstheme="minorHAnsi"/>
            </w:rPr>
            <w:t xml:space="preserve"> 2021</w:t>
          </w:r>
          <w:r w:rsidR="00197779">
            <w:rPr>
              <w:rFonts w:asciiTheme="minorHAnsi" w:hAnsiTheme="minorHAnsi" w:cstheme="minorHAnsi"/>
            </w:rPr>
            <w:tab/>
          </w:r>
        </w:p>
      </w:tc>
      <w:tc>
        <w:tcPr>
          <w:tcW w:w="1710" w:type="dxa"/>
        </w:tcPr>
        <w:p w14:paraId="179B1DBD" w14:textId="11FAD1B7" w:rsidR="00C9140C" w:rsidRPr="00E33DE2" w:rsidRDefault="00C9140C" w:rsidP="00E33DE2">
          <w:pPr>
            <w:pStyle w:val="Table"/>
            <w:snapToGrid w:val="0"/>
            <w:spacing w:after="0"/>
            <w:jc w:val="center"/>
            <w:rPr>
              <w:rFonts w:asciiTheme="minorHAnsi" w:hAnsiTheme="minorHAnsi" w:cstheme="minorHAnsi"/>
              <w:b/>
              <w:bCs/>
            </w:rPr>
          </w:pPr>
          <w:r w:rsidRPr="00E33DE2">
            <w:rPr>
              <w:rFonts w:asciiTheme="minorHAnsi" w:hAnsiTheme="minorHAnsi" w:cstheme="minorHAnsi"/>
            </w:rPr>
            <w:t xml:space="preserve">Page </w:t>
          </w:r>
          <w:r w:rsidRPr="00E33DE2">
            <w:rPr>
              <w:rFonts w:asciiTheme="minorHAnsi" w:hAnsiTheme="minorHAnsi" w:cstheme="minorHAnsi"/>
            </w:rPr>
            <w:fldChar w:fldCharType="begin"/>
          </w:r>
          <w:r w:rsidRPr="00E33DE2">
            <w:rPr>
              <w:rFonts w:asciiTheme="minorHAnsi" w:hAnsiTheme="minorHAnsi" w:cstheme="minorHAnsi"/>
            </w:rPr>
            <w:instrText xml:space="preserve"> PAGE </w:instrText>
          </w:r>
          <w:r w:rsidRPr="00E33DE2">
            <w:rPr>
              <w:rFonts w:asciiTheme="minorHAnsi" w:hAnsiTheme="minorHAnsi" w:cstheme="minorHAnsi"/>
            </w:rPr>
            <w:fldChar w:fldCharType="separate"/>
          </w:r>
          <w:r w:rsidR="00F66C69">
            <w:rPr>
              <w:rFonts w:asciiTheme="minorHAnsi" w:hAnsiTheme="minorHAnsi" w:cstheme="minorHAnsi"/>
              <w:noProof/>
            </w:rPr>
            <w:t>3</w:t>
          </w:r>
          <w:r w:rsidRPr="00E33DE2">
            <w:rPr>
              <w:rFonts w:asciiTheme="minorHAnsi" w:hAnsiTheme="minorHAnsi" w:cstheme="minorHAnsi"/>
            </w:rPr>
            <w:fldChar w:fldCharType="end"/>
          </w:r>
          <w:r w:rsidRPr="00E33DE2">
            <w:rPr>
              <w:rFonts w:asciiTheme="minorHAnsi" w:hAnsiTheme="minorHAnsi" w:cstheme="minorHAnsi"/>
            </w:rPr>
            <w:t xml:space="preserve"> of </w:t>
          </w:r>
          <w:r w:rsidR="009A2558" w:rsidRPr="00E33DE2">
            <w:rPr>
              <w:rFonts w:asciiTheme="minorHAnsi" w:hAnsiTheme="minorHAnsi" w:cstheme="minorHAnsi"/>
            </w:rPr>
            <w:fldChar w:fldCharType="begin"/>
          </w:r>
          <w:r w:rsidR="009A2558" w:rsidRPr="00E33DE2">
            <w:rPr>
              <w:rFonts w:asciiTheme="minorHAnsi" w:hAnsiTheme="minorHAnsi" w:cstheme="minorHAnsi"/>
            </w:rPr>
            <w:instrText xml:space="preserve"> NUMPAGES   \* Arabic</w:instrText>
          </w:r>
          <w:r w:rsidR="009A2558" w:rsidRPr="00E33DE2">
            <w:rPr>
              <w:rFonts w:asciiTheme="minorHAnsi" w:hAnsiTheme="minorHAnsi" w:cstheme="minorHAnsi"/>
            </w:rPr>
            <w:fldChar w:fldCharType="separate"/>
          </w:r>
          <w:r w:rsidR="00F66C69">
            <w:rPr>
              <w:rFonts w:asciiTheme="minorHAnsi" w:hAnsiTheme="minorHAnsi" w:cstheme="minorHAnsi"/>
              <w:noProof/>
            </w:rPr>
            <w:t>3</w:t>
          </w:r>
          <w:r w:rsidR="009A2558" w:rsidRPr="00E33DE2">
            <w:rPr>
              <w:rFonts w:asciiTheme="minorHAnsi" w:hAnsiTheme="minorHAnsi" w:cstheme="minorHAnsi"/>
            </w:rPr>
            <w:fldChar w:fldCharType="end"/>
          </w:r>
        </w:p>
      </w:tc>
      <w:tc>
        <w:tcPr>
          <w:tcW w:w="3870" w:type="dxa"/>
        </w:tcPr>
        <w:p w14:paraId="34D08A1E" w14:textId="77777777" w:rsidR="00C9140C" w:rsidRPr="00E33DE2" w:rsidRDefault="00C9140C" w:rsidP="00E33DE2">
          <w:pPr>
            <w:pStyle w:val="Table"/>
            <w:snapToGrid w:val="0"/>
            <w:spacing w:after="0"/>
            <w:jc w:val="right"/>
            <w:rPr>
              <w:rFonts w:asciiTheme="minorHAnsi" w:hAnsiTheme="minorHAnsi" w:cstheme="minorHAnsi"/>
            </w:rPr>
          </w:pPr>
          <w:r w:rsidRPr="00E33DE2">
            <w:rPr>
              <w:rFonts w:asciiTheme="minorHAnsi" w:hAnsiTheme="minorHAnsi" w:cstheme="minorHAnsi"/>
            </w:rPr>
            <w:t>Revision:  1.0</w:t>
          </w:r>
        </w:p>
      </w:tc>
    </w:tr>
  </w:tbl>
  <w:p w14:paraId="64F10FAE" w14:textId="77777777" w:rsidR="00C9140C" w:rsidRPr="00E33DE2" w:rsidRDefault="00C9140C" w:rsidP="00E33DE2">
    <w:pPr>
      <w:pStyle w:val="Footer"/>
      <w:spacing w:after="0"/>
      <w:jc w:val="both"/>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C37AC" w14:textId="77777777" w:rsidR="00EA72AE" w:rsidRDefault="00EA72AE" w:rsidP="00390268">
      <w:r>
        <w:separator/>
      </w:r>
    </w:p>
  </w:footnote>
  <w:footnote w:type="continuationSeparator" w:id="0">
    <w:p w14:paraId="550773DB" w14:textId="77777777" w:rsidR="00EA72AE" w:rsidRDefault="00EA72AE" w:rsidP="00390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E18D" w14:textId="77777777" w:rsidR="00C9140C" w:rsidRDefault="00C9140C" w:rsidP="00E41620">
    <w:pPr>
      <w:jc w:val="right"/>
    </w:pPr>
  </w:p>
  <w:p w14:paraId="2594A9AD" w14:textId="77777777" w:rsidR="00C9140C" w:rsidRDefault="00C9140C" w:rsidP="00E41620">
    <w:pPr>
      <w:jc w:val="right"/>
    </w:pPr>
  </w:p>
  <w:p w14:paraId="533E2850" w14:textId="77777777" w:rsidR="00C9140C" w:rsidRDefault="00C9140C" w:rsidP="00E41620">
    <w:pPr>
      <w:jc w:val="right"/>
    </w:pPr>
  </w:p>
  <w:p w14:paraId="129D766F" w14:textId="77777777" w:rsidR="00C9140C" w:rsidRDefault="00C914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31" type="#_x0000_t75" style="width:11.4pt;height:9.6pt" o:bullet="t" filled="t">
        <v:fill color2="black"/>
        <v:imagedata r:id="rId1" o:title=""/>
      </v:shape>
    </w:pict>
  </w:numPicBullet>
  <w:numPicBullet w:numPicBulletId="1">
    <w:pict>
      <v:shape id="_x0000_i1732" type="#_x0000_t75" style="width:11.4pt;height:11.4pt" o:bullet="t" filled="t">
        <v:fill color2="black"/>
        <v:imagedata r:id="rId2" o:title=""/>
      </v:shape>
    </w:pict>
  </w:numPicBullet>
  <w:numPicBullet w:numPicBulletId="2">
    <w:pict>
      <v:shape id="_x0000_i1733" type="#_x0000_t75" alt="رمز &quot;تم التحقق منها بواسطة المنتدى&quot;" style="width:15pt;height:15pt;visibility:visible;mso-wrap-style:square" o:bullet="t">
        <v:imagedata r:id="rId3" o:title="رمز &quot;تم التحقق منها بواسطة المنتدى&quot;"/>
      </v:shape>
    </w:pict>
  </w:numPicBullet>
  <w:abstractNum w:abstractNumId="0" w15:restartNumberingAfterBreak="0">
    <w:nsid w:val="FFFFFFFE"/>
    <w:multiLevelType w:val="singleLevel"/>
    <w:tmpl w:val="38186F12"/>
    <w:lvl w:ilvl="0">
      <w:numFmt w:val="bullet"/>
      <w:lvlText w:val="*"/>
      <w:lvlJc w:val="left"/>
    </w:lvl>
  </w:abstractNum>
  <w:abstractNum w:abstractNumId="1" w15:restartNumberingAfterBreak="0">
    <w:nsid w:val="00000001"/>
    <w:multiLevelType w:val="multilevel"/>
    <w:tmpl w:val="E6328D0C"/>
    <w:lvl w:ilvl="0">
      <w:start w:val="1"/>
      <w:numFmt w:val="decimal"/>
      <w:pStyle w:val="Heading1"/>
      <w:lvlText w:val="%1"/>
      <w:lvlJc w:val="left"/>
      <w:pPr>
        <w:tabs>
          <w:tab w:val="num" w:pos="432"/>
        </w:tabs>
        <w:ind w:left="432" w:hanging="432"/>
      </w:pPr>
      <w:rPr>
        <w:lang w:val="en-US"/>
      </w:rPr>
    </w:lvl>
    <w:lvl w:ilvl="1">
      <w:start w:val="1"/>
      <w:numFmt w:val="decimal"/>
      <w:pStyle w:val="Heading2"/>
      <w:lvlText w:val="%1.%2"/>
      <w:lvlJc w:val="left"/>
      <w:pPr>
        <w:tabs>
          <w:tab w:val="num" w:pos="576"/>
        </w:tabs>
        <w:ind w:left="576" w:hanging="576"/>
      </w:pPr>
      <w:rPr>
        <w:rFonts w:ascii="Times New Roman" w:hAnsi="Times New Roman"/>
        <w:b/>
        <w:i w:val="0"/>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decimal"/>
      <w:lvlText w:val="%1."/>
      <w:lvlJc w:val="left"/>
      <w:pPr>
        <w:tabs>
          <w:tab w:val="num" w:pos="666"/>
        </w:tabs>
        <w:ind w:left="666" w:hanging="240"/>
      </w:pPr>
    </w:lvl>
  </w:abstractNum>
  <w:abstractNum w:abstractNumId="3" w15:restartNumberingAfterBreak="0">
    <w:nsid w:val="00000003"/>
    <w:multiLevelType w:val="singleLevel"/>
    <w:tmpl w:val="00000003"/>
    <w:name w:val="WW8Num3"/>
    <w:lvl w:ilvl="0">
      <w:start w:val="1"/>
      <w:numFmt w:val="lowerLetter"/>
      <w:lvlText w:val="%1)"/>
      <w:lvlJc w:val="left"/>
      <w:pPr>
        <w:tabs>
          <w:tab w:val="num" w:pos="240"/>
        </w:tabs>
        <w:ind w:left="240" w:hanging="240"/>
      </w:pPr>
    </w:lvl>
  </w:abstractNum>
  <w:abstractNum w:abstractNumId="4" w15:restartNumberingAfterBreak="0">
    <w:nsid w:val="00000004"/>
    <w:multiLevelType w:val="multilevel"/>
    <w:tmpl w:val="00000004"/>
    <w:name w:val="WW8Num4"/>
    <w:lvl w:ilvl="0">
      <w:start w:val="1"/>
      <w:numFmt w:val="lowerLetter"/>
      <w:lvlText w:val="%1)"/>
      <w:lvlJc w:val="left"/>
      <w:pPr>
        <w:tabs>
          <w:tab w:val="num" w:pos="240"/>
        </w:tabs>
        <w:ind w:left="240" w:hanging="2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5"/>
    <w:multiLevelType w:val="multilevel"/>
    <w:tmpl w:val="83BAEDD2"/>
    <w:name w:val="WW8Num5"/>
    <w:lvl w:ilvl="0">
      <w:start w:val="1"/>
      <w:numFmt w:val="bullet"/>
      <w:lvlText w:val=""/>
      <w:lvlJc w:val="left"/>
      <w:pPr>
        <w:tabs>
          <w:tab w:val="num" w:pos="644"/>
        </w:tabs>
        <w:ind w:left="644" w:hanging="360"/>
      </w:pPr>
      <w:rPr>
        <w:rFonts w:ascii="Symbol" w:hAnsi="Symbol"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6"/>
    <w:multiLevelType w:val="singleLevel"/>
    <w:tmpl w:val="00000006"/>
    <w:name w:val="WW8Num6"/>
    <w:lvl w:ilvl="0">
      <w:start w:val="1"/>
      <w:numFmt w:val="bullet"/>
      <w:lvlText w:val="–"/>
      <w:lvlJc w:val="left"/>
      <w:pPr>
        <w:tabs>
          <w:tab w:val="num" w:pos="200"/>
        </w:tabs>
        <w:ind w:left="200" w:hanging="200"/>
      </w:pPr>
      <w:rPr>
        <w:rFonts w:ascii="Times New Roman" w:hAnsi="Times New Roman"/>
      </w:rPr>
    </w:lvl>
  </w:abstractNum>
  <w:abstractNum w:abstractNumId="7" w15:restartNumberingAfterBreak="0">
    <w:nsid w:val="00000007"/>
    <w:multiLevelType w:val="singleLevel"/>
    <w:tmpl w:val="00000007"/>
    <w:name w:val="WW8Num7"/>
    <w:lvl w:ilvl="0">
      <w:start w:val="1"/>
      <w:numFmt w:val="bullet"/>
      <w:lvlText w:val="–"/>
      <w:lvlJc w:val="left"/>
      <w:pPr>
        <w:tabs>
          <w:tab w:val="num" w:pos="200"/>
        </w:tabs>
        <w:ind w:left="200" w:hanging="200"/>
      </w:pPr>
      <w:rPr>
        <w:rFonts w:ascii="Times New Roman" w:hAnsi="Times New Roman"/>
      </w:rPr>
    </w:lvl>
  </w:abstractNum>
  <w:abstractNum w:abstractNumId="8" w15:restartNumberingAfterBreak="0">
    <w:nsid w:val="00000008"/>
    <w:multiLevelType w:val="singleLevel"/>
    <w:tmpl w:val="00000008"/>
    <w:name w:val="WW8Num8"/>
    <w:lvl w:ilvl="0">
      <w:start w:val="1"/>
      <w:numFmt w:val="bullet"/>
      <w:lvlText w:val="–"/>
      <w:lvlJc w:val="left"/>
      <w:pPr>
        <w:tabs>
          <w:tab w:val="num" w:pos="200"/>
        </w:tabs>
        <w:ind w:left="200" w:hanging="200"/>
      </w:pPr>
      <w:rPr>
        <w:rFonts w:ascii="Times New Roman" w:hAnsi="Times New Roman"/>
      </w:rPr>
    </w:lvl>
  </w:abstractNum>
  <w:abstractNum w:abstractNumId="9" w15:restartNumberingAfterBreak="0">
    <w:nsid w:val="00000009"/>
    <w:multiLevelType w:val="singleLevel"/>
    <w:tmpl w:val="00000009"/>
    <w:name w:val="WW8Num9"/>
    <w:lvl w:ilvl="0">
      <w:start w:val="1"/>
      <w:numFmt w:val="bullet"/>
      <w:lvlText w:val="–"/>
      <w:lvlJc w:val="left"/>
      <w:pPr>
        <w:tabs>
          <w:tab w:val="num" w:pos="200"/>
        </w:tabs>
        <w:ind w:left="200" w:hanging="200"/>
      </w:pPr>
      <w:rPr>
        <w:rFonts w:ascii="Times New Roman" w:hAnsi="Times New Roman" w:cs="Times New Roman"/>
        <w:sz w:val="22"/>
      </w:rPr>
    </w:lvl>
  </w:abstractNum>
  <w:abstractNum w:abstractNumId="10" w15:restartNumberingAfterBreak="0">
    <w:nsid w:val="0000000A"/>
    <w:multiLevelType w:val="singleLevel"/>
    <w:tmpl w:val="0000000A"/>
    <w:name w:val="WW8Num10"/>
    <w:lvl w:ilvl="0">
      <w:start w:val="1"/>
      <w:numFmt w:val="bullet"/>
      <w:lvlText w:val="–"/>
      <w:lvlJc w:val="left"/>
      <w:pPr>
        <w:tabs>
          <w:tab w:val="num" w:pos="200"/>
        </w:tabs>
        <w:ind w:left="200" w:hanging="200"/>
      </w:pPr>
      <w:rPr>
        <w:rFonts w:ascii="Times New Roman" w:hAnsi="Times New Roman"/>
        <w:sz w:val="22"/>
      </w:rPr>
    </w:lvl>
  </w:abstractNum>
  <w:abstractNum w:abstractNumId="11" w15:restartNumberingAfterBreak="0">
    <w:nsid w:val="0000000B"/>
    <w:multiLevelType w:val="multilevel"/>
    <w:tmpl w:val="0000000B"/>
    <w:name w:val="WW8Num11"/>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C"/>
    <w:multiLevelType w:val="multilevel"/>
    <w:tmpl w:val="0000000C"/>
    <w:name w:val="WW8Num12"/>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D"/>
    <w:multiLevelType w:val="multilevel"/>
    <w:tmpl w:val="0000000D"/>
    <w:name w:val="WW8Num13"/>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E"/>
    <w:multiLevelType w:val="multilevel"/>
    <w:tmpl w:val="0000000E"/>
    <w:name w:val="WW8Num14"/>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0F"/>
    <w:multiLevelType w:val="multilevel"/>
    <w:tmpl w:val="0000000F"/>
    <w:name w:val="WW8Num15"/>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0"/>
    <w:multiLevelType w:val="multilevel"/>
    <w:tmpl w:val="00000010"/>
    <w:name w:val="WW8Num16"/>
    <w:lvl w:ilvl="0">
      <w:start w:val="1"/>
      <w:numFmt w:val="bullet"/>
      <w:lvlText w:val="–"/>
      <w:lvlJc w:val="left"/>
      <w:pPr>
        <w:tabs>
          <w:tab w:val="num" w:pos="200"/>
        </w:tabs>
        <w:ind w:left="200" w:hanging="200"/>
      </w:pPr>
      <w:rPr>
        <w:rFonts w:ascii="Times New Roman" w:hAnsi="Times New Roman"/>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1"/>
    <w:multiLevelType w:val="multilevel"/>
    <w:tmpl w:val="00000011"/>
    <w:name w:val="WW8Num17"/>
    <w:lvl w:ilvl="0">
      <w:start w:val="1"/>
      <w:numFmt w:val="bullet"/>
      <w:lvlText w:val="–"/>
      <w:lvlJc w:val="left"/>
      <w:pPr>
        <w:tabs>
          <w:tab w:val="num" w:pos="200"/>
        </w:tabs>
        <w:ind w:left="200" w:hanging="200"/>
      </w:pPr>
      <w:rPr>
        <w:rFonts w:ascii="Times New Roman" w:hAnsi="Times New Roman"/>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12"/>
    <w:multiLevelType w:val="multilevel"/>
    <w:tmpl w:val="00000012"/>
    <w:name w:val="WW8Num18"/>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00000013"/>
    <w:multiLevelType w:val="multilevel"/>
    <w:tmpl w:val="00000013"/>
    <w:name w:val="WW8Num19"/>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4"/>
    <w:multiLevelType w:val="multilevel"/>
    <w:tmpl w:val="00000014"/>
    <w:name w:val="WW8Num20"/>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0000015"/>
    <w:multiLevelType w:val="multilevel"/>
    <w:tmpl w:val="00000015"/>
    <w:name w:val="WW8Num21"/>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16"/>
    <w:multiLevelType w:val="multilevel"/>
    <w:tmpl w:val="00000016"/>
    <w:name w:val="WW8Num22"/>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00000017"/>
    <w:multiLevelType w:val="multilevel"/>
    <w:tmpl w:val="00000017"/>
    <w:name w:val="WW8Num23"/>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00000018"/>
    <w:multiLevelType w:val="multilevel"/>
    <w:tmpl w:val="00000018"/>
    <w:name w:val="WW8Num24"/>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00000019"/>
    <w:multiLevelType w:val="multilevel"/>
    <w:tmpl w:val="00000019"/>
    <w:name w:val="WW8Num25"/>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021919D1"/>
    <w:multiLevelType w:val="singleLevel"/>
    <w:tmpl w:val="00000004"/>
    <w:lvl w:ilvl="0">
      <w:start w:val="1"/>
      <w:numFmt w:val="lowerLetter"/>
      <w:lvlText w:val="%1)"/>
      <w:legacy w:legacy="1" w:legacySpace="0" w:legacyIndent="240"/>
      <w:lvlJc w:val="left"/>
      <w:pPr>
        <w:ind w:left="240" w:hanging="240"/>
      </w:pPr>
    </w:lvl>
  </w:abstractNum>
  <w:abstractNum w:abstractNumId="27" w15:restartNumberingAfterBreak="0">
    <w:nsid w:val="066B6922"/>
    <w:multiLevelType w:val="hybridMultilevel"/>
    <w:tmpl w:val="3370D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33914CD"/>
    <w:multiLevelType w:val="hybridMultilevel"/>
    <w:tmpl w:val="F264A826"/>
    <w:lvl w:ilvl="0" w:tplc="38186F12">
      <w:start w:val="1"/>
      <w:numFmt w:val="bullet"/>
      <w:lvlText w:val="–"/>
      <w:lvlJc w:val="left"/>
      <w:pPr>
        <w:ind w:left="360" w:hanging="360"/>
      </w:pPr>
      <w:rPr>
        <w:rFonts w:ascii="Times New Roman" w:hAnsi="Times New Roman" w:cs="Times New Roman"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8995078"/>
    <w:multiLevelType w:val="singleLevel"/>
    <w:tmpl w:val="AB8CC00A"/>
    <w:lvl w:ilvl="0">
      <w:start w:val="1"/>
      <w:numFmt w:val="decimal"/>
      <w:pStyle w:val="reflist"/>
      <w:lvlText w:val="[%1]"/>
      <w:lvlJc w:val="left"/>
      <w:pPr>
        <w:tabs>
          <w:tab w:val="num" w:pos="0"/>
        </w:tabs>
        <w:ind w:left="240" w:hanging="240"/>
      </w:pPr>
      <w:rPr>
        <w:rFonts w:hint="default"/>
      </w:rPr>
    </w:lvl>
  </w:abstractNum>
  <w:abstractNum w:abstractNumId="30" w15:restartNumberingAfterBreak="0">
    <w:nsid w:val="1C2C77BD"/>
    <w:multiLevelType w:val="singleLevel"/>
    <w:tmpl w:val="00000002"/>
    <w:lvl w:ilvl="0">
      <w:start w:val="1"/>
      <w:numFmt w:val="decimal"/>
      <w:lvlText w:val="%1."/>
      <w:legacy w:legacy="1" w:legacySpace="0" w:legacyIndent="240"/>
      <w:lvlJc w:val="left"/>
      <w:pPr>
        <w:ind w:left="240" w:hanging="240"/>
      </w:pPr>
    </w:lvl>
  </w:abstractNum>
  <w:abstractNum w:abstractNumId="31" w15:restartNumberingAfterBreak="0">
    <w:nsid w:val="30DD5DC0"/>
    <w:multiLevelType w:val="hybridMultilevel"/>
    <w:tmpl w:val="627A461C"/>
    <w:lvl w:ilvl="0" w:tplc="38186F12">
      <w:start w:val="1"/>
      <w:numFmt w:val="bullet"/>
      <w:lvlText w:val="–"/>
      <w:lvlJc w:val="left"/>
      <w:pPr>
        <w:ind w:left="958" w:hanging="360"/>
      </w:pPr>
      <w:rPr>
        <w:rFonts w:ascii="Times New Roman" w:hAnsi="Times New Roman" w:cs="Times New Roman" w:hint="default"/>
        <w:sz w:val="22"/>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2" w15:restartNumberingAfterBreak="0">
    <w:nsid w:val="3E950ED0"/>
    <w:multiLevelType w:val="hybridMultilevel"/>
    <w:tmpl w:val="04E898E4"/>
    <w:lvl w:ilvl="0" w:tplc="38186F12">
      <w:start w:val="1"/>
      <w:numFmt w:val="bullet"/>
      <w:lvlText w:val="–"/>
      <w:lvlJc w:val="left"/>
      <w:pPr>
        <w:ind w:left="360" w:hanging="360"/>
      </w:pPr>
      <w:rPr>
        <w:rFonts w:ascii="Times New Roman" w:hAnsi="Times New Roman" w:cs="Times New Roman" w:hint="default"/>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D6611DE"/>
    <w:multiLevelType w:val="hybridMultilevel"/>
    <w:tmpl w:val="363E7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E8F0D05"/>
    <w:multiLevelType w:val="hybridMultilevel"/>
    <w:tmpl w:val="4376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342108"/>
    <w:multiLevelType w:val="hybridMultilevel"/>
    <w:tmpl w:val="8236C690"/>
    <w:lvl w:ilvl="0" w:tplc="87343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537C0A"/>
    <w:multiLevelType w:val="hybridMultilevel"/>
    <w:tmpl w:val="E6BEC38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3D95715"/>
    <w:multiLevelType w:val="hybridMultilevel"/>
    <w:tmpl w:val="060C38E0"/>
    <w:lvl w:ilvl="0" w:tplc="5EAA25FC">
      <w:start w:val="1"/>
      <w:numFmt w:val="bullet"/>
      <w:lvlText w:val=""/>
      <w:lvlPicBulletId w:val="2"/>
      <w:lvlJc w:val="left"/>
      <w:pPr>
        <w:tabs>
          <w:tab w:val="num" w:pos="720"/>
        </w:tabs>
        <w:ind w:left="720" w:hanging="360"/>
      </w:pPr>
      <w:rPr>
        <w:rFonts w:ascii="Symbol" w:hAnsi="Symbol" w:hint="default"/>
      </w:rPr>
    </w:lvl>
    <w:lvl w:ilvl="1" w:tplc="8B42F4D8" w:tentative="1">
      <w:start w:val="1"/>
      <w:numFmt w:val="bullet"/>
      <w:lvlText w:val=""/>
      <w:lvlJc w:val="left"/>
      <w:pPr>
        <w:tabs>
          <w:tab w:val="num" w:pos="1440"/>
        </w:tabs>
        <w:ind w:left="1440" w:hanging="360"/>
      </w:pPr>
      <w:rPr>
        <w:rFonts w:ascii="Symbol" w:hAnsi="Symbol" w:hint="default"/>
      </w:rPr>
    </w:lvl>
    <w:lvl w:ilvl="2" w:tplc="AB2EA2CE" w:tentative="1">
      <w:start w:val="1"/>
      <w:numFmt w:val="bullet"/>
      <w:lvlText w:val=""/>
      <w:lvlJc w:val="left"/>
      <w:pPr>
        <w:tabs>
          <w:tab w:val="num" w:pos="2160"/>
        </w:tabs>
        <w:ind w:left="2160" w:hanging="360"/>
      </w:pPr>
      <w:rPr>
        <w:rFonts w:ascii="Symbol" w:hAnsi="Symbol" w:hint="default"/>
      </w:rPr>
    </w:lvl>
    <w:lvl w:ilvl="3" w:tplc="33FA79A2" w:tentative="1">
      <w:start w:val="1"/>
      <w:numFmt w:val="bullet"/>
      <w:lvlText w:val=""/>
      <w:lvlJc w:val="left"/>
      <w:pPr>
        <w:tabs>
          <w:tab w:val="num" w:pos="2880"/>
        </w:tabs>
        <w:ind w:left="2880" w:hanging="360"/>
      </w:pPr>
      <w:rPr>
        <w:rFonts w:ascii="Symbol" w:hAnsi="Symbol" w:hint="default"/>
      </w:rPr>
    </w:lvl>
    <w:lvl w:ilvl="4" w:tplc="9C12D68C" w:tentative="1">
      <w:start w:val="1"/>
      <w:numFmt w:val="bullet"/>
      <w:lvlText w:val=""/>
      <w:lvlJc w:val="left"/>
      <w:pPr>
        <w:tabs>
          <w:tab w:val="num" w:pos="3600"/>
        </w:tabs>
        <w:ind w:left="3600" w:hanging="360"/>
      </w:pPr>
      <w:rPr>
        <w:rFonts w:ascii="Symbol" w:hAnsi="Symbol" w:hint="default"/>
      </w:rPr>
    </w:lvl>
    <w:lvl w:ilvl="5" w:tplc="484AC9E4" w:tentative="1">
      <w:start w:val="1"/>
      <w:numFmt w:val="bullet"/>
      <w:lvlText w:val=""/>
      <w:lvlJc w:val="left"/>
      <w:pPr>
        <w:tabs>
          <w:tab w:val="num" w:pos="4320"/>
        </w:tabs>
        <w:ind w:left="4320" w:hanging="360"/>
      </w:pPr>
      <w:rPr>
        <w:rFonts w:ascii="Symbol" w:hAnsi="Symbol" w:hint="default"/>
      </w:rPr>
    </w:lvl>
    <w:lvl w:ilvl="6" w:tplc="C97EA394" w:tentative="1">
      <w:start w:val="1"/>
      <w:numFmt w:val="bullet"/>
      <w:lvlText w:val=""/>
      <w:lvlJc w:val="left"/>
      <w:pPr>
        <w:tabs>
          <w:tab w:val="num" w:pos="5040"/>
        </w:tabs>
        <w:ind w:left="5040" w:hanging="360"/>
      </w:pPr>
      <w:rPr>
        <w:rFonts w:ascii="Symbol" w:hAnsi="Symbol" w:hint="default"/>
      </w:rPr>
    </w:lvl>
    <w:lvl w:ilvl="7" w:tplc="1766FCB0" w:tentative="1">
      <w:start w:val="1"/>
      <w:numFmt w:val="bullet"/>
      <w:lvlText w:val=""/>
      <w:lvlJc w:val="left"/>
      <w:pPr>
        <w:tabs>
          <w:tab w:val="num" w:pos="5760"/>
        </w:tabs>
        <w:ind w:left="5760" w:hanging="360"/>
      </w:pPr>
      <w:rPr>
        <w:rFonts w:ascii="Symbol" w:hAnsi="Symbol" w:hint="default"/>
      </w:rPr>
    </w:lvl>
    <w:lvl w:ilvl="8" w:tplc="8944968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3E35723"/>
    <w:multiLevelType w:val="hybridMultilevel"/>
    <w:tmpl w:val="849E34DC"/>
    <w:lvl w:ilvl="0" w:tplc="ED7C37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B53560"/>
    <w:multiLevelType w:val="hybridMultilevel"/>
    <w:tmpl w:val="4B08C15C"/>
    <w:lvl w:ilvl="0" w:tplc="38186F12">
      <w:start w:val="1"/>
      <w:numFmt w:val="bullet"/>
      <w:lvlText w:val="–"/>
      <w:lvlJc w:val="left"/>
      <w:pPr>
        <w:ind w:left="360" w:hanging="360"/>
      </w:pPr>
      <w:rPr>
        <w:rFonts w:ascii="Times New Roman" w:hAnsi="Times New Roman" w:cs="Times New Roman" w:hint="default"/>
        <w:sz w:val="22"/>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43447970">
    <w:abstractNumId w:val="1"/>
  </w:num>
  <w:num w:numId="2" w16cid:durableId="1046954540">
    <w:abstractNumId w:val="0"/>
    <w:lvlOverride w:ilvl="0">
      <w:lvl w:ilvl="0">
        <w:start w:val="1"/>
        <w:numFmt w:val="bullet"/>
        <w:lvlText w:val="–"/>
        <w:legacy w:legacy="1" w:legacySpace="0" w:legacyIndent="200"/>
        <w:lvlJc w:val="left"/>
        <w:pPr>
          <w:ind w:left="200" w:hanging="200"/>
        </w:pPr>
        <w:rPr>
          <w:rFonts w:ascii="Times New Roman" w:hAnsi="Times New Roman" w:cs="Times New Roman" w:hint="default"/>
          <w:sz w:val="22"/>
        </w:rPr>
      </w:lvl>
    </w:lvlOverride>
  </w:num>
  <w:num w:numId="3" w16cid:durableId="309869091">
    <w:abstractNumId w:val="29"/>
  </w:num>
  <w:num w:numId="4" w16cid:durableId="16975851">
    <w:abstractNumId w:val="26"/>
  </w:num>
  <w:num w:numId="5" w16cid:durableId="1325667781">
    <w:abstractNumId w:val="30"/>
  </w:num>
  <w:num w:numId="6" w16cid:durableId="649751569">
    <w:abstractNumId w:val="34"/>
  </w:num>
  <w:num w:numId="7" w16cid:durableId="73401261">
    <w:abstractNumId w:val="38"/>
  </w:num>
  <w:num w:numId="8" w16cid:durableId="1996954665">
    <w:abstractNumId w:val="32"/>
  </w:num>
  <w:num w:numId="9" w16cid:durableId="1835991353">
    <w:abstractNumId w:val="39"/>
  </w:num>
  <w:num w:numId="10" w16cid:durableId="112671649">
    <w:abstractNumId w:val="35"/>
  </w:num>
  <w:num w:numId="11" w16cid:durableId="2118865560">
    <w:abstractNumId w:val="31"/>
  </w:num>
  <w:num w:numId="12" w16cid:durableId="461730883">
    <w:abstractNumId w:val="1"/>
  </w:num>
  <w:num w:numId="13" w16cid:durableId="872184987">
    <w:abstractNumId w:val="1"/>
  </w:num>
  <w:num w:numId="14" w16cid:durableId="2109735224">
    <w:abstractNumId w:val="1"/>
  </w:num>
  <w:num w:numId="15" w16cid:durableId="973873968">
    <w:abstractNumId w:val="1"/>
  </w:num>
  <w:num w:numId="16" w16cid:durableId="844058816">
    <w:abstractNumId w:val="1"/>
  </w:num>
  <w:num w:numId="17" w16cid:durableId="1296837323">
    <w:abstractNumId w:val="1"/>
  </w:num>
  <w:num w:numId="18" w16cid:durableId="1520045844">
    <w:abstractNumId w:val="1"/>
  </w:num>
  <w:num w:numId="19" w16cid:durableId="1009410963">
    <w:abstractNumId w:val="1"/>
  </w:num>
  <w:num w:numId="20" w16cid:durableId="1041326162">
    <w:abstractNumId w:val="1"/>
  </w:num>
  <w:num w:numId="21" w16cid:durableId="1670905897">
    <w:abstractNumId w:val="1"/>
  </w:num>
  <w:num w:numId="22" w16cid:durableId="1642150254">
    <w:abstractNumId w:val="1"/>
  </w:num>
  <w:num w:numId="23" w16cid:durableId="348944719">
    <w:abstractNumId w:val="28"/>
  </w:num>
  <w:num w:numId="24" w16cid:durableId="1796408448">
    <w:abstractNumId w:val="33"/>
  </w:num>
  <w:num w:numId="25" w16cid:durableId="1642348494">
    <w:abstractNumId w:val="36"/>
  </w:num>
  <w:num w:numId="26" w16cid:durableId="464853533">
    <w:abstractNumId w:val="27"/>
  </w:num>
  <w:num w:numId="27" w16cid:durableId="1635675923">
    <w:abstractNumId w:val="37"/>
  </w:num>
  <w:num w:numId="28" w16cid:durableId="170028026">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3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22A5"/>
    <w:rsid w:val="000047D3"/>
    <w:rsid w:val="00004FB4"/>
    <w:rsid w:val="0001382E"/>
    <w:rsid w:val="000176A5"/>
    <w:rsid w:val="00021ACA"/>
    <w:rsid w:val="0002417F"/>
    <w:rsid w:val="00024FCC"/>
    <w:rsid w:val="00025ECC"/>
    <w:rsid w:val="000261D3"/>
    <w:rsid w:val="000272A3"/>
    <w:rsid w:val="0003409F"/>
    <w:rsid w:val="00044353"/>
    <w:rsid w:val="00044546"/>
    <w:rsid w:val="00050D08"/>
    <w:rsid w:val="00052817"/>
    <w:rsid w:val="00053039"/>
    <w:rsid w:val="00053979"/>
    <w:rsid w:val="00054B1F"/>
    <w:rsid w:val="00054DE6"/>
    <w:rsid w:val="00055195"/>
    <w:rsid w:val="00066678"/>
    <w:rsid w:val="00073B1A"/>
    <w:rsid w:val="0007493A"/>
    <w:rsid w:val="00080283"/>
    <w:rsid w:val="00083E08"/>
    <w:rsid w:val="00084D54"/>
    <w:rsid w:val="0008520A"/>
    <w:rsid w:val="00091FE4"/>
    <w:rsid w:val="000951D5"/>
    <w:rsid w:val="000A0A26"/>
    <w:rsid w:val="000B066E"/>
    <w:rsid w:val="000B18E3"/>
    <w:rsid w:val="000B4353"/>
    <w:rsid w:val="000C0380"/>
    <w:rsid w:val="000C1E5C"/>
    <w:rsid w:val="000C6AF5"/>
    <w:rsid w:val="000D5B2F"/>
    <w:rsid w:val="000E1733"/>
    <w:rsid w:val="000E1AE5"/>
    <w:rsid w:val="000E35B9"/>
    <w:rsid w:val="000E5F7E"/>
    <w:rsid w:val="000E61BA"/>
    <w:rsid w:val="000F08D0"/>
    <w:rsid w:val="000F208E"/>
    <w:rsid w:val="001015E2"/>
    <w:rsid w:val="00104C6E"/>
    <w:rsid w:val="0010745C"/>
    <w:rsid w:val="00112A2D"/>
    <w:rsid w:val="0011621D"/>
    <w:rsid w:val="001258E4"/>
    <w:rsid w:val="00127A4D"/>
    <w:rsid w:val="00131563"/>
    <w:rsid w:val="0013545E"/>
    <w:rsid w:val="00141210"/>
    <w:rsid w:val="001415BD"/>
    <w:rsid w:val="0014216C"/>
    <w:rsid w:val="00145841"/>
    <w:rsid w:val="00145D13"/>
    <w:rsid w:val="001554D8"/>
    <w:rsid w:val="00155C41"/>
    <w:rsid w:val="001618BC"/>
    <w:rsid w:val="001621CA"/>
    <w:rsid w:val="001707F8"/>
    <w:rsid w:val="001750BA"/>
    <w:rsid w:val="001755C6"/>
    <w:rsid w:val="00176BFE"/>
    <w:rsid w:val="00177B9E"/>
    <w:rsid w:val="001802FE"/>
    <w:rsid w:val="001838AB"/>
    <w:rsid w:val="001932B0"/>
    <w:rsid w:val="00195FFD"/>
    <w:rsid w:val="00197779"/>
    <w:rsid w:val="001A4959"/>
    <w:rsid w:val="001A4B57"/>
    <w:rsid w:val="001B0D5C"/>
    <w:rsid w:val="001B2808"/>
    <w:rsid w:val="001C2C7D"/>
    <w:rsid w:val="001C52A6"/>
    <w:rsid w:val="001D22A5"/>
    <w:rsid w:val="001D4B38"/>
    <w:rsid w:val="001E34B0"/>
    <w:rsid w:val="001E3D4E"/>
    <w:rsid w:val="001E5D23"/>
    <w:rsid w:val="001F0AF8"/>
    <w:rsid w:val="001F23A9"/>
    <w:rsid w:val="0020527E"/>
    <w:rsid w:val="00211351"/>
    <w:rsid w:val="00213DBE"/>
    <w:rsid w:val="002151A8"/>
    <w:rsid w:val="002159C9"/>
    <w:rsid w:val="00221DA4"/>
    <w:rsid w:val="002403E0"/>
    <w:rsid w:val="00241FDC"/>
    <w:rsid w:val="00243E4C"/>
    <w:rsid w:val="00244DB4"/>
    <w:rsid w:val="00245599"/>
    <w:rsid w:val="00245BF4"/>
    <w:rsid w:val="00251876"/>
    <w:rsid w:val="002527F5"/>
    <w:rsid w:val="00257671"/>
    <w:rsid w:val="002576F5"/>
    <w:rsid w:val="00264E92"/>
    <w:rsid w:val="00285B2B"/>
    <w:rsid w:val="00291A95"/>
    <w:rsid w:val="002A0C37"/>
    <w:rsid w:val="002A6B6D"/>
    <w:rsid w:val="002A7D28"/>
    <w:rsid w:val="002B1B0B"/>
    <w:rsid w:val="002B7625"/>
    <w:rsid w:val="002B783C"/>
    <w:rsid w:val="002B7F2A"/>
    <w:rsid w:val="002C2A0D"/>
    <w:rsid w:val="002C2FAD"/>
    <w:rsid w:val="002C449F"/>
    <w:rsid w:val="002C78C3"/>
    <w:rsid w:val="002D035A"/>
    <w:rsid w:val="002D066B"/>
    <w:rsid w:val="002D33EF"/>
    <w:rsid w:val="002D39BF"/>
    <w:rsid w:val="002D5C1D"/>
    <w:rsid w:val="002D6CA0"/>
    <w:rsid w:val="002D7E2A"/>
    <w:rsid w:val="002E5C72"/>
    <w:rsid w:val="002F025E"/>
    <w:rsid w:val="002F415B"/>
    <w:rsid w:val="002F6826"/>
    <w:rsid w:val="002F7CA7"/>
    <w:rsid w:val="0030174D"/>
    <w:rsid w:val="00301DC5"/>
    <w:rsid w:val="0030317A"/>
    <w:rsid w:val="00303CDB"/>
    <w:rsid w:val="0030522C"/>
    <w:rsid w:val="00314A16"/>
    <w:rsid w:val="00323474"/>
    <w:rsid w:val="00332947"/>
    <w:rsid w:val="00334FCC"/>
    <w:rsid w:val="003355DE"/>
    <w:rsid w:val="003415D1"/>
    <w:rsid w:val="003419A6"/>
    <w:rsid w:val="003420A6"/>
    <w:rsid w:val="0034697D"/>
    <w:rsid w:val="00353550"/>
    <w:rsid w:val="0035474B"/>
    <w:rsid w:val="00357033"/>
    <w:rsid w:val="00357DAE"/>
    <w:rsid w:val="00361545"/>
    <w:rsid w:val="00362C93"/>
    <w:rsid w:val="00366664"/>
    <w:rsid w:val="00366F59"/>
    <w:rsid w:val="00371CE8"/>
    <w:rsid w:val="00373C6E"/>
    <w:rsid w:val="00375AD2"/>
    <w:rsid w:val="0037694D"/>
    <w:rsid w:val="00385D74"/>
    <w:rsid w:val="003865A6"/>
    <w:rsid w:val="00390268"/>
    <w:rsid w:val="00390694"/>
    <w:rsid w:val="00393CFC"/>
    <w:rsid w:val="003943EA"/>
    <w:rsid w:val="003956C6"/>
    <w:rsid w:val="003A08A2"/>
    <w:rsid w:val="003A756B"/>
    <w:rsid w:val="003B1D84"/>
    <w:rsid w:val="003C0E4B"/>
    <w:rsid w:val="003C278B"/>
    <w:rsid w:val="003C4444"/>
    <w:rsid w:val="003C5144"/>
    <w:rsid w:val="003D4CC4"/>
    <w:rsid w:val="003D6E64"/>
    <w:rsid w:val="003E19B7"/>
    <w:rsid w:val="003E43AE"/>
    <w:rsid w:val="003E49C7"/>
    <w:rsid w:val="00400507"/>
    <w:rsid w:val="004064F9"/>
    <w:rsid w:val="00407DB1"/>
    <w:rsid w:val="0041165E"/>
    <w:rsid w:val="004141BD"/>
    <w:rsid w:val="00414BC5"/>
    <w:rsid w:val="0042006E"/>
    <w:rsid w:val="00421FED"/>
    <w:rsid w:val="00423B87"/>
    <w:rsid w:val="00431FFC"/>
    <w:rsid w:val="00433168"/>
    <w:rsid w:val="004426CF"/>
    <w:rsid w:val="00447190"/>
    <w:rsid w:val="004503A4"/>
    <w:rsid w:val="00452D8A"/>
    <w:rsid w:val="00460632"/>
    <w:rsid w:val="004614CC"/>
    <w:rsid w:val="00463B50"/>
    <w:rsid w:val="00467CE3"/>
    <w:rsid w:val="00474F18"/>
    <w:rsid w:val="00475049"/>
    <w:rsid w:val="00476FF3"/>
    <w:rsid w:val="00481DCE"/>
    <w:rsid w:val="00490FA4"/>
    <w:rsid w:val="004978FA"/>
    <w:rsid w:val="004A29B1"/>
    <w:rsid w:val="004A661B"/>
    <w:rsid w:val="004B1BB5"/>
    <w:rsid w:val="004B7A00"/>
    <w:rsid w:val="004B7E2D"/>
    <w:rsid w:val="004C061D"/>
    <w:rsid w:val="004C29BD"/>
    <w:rsid w:val="004C6FE4"/>
    <w:rsid w:val="004D3042"/>
    <w:rsid w:val="004D4730"/>
    <w:rsid w:val="004D4B72"/>
    <w:rsid w:val="004D61BC"/>
    <w:rsid w:val="004D73BE"/>
    <w:rsid w:val="004E4C2E"/>
    <w:rsid w:val="004F1B83"/>
    <w:rsid w:val="004F5B05"/>
    <w:rsid w:val="00504998"/>
    <w:rsid w:val="00507A0A"/>
    <w:rsid w:val="00511287"/>
    <w:rsid w:val="0051134E"/>
    <w:rsid w:val="005128CE"/>
    <w:rsid w:val="005130C0"/>
    <w:rsid w:val="0051376D"/>
    <w:rsid w:val="00526312"/>
    <w:rsid w:val="0052759B"/>
    <w:rsid w:val="00531D4E"/>
    <w:rsid w:val="00532B79"/>
    <w:rsid w:val="00543500"/>
    <w:rsid w:val="00544226"/>
    <w:rsid w:val="0054457C"/>
    <w:rsid w:val="00547398"/>
    <w:rsid w:val="0054784B"/>
    <w:rsid w:val="00551885"/>
    <w:rsid w:val="005518B6"/>
    <w:rsid w:val="005524C1"/>
    <w:rsid w:val="00556146"/>
    <w:rsid w:val="00556865"/>
    <w:rsid w:val="00560FDF"/>
    <w:rsid w:val="005740A0"/>
    <w:rsid w:val="00592408"/>
    <w:rsid w:val="00596F46"/>
    <w:rsid w:val="005972DB"/>
    <w:rsid w:val="005A2F3A"/>
    <w:rsid w:val="005C3172"/>
    <w:rsid w:val="005C62FB"/>
    <w:rsid w:val="005D0205"/>
    <w:rsid w:val="005D3826"/>
    <w:rsid w:val="005D382D"/>
    <w:rsid w:val="005E09F4"/>
    <w:rsid w:val="005F2002"/>
    <w:rsid w:val="005F5BE4"/>
    <w:rsid w:val="00614D60"/>
    <w:rsid w:val="00625A8F"/>
    <w:rsid w:val="00626E10"/>
    <w:rsid w:val="00630473"/>
    <w:rsid w:val="00641BC4"/>
    <w:rsid w:val="00644A54"/>
    <w:rsid w:val="0064780D"/>
    <w:rsid w:val="00651682"/>
    <w:rsid w:val="00667158"/>
    <w:rsid w:val="00680714"/>
    <w:rsid w:val="00682EE5"/>
    <w:rsid w:val="00686F07"/>
    <w:rsid w:val="00691552"/>
    <w:rsid w:val="00695A04"/>
    <w:rsid w:val="006A23A7"/>
    <w:rsid w:val="006A6D5E"/>
    <w:rsid w:val="006B00EE"/>
    <w:rsid w:val="006B15E7"/>
    <w:rsid w:val="006B1C7B"/>
    <w:rsid w:val="006B2EB5"/>
    <w:rsid w:val="006B7C2C"/>
    <w:rsid w:val="006C0A32"/>
    <w:rsid w:val="006C150B"/>
    <w:rsid w:val="006C19F4"/>
    <w:rsid w:val="006C1BB4"/>
    <w:rsid w:val="006C4D4F"/>
    <w:rsid w:val="006C65B6"/>
    <w:rsid w:val="006D0391"/>
    <w:rsid w:val="006D0536"/>
    <w:rsid w:val="006D5FB7"/>
    <w:rsid w:val="006E4A87"/>
    <w:rsid w:val="006E57DC"/>
    <w:rsid w:val="006E676D"/>
    <w:rsid w:val="006F2D02"/>
    <w:rsid w:val="006F4171"/>
    <w:rsid w:val="006F5DBE"/>
    <w:rsid w:val="00726F18"/>
    <w:rsid w:val="007308F7"/>
    <w:rsid w:val="00734CA7"/>
    <w:rsid w:val="00743744"/>
    <w:rsid w:val="007560A3"/>
    <w:rsid w:val="00762E19"/>
    <w:rsid w:val="007651A8"/>
    <w:rsid w:val="00767C1E"/>
    <w:rsid w:val="00770FD1"/>
    <w:rsid w:val="007737FC"/>
    <w:rsid w:val="00777944"/>
    <w:rsid w:val="007779C0"/>
    <w:rsid w:val="007835D8"/>
    <w:rsid w:val="00783F0E"/>
    <w:rsid w:val="00791606"/>
    <w:rsid w:val="00793C5E"/>
    <w:rsid w:val="007946E1"/>
    <w:rsid w:val="007A036C"/>
    <w:rsid w:val="007A03D7"/>
    <w:rsid w:val="007B7CB1"/>
    <w:rsid w:val="007B7D8E"/>
    <w:rsid w:val="007C25AE"/>
    <w:rsid w:val="007C36F0"/>
    <w:rsid w:val="007D43B4"/>
    <w:rsid w:val="007E1682"/>
    <w:rsid w:val="007E4ADE"/>
    <w:rsid w:val="007E4D3C"/>
    <w:rsid w:val="007F0ADF"/>
    <w:rsid w:val="007F0D79"/>
    <w:rsid w:val="007F22A5"/>
    <w:rsid w:val="00803406"/>
    <w:rsid w:val="008123D1"/>
    <w:rsid w:val="0082220F"/>
    <w:rsid w:val="008245A3"/>
    <w:rsid w:val="008256B5"/>
    <w:rsid w:val="00825A56"/>
    <w:rsid w:val="008279CC"/>
    <w:rsid w:val="00832166"/>
    <w:rsid w:val="00834B65"/>
    <w:rsid w:val="00837A76"/>
    <w:rsid w:val="0084246F"/>
    <w:rsid w:val="008435BD"/>
    <w:rsid w:val="008511DC"/>
    <w:rsid w:val="008562EC"/>
    <w:rsid w:val="00861162"/>
    <w:rsid w:val="00876BE7"/>
    <w:rsid w:val="0088420B"/>
    <w:rsid w:val="00886959"/>
    <w:rsid w:val="008872E5"/>
    <w:rsid w:val="00891048"/>
    <w:rsid w:val="00893051"/>
    <w:rsid w:val="00893719"/>
    <w:rsid w:val="00894567"/>
    <w:rsid w:val="00897648"/>
    <w:rsid w:val="008B3661"/>
    <w:rsid w:val="008B4DC1"/>
    <w:rsid w:val="008B4FCC"/>
    <w:rsid w:val="008B52B5"/>
    <w:rsid w:val="008C386C"/>
    <w:rsid w:val="008D4A64"/>
    <w:rsid w:val="008D743F"/>
    <w:rsid w:val="008F196C"/>
    <w:rsid w:val="008F1EB5"/>
    <w:rsid w:val="008F365F"/>
    <w:rsid w:val="008F42FD"/>
    <w:rsid w:val="008F76BC"/>
    <w:rsid w:val="009068B2"/>
    <w:rsid w:val="00915D6A"/>
    <w:rsid w:val="00916DD7"/>
    <w:rsid w:val="00921598"/>
    <w:rsid w:val="0092635C"/>
    <w:rsid w:val="00934169"/>
    <w:rsid w:val="0093753D"/>
    <w:rsid w:val="0094646E"/>
    <w:rsid w:val="00947ACE"/>
    <w:rsid w:val="0095533B"/>
    <w:rsid w:val="0096258A"/>
    <w:rsid w:val="0096626D"/>
    <w:rsid w:val="00967083"/>
    <w:rsid w:val="009725E8"/>
    <w:rsid w:val="0097374A"/>
    <w:rsid w:val="00973F93"/>
    <w:rsid w:val="00976CA5"/>
    <w:rsid w:val="0098222A"/>
    <w:rsid w:val="00996378"/>
    <w:rsid w:val="009A0758"/>
    <w:rsid w:val="009A0C67"/>
    <w:rsid w:val="009A2558"/>
    <w:rsid w:val="009A39F0"/>
    <w:rsid w:val="009A6BBE"/>
    <w:rsid w:val="009B79BC"/>
    <w:rsid w:val="009C21EB"/>
    <w:rsid w:val="009D21DF"/>
    <w:rsid w:val="009E5F9F"/>
    <w:rsid w:val="009F1F22"/>
    <w:rsid w:val="009F409E"/>
    <w:rsid w:val="00A01571"/>
    <w:rsid w:val="00A015B6"/>
    <w:rsid w:val="00A03140"/>
    <w:rsid w:val="00A064FF"/>
    <w:rsid w:val="00A07954"/>
    <w:rsid w:val="00A1243D"/>
    <w:rsid w:val="00A12A2F"/>
    <w:rsid w:val="00A1745C"/>
    <w:rsid w:val="00A20BDD"/>
    <w:rsid w:val="00A27A04"/>
    <w:rsid w:val="00A320F9"/>
    <w:rsid w:val="00A3230A"/>
    <w:rsid w:val="00A366B2"/>
    <w:rsid w:val="00A52E09"/>
    <w:rsid w:val="00A607F2"/>
    <w:rsid w:val="00A62CC9"/>
    <w:rsid w:val="00A62FE6"/>
    <w:rsid w:val="00A65ED2"/>
    <w:rsid w:val="00A70CFC"/>
    <w:rsid w:val="00A74CE1"/>
    <w:rsid w:val="00A7712F"/>
    <w:rsid w:val="00A77F07"/>
    <w:rsid w:val="00A8466C"/>
    <w:rsid w:val="00A905E4"/>
    <w:rsid w:val="00A93351"/>
    <w:rsid w:val="00A93C56"/>
    <w:rsid w:val="00A95A85"/>
    <w:rsid w:val="00AA3815"/>
    <w:rsid w:val="00AB31AB"/>
    <w:rsid w:val="00AB3CC5"/>
    <w:rsid w:val="00AB431F"/>
    <w:rsid w:val="00AC4BEF"/>
    <w:rsid w:val="00AC50D2"/>
    <w:rsid w:val="00AC6311"/>
    <w:rsid w:val="00AD53E0"/>
    <w:rsid w:val="00AE11D9"/>
    <w:rsid w:val="00AE16EC"/>
    <w:rsid w:val="00AE5807"/>
    <w:rsid w:val="00AF1248"/>
    <w:rsid w:val="00AF34D1"/>
    <w:rsid w:val="00AF7F32"/>
    <w:rsid w:val="00B023E7"/>
    <w:rsid w:val="00B05993"/>
    <w:rsid w:val="00B07345"/>
    <w:rsid w:val="00B231ED"/>
    <w:rsid w:val="00B23D5D"/>
    <w:rsid w:val="00B31A95"/>
    <w:rsid w:val="00B3289E"/>
    <w:rsid w:val="00B34C86"/>
    <w:rsid w:val="00B356BC"/>
    <w:rsid w:val="00B36F98"/>
    <w:rsid w:val="00B44B27"/>
    <w:rsid w:val="00B45E7B"/>
    <w:rsid w:val="00B46E15"/>
    <w:rsid w:val="00B50FA0"/>
    <w:rsid w:val="00B54B6B"/>
    <w:rsid w:val="00B54C16"/>
    <w:rsid w:val="00B576C0"/>
    <w:rsid w:val="00B70900"/>
    <w:rsid w:val="00B83A1E"/>
    <w:rsid w:val="00B87C4E"/>
    <w:rsid w:val="00B908B5"/>
    <w:rsid w:val="00B95212"/>
    <w:rsid w:val="00BA4488"/>
    <w:rsid w:val="00BB0144"/>
    <w:rsid w:val="00BB39CA"/>
    <w:rsid w:val="00BB7EAC"/>
    <w:rsid w:val="00BC28F7"/>
    <w:rsid w:val="00BC60DF"/>
    <w:rsid w:val="00BC658D"/>
    <w:rsid w:val="00BC6713"/>
    <w:rsid w:val="00BC78E8"/>
    <w:rsid w:val="00BD2CC5"/>
    <w:rsid w:val="00BE27F3"/>
    <w:rsid w:val="00BE30B3"/>
    <w:rsid w:val="00BE7053"/>
    <w:rsid w:val="00BF0624"/>
    <w:rsid w:val="00BF6FB2"/>
    <w:rsid w:val="00BF7DD9"/>
    <w:rsid w:val="00C11627"/>
    <w:rsid w:val="00C131A2"/>
    <w:rsid w:val="00C27225"/>
    <w:rsid w:val="00C3262D"/>
    <w:rsid w:val="00C37217"/>
    <w:rsid w:val="00C401BE"/>
    <w:rsid w:val="00C43CDA"/>
    <w:rsid w:val="00C50BC2"/>
    <w:rsid w:val="00C57847"/>
    <w:rsid w:val="00C620CF"/>
    <w:rsid w:val="00C6347B"/>
    <w:rsid w:val="00C6421B"/>
    <w:rsid w:val="00C702AF"/>
    <w:rsid w:val="00C7350A"/>
    <w:rsid w:val="00C8331B"/>
    <w:rsid w:val="00C83A0E"/>
    <w:rsid w:val="00C910B3"/>
    <w:rsid w:val="00C9140C"/>
    <w:rsid w:val="00C96A63"/>
    <w:rsid w:val="00C96C5C"/>
    <w:rsid w:val="00CA4EC5"/>
    <w:rsid w:val="00CC0041"/>
    <w:rsid w:val="00CC2BE8"/>
    <w:rsid w:val="00CC4C4F"/>
    <w:rsid w:val="00CC5697"/>
    <w:rsid w:val="00CD0D22"/>
    <w:rsid w:val="00CE0B2E"/>
    <w:rsid w:val="00CF19B9"/>
    <w:rsid w:val="00CF435B"/>
    <w:rsid w:val="00D02A74"/>
    <w:rsid w:val="00D03EEE"/>
    <w:rsid w:val="00D15C01"/>
    <w:rsid w:val="00D15CC8"/>
    <w:rsid w:val="00D230A5"/>
    <w:rsid w:val="00D323CE"/>
    <w:rsid w:val="00D33FFF"/>
    <w:rsid w:val="00D40761"/>
    <w:rsid w:val="00D4191C"/>
    <w:rsid w:val="00D41BCF"/>
    <w:rsid w:val="00D572D8"/>
    <w:rsid w:val="00D60E32"/>
    <w:rsid w:val="00D612EA"/>
    <w:rsid w:val="00D62B75"/>
    <w:rsid w:val="00D63F19"/>
    <w:rsid w:val="00D6572C"/>
    <w:rsid w:val="00D6581B"/>
    <w:rsid w:val="00D71340"/>
    <w:rsid w:val="00D74B97"/>
    <w:rsid w:val="00D77911"/>
    <w:rsid w:val="00D838DD"/>
    <w:rsid w:val="00D83A83"/>
    <w:rsid w:val="00D869D4"/>
    <w:rsid w:val="00D95A73"/>
    <w:rsid w:val="00D9763B"/>
    <w:rsid w:val="00DA001B"/>
    <w:rsid w:val="00DA0313"/>
    <w:rsid w:val="00DA5CA9"/>
    <w:rsid w:val="00DB0F81"/>
    <w:rsid w:val="00DB1EF1"/>
    <w:rsid w:val="00DB21C7"/>
    <w:rsid w:val="00DB2AB4"/>
    <w:rsid w:val="00DB4E4F"/>
    <w:rsid w:val="00DD0F10"/>
    <w:rsid w:val="00DD1C0D"/>
    <w:rsid w:val="00DD1C8E"/>
    <w:rsid w:val="00DF26C5"/>
    <w:rsid w:val="00DF3192"/>
    <w:rsid w:val="00DF7BC6"/>
    <w:rsid w:val="00E00538"/>
    <w:rsid w:val="00E01F41"/>
    <w:rsid w:val="00E0421F"/>
    <w:rsid w:val="00E1084D"/>
    <w:rsid w:val="00E135B2"/>
    <w:rsid w:val="00E17112"/>
    <w:rsid w:val="00E33DE2"/>
    <w:rsid w:val="00E40C5F"/>
    <w:rsid w:val="00E41620"/>
    <w:rsid w:val="00E45DBB"/>
    <w:rsid w:val="00E55C39"/>
    <w:rsid w:val="00E77D4A"/>
    <w:rsid w:val="00E804A0"/>
    <w:rsid w:val="00E84C6E"/>
    <w:rsid w:val="00E9112E"/>
    <w:rsid w:val="00E945C7"/>
    <w:rsid w:val="00EA056A"/>
    <w:rsid w:val="00EA31EC"/>
    <w:rsid w:val="00EA4384"/>
    <w:rsid w:val="00EA72AE"/>
    <w:rsid w:val="00EB0897"/>
    <w:rsid w:val="00EB6224"/>
    <w:rsid w:val="00ED2B68"/>
    <w:rsid w:val="00ED470B"/>
    <w:rsid w:val="00ED6985"/>
    <w:rsid w:val="00EE6C48"/>
    <w:rsid w:val="00EF0E75"/>
    <w:rsid w:val="00EF1473"/>
    <w:rsid w:val="00EF38D6"/>
    <w:rsid w:val="00EF56EA"/>
    <w:rsid w:val="00F02727"/>
    <w:rsid w:val="00F03370"/>
    <w:rsid w:val="00F0541B"/>
    <w:rsid w:val="00F1194D"/>
    <w:rsid w:val="00F1560A"/>
    <w:rsid w:val="00F16F70"/>
    <w:rsid w:val="00F21F56"/>
    <w:rsid w:val="00F2545B"/>
    <w:rsid w:val="00F31803"/>
    <w:rsid w:val="00F32BF8"/>
    <w:rsid w:val="00F36398"/>
    <w:rsid w:val="00F47083"/>
    <w:rsid w:val="00F5012C"/>
    <w:rsid w:val="00F52563"/>
    <w:rsid w:val="00F52702"/>
    <w:rsid w:val="00F573AF"/>
    <w:rsid w:val="00F60FF8"/>
    <w:rsid w:val="00F642BE"/>
    <w:rsid w:val="00F66C69"/>
    <w:rsid w:val="00F66DC8"/>
    <w:rsid w:val="00F75B6D"/>
    <w:rsid w:val="00F80734"/>
    <w:rsid w:val="00F8315F"/>
    <w:rsid w:val="00F843B5"/>
    <w:rsid w:val="00F93BDE"/>
    <w:rsid w:val="00FA094A"/>
    <w:rsid w:val="00FA720C"/>
    <w:rsid w:val="00FB784C"/>
    <w:rsid w:val="00FC002A"/>
    <w:rsid w:val="00FC7D41"/>
    <w:rsid w:val="00FD0187"/>
    <w:rsid w:val="00FD7960"/>
    <w:rsid w:val="00FE31BD"/>
    <w:rsid w:val="00FE6315"/>
    <w:rsid w:val="00FF1558"/>
    <w:rsid w:val="00FF75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5E427"/>
  <w15:docId w15:val="{82388745-FA43-42C0-86AC-F18B7EFD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toa heading" w:semiHidden="1" w:uiPriority="99"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061D"/>
    <w:pPr>
      <w:suppressAutoHyphens/>
      <w:spacing w:after="120"/>
      <w:jc w:val="both"/>
    </w:pPr>
    <w:rPr>
      <w:lang w:val="en-GB" w:eastAsia="ar-SA"/>
    </w:rPr>
  </w:style>
  <w:style w:type="paragraph" w:styleId="Heading1">
    <w:name w:val="heading 1"/>
    <w:basedOn w:val="Normal"/>
    <w:next w:val="Normal"/>
    <w:link w:val="Heading1Char"/>
    <w:qFormat/>
    <w:rsid w:val="00644A54"/>
    <w:pPr>
      <w:keepNext/>
      <w:keepLines/>
      <w:numPr>
        <w:numId w:val="22"/>
      </w:numPr>
      <w:spacing w:before="240" w:after="260" w:line="300" w:lineRule="exact"/>
      <w:outlineLvl w:val="0"/>
    </w:pPr>
    <w:rPr>
      <w:b/>
      <w:bCs/>
      <w:kern w:val="1"/>
      <w:sz w:val="30"/>
      <w:szCs w:val="32"/>
    </w:rPr>
  </w:style>
  <w:style w:type="paragraph" w:styleId="Heading2">
    <w:name w:val="heading 2"/>
    <w:basedOn w:val="Normal"/>
    <w:next w:val="Normal"/>
    <w:qFormat/>
    <w:rsid w:val="0003409F"/>
    <w:pPr>
      <w:keepNext/>
      <w:keepLines/>
      <w:numPr>
        <w:ilvl w:val="1"/>
        <w:numId w:val="22"/>
      </w:numPr>
      <w:spacing w:before="260" w:after="260"/>
      <w:outlineLvl w:val="1"/>
    </w:pPr>
    <w:rPr>
      <w:b/>
      <w:bCs/>
      <w:sz w:val="26"/>
      <w:szCs w:val="26"/>
    </w:rPr>
  </w:style>
  <w:style w:type="paragraph" w:styleId="Heading3">
    <w:name w:val="heading 3"/>
    <w:basedOn w:val="Normal"/>
    <w:next w:val="Normal"/>
    <w:qFormat/>
    <w:rsid w:val="00F02727"/>
    <w:pPr>
      <w:keepNext/>
      <w:keepLines/>
      <w:numPr>
        <w:ilvl w:val="2"/>
        <w:numId w:val="22"/>
      </w:numPr>
      <w:spacing w:before="240"/>
      <w:outlineLvl w:val="2"/>
    </w:pPr>
    <w:rPr>
      <w:b/>
      <w:bCs/>
      <w:kern w:val="1"/>
    </w:rPr>
  </w:style>
  <w:style w:type="paragraph" w:styleId="Heading4">
    <w:name w:val="heading 4"/>
    <w:basedOn w:val="Normal"/>
    <w:next w:val="Normal"/>
    <w:qFormat/>
    <w:rsid w:val="00F02727"/>
    <w:pPr>
      <w:keepNext/>
      <w:keepLines/>
      <w:numPr>
        <w:ilvl w:val="3"/>
        <w:numId w:val="22"/>
      </w:numPr>
      <w:spacing w:before="260" w:after="260"/>
      <w:outlineLvl w:val="3"/>
    </w:pPr>
    <w:rPr>
      <w:b/>
      <w:bCs/>
      <w:kern w:val="1"/>
    </w:rPr>
  </w:style>
  <w:style w:type="paragraph" w:styleId="Heading5">
    <w:name w:val="heading 5"/>
    <w:basedOn w:val="Heading4"/>
    <w:next w:val="Normal"/>
    <w:qFormat/>
    <w:rsid w:val="00F02727"/>
    <w:pPr>
      <w:numPr>
        <w:ilvl w:val="4"/>
      </w:numPr>
      <w:outlineLvl w:val="4"/>
    </w:pPr>
  </w:style>
  <w:style w:type="paragraph" w:styleId="Heading6">
    <w:name w:val="heading 6"/>
    <w:basedOn w:val="Heading4"/>
    <w:next w:val="Normal"/>
    <w:qFormat/>
    <w:rsid w:val="00F02727"/>
    <w:pPr>
      <w:numPr>
        <w:ilvl w:val="5"/>
      </w:numPr>
      <w:outlineLvl w:val="5"/>
    </w:pPr>
  </w:style>
  <w:style w:type="paragraph" w:styleId="Heading7">
    <w:name w:val="heading 7"/>
    <w:basedOn w:val="Heading4"/>
    <w:next w:val="Normal"/>
    <w:qFormat/>
    <w:rsid w:val="00F02727"/>
    <w:pPr>
      <w:numPr>
        <w:ilvl w:val="6"/>
      </w:numPr>
      <w:outlineLvl w:val="6"/>
    </w:pPr>
  </w:style>
  <w:style w:type="paragraph" w:styleId="Heading8">
    <w:name w:val="heading 8"/>
    <w:basedOn w:val="Heading4"/>
    <w:next w:val="Normal"/>
    <w:qFormat/>
    <w:rsid w:val="00F02727"/>
    <w:pPr>
      <w:numPr>
        <w:ilvl w:val="7"/>
      </w:numPr>
      <w:outlineLvl w:val="7"/>
    </w:pPr>
  </w:style>
  <w:style w:type="paragraph" w:styleId="Heading9">
    <w:name w:val="heading 9"/>
    <w:basedOn w:val="Heading4"/>
    <w:next w:val="Normal"/>
    <w:qFormat/>
    <w:rsid w:val="00F0272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EA31EC"/>
    <w:rPr>
      <w:b/>
      <w:bCs/>
    </w:rPr>
  </w:style>
  <w:style w:type="character" w:customStyle="1" w:styleId="FootnoteCharacters">
    <w:name w:val="Footnote Characters"/>
    <w:rsid w:val="003D6E64"/>
    <w:rPr>
      <w:rFonts w:ascii="Times New Roman" w:hAnsi="Times New Roman"/>
      <w:sz w:val="18"/>
      <w:szCs w:val="18"/>
      <w:vertAlign w:val="superscript"/>
    </w:rPr>
  </w:style>
  <w:style w:type="character" w:styleId="PageNumber">
    <w:name w:val="page number"/>
    <w:basedOn w:val="DefaultParagraphFont"/>
    <w:rsid w:val="003D6E64"/>
  </w:style>
  <w:style w:type="character" w:styleId="Hyperlink">
    <w:name w:val="Hyperlink"/>
    <w:uiPriority w:val="99"/>
    <w:rsid w:val="003D6E64"/>
    <w:rPr>
      <w:color w:val="0000FF"/>
      <w:u w:val="single"/>
    </w:rPr>
  </w:style>
  <w:style w:type="paragraph" w:styleId="Header">
    <w:name w:val="header"/>
    <w:basedOn w:val="Normal"/>
    <w:rsid w:val="00F02727"/>
    <w:pPr>
      <w:tabs>
        <w:tab w:val="center" w:pos="4320"/>
        <w:tab w:val="right" w:pos="8640"/>
      </w:tabs>
    </w:pPr>
  </w:style>
  <w:style w:type="table" w:styleId="TableGrid">
    <w:name w:val="Table Grid"/>
    <w:basedOn w:val="TableNormal"/>
    <w:rsid w:val="0097374A"/>
    <w:pPr>
      <w:suppressAutoHyphens/>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A01571"/>
    <w:pPr>
      <w:spacing w:line="100" w:lineRule="atLeast"/>
      <w:jc w:val="left"/>
    </w:pPr>
    <w:rPr>
      <w:sz w:val="18"/>
      <w:szCs w:val="18"/>
    </w:rPr>
  </w:style>
  <w:style w:type="paragraph" w:customStyle="1" w:styleId="Index">
    <w:name w:val="Index"/>
    <w:basedOn w:val="Normal"/>
    <w:pPr>
      <w:suppressLineNumbers/>
    </w:pPr>
    <w:rPr>
      <w:rFonts w:cs="Tahoma"/>
    </w:rPr>
  </w:style>
  <w:style w:type="paragraph" w:styleId="Footer">
    <w:name w:val="footer"/>
    <w:basedOn w:val="Normal"/>
    <w:pPr>
      <w:jc w:val="center"/>
    </w:pPr>
  </w:style>
  <w:style w:type="paragraph" w:customStyle="1" w:styleId="TableText">
    <w:name w:val="Table Text"/>
    <w:basedOn w:val="Normal"/>
    <w:pPr>
      <w:spacing w:before="60" w:after="60"/>
      <w:jc w:val="left"/>
    </w:pPr>
    <w:rPr>
      <w:rFonts w:cs="Palatino"/>
      <w:spacing w:val="-5"/>
      <w:lang w:val="en-US"/>
    </w:rPr>
  </w:style>
  <w:style w:type="paragraph" w:styleId="FootnoteText">
    <w:name w:val="footnote text"/>
    <w:basedOn w:val="Normal"/>
    <w:semiHidden/>
    <w:rsid w:val="00A01571"/>
    <w:pPr>
      <w:spacing w:line="220" w:lineRule="exact"/>
      <w:ind w:left="240" w:hanging="240"/>
    </w:pPr>
    <w:rPr>
      <w:sz w:val="18"/>
      <w:szCs w:val="18"/>
    </w:rPr>
  </w:style>
  <w:style w:type="paragraph" w:styleId="EndnoteText">
    <w:name w:val="endnote text"/>
    <w:basedOn w:val="Normal"/>
    <w:semiHidden/>
    <w:rsid w:val="00A01571"/>
    <w:pPr>
      <w:spacing w:line="220" w:lineRule="exact"/>
      <w:ind w:left="240" w:hanging="240"/>
    </w:pPr>
    <w:rPr>
      <w:sz w:val="18"/>
      <w:szCs w:val="18"/>
    </w:rPr>
  </w:style>
  <w:style w:type="paragraph" w:styleId="TOC1">
    <w:name w:val="toc 1"/>
    <w:basedOn w:val="Normal"/>
    <w:next w:val="Normal"/>
    <w:uiPriority w:val="39"/>
    <w:pPr>
      <w:spacing w:before="120"/>
      <w:jc w:val="left"/>
    </w:pPr>
    <w:rPr>
      <w:bCs/>
      <w:sz w:val="26"/>
      <w:szCs w:val="24"/>
    </w:rPr>
  </w:style>
  <w:style w:type="paragraph" w:styleId="TOC2">
    <w:name w:val="toc 2"/>
    <w:basedOn w:val="Normal"/>
    <w:next w:val="Normal"/>
    <w:uiPriority w:val="39"/>
    <w:pPr>
      <w:ind w:left="220"/>
      <w:jc w:val="left"/>
    </w:pPr>
    <w:rPr>
      <w:sz w:val="24"/>
      <w:szCs w:val="24"/>
    </w:rPr>
  </w:style>
  <w:style w:type="paragraph" w:styleId="TOC3">
    <w:name w:val="toc 3"/>
    <w:basedOn w:val="Normal"/>
    <w:next w:val="Normal"/>
    <w:uiPriority w:val="39"/>
    <w:pPr>
      <w:ind w:left="440"/>
      <w:jc w:val="left"/>
    </w:pPr>
    <w:rPr>
      <w:szCs w:val="24"/>
    </w:rPr>
  </w:style>
  <w:style w:type="paragraph" w:styleId="TOC4">
    <w:name w:val="toc 4"/>
    <w:basedOn w:val="Normal"/>
    <w:next w:val="Normal"/>
    <w:uiPriority w:val="39"/>
    <w:pPr>
      <w:ind w:left="660"/>
      <w:jc w:val="left"/>
    </w:pPr>
    <w:rPr>
      <w:sz w:val="18"/>
      <w:szCs w:val="21"/>
    </w:rPr>
  </w:style>
  <w:style w:type="paragraph" w:styleId="TOC5">
    <w:name w:val="toc 5"/>
    <w:basedOn w:val="Normal"/>
    <w:next w:val="Normal"/>
    <w:semiHidden/>
    <w:pPr>
      <w:ind w:left="880"/>
      <w:jc w:val="left"/>
    </w:pPr>
    <w:rPr>
      <w:sz w:val="18"/>
      <w:szCs w:val="21"/>
    </w:rPr>
  </w:style>
  <w:style w:type="paragraph" w:styleId="TOC6">
    <w:name w:val="toc 6"/>
    <w:basedOn w:val="Normal"/>
    <w:next w:val="Normal"/>
    <w:semiHidden/>
    <w:pPr>
      <w:ind w:left="1100"/>
      <w:jc w:val="left"/>
    </w:pPr>
    <w:rPr>
      <w:sz w:val="18"/>
      <w:szCs w:val="21"/>
    </w:rPr>
  </w:style>
  <w:style w:type="paragraph" w:styleId="TOC7">
    <w:name w:val="toc 7"/>
    <w:basedOn w:val="Normal"/>
    <w:next w:val="Normal"/>
    <w:semiHidden/>
    <w:pPr>
      <w:ind w:left="1320"/>
      <w:jc w:val="left"/>
    </w:pPr>
    <w:rPr>
      <w:sz w:val="18"/>
      <w:szCs w:val="21"/>
    </w:rPr>
  </w:style>
  <w:style w:type="paragraph" w:styleId="TOC8">
    <w:name w:val="toc 8"/>
    <w:basedOn w:val="Normal"/>
    <w:next w:val="Normal"/>
    <w:semiHidden/>
    <w:pPr>
      <w:ind w:left="1540"/>
      <w:jc w:val="left"/>
    </w:pPr>
    <w:rPr>
      <w:sz w:val="18"/>
      <w:szCs w:val="21"/>
    </w:rPr>
  </w:style>
  <w:style w:type="paragraph" w:styleId="TOC9">
    <w:name w:val="toc 9"/>
    <w:basedOn w:val="Normal"/>
    <w:next w:val="Normal"/>
    <w:semiHidden/>
    <w:pPr>
      <w:ind w:left="1760"/>
      <w:jc w:val="left"/>
    </w:pPr>
    <w:rPr>
      <w:sz w:val="18"/>
      <w:szCs w:val="21"/>
    </w:rPr>
  </w:style>
  <w:style w:type="paragraph" w:styleId="Title">
    <w:name w:val="Title"/>
    <w:basedOn w:val="Normal"/>
    <w:next w:val="Normal"/>
    <w:qFormat/>
    <w:rsid w:val="00770FD1"/>
    <w:pPr>
      <w:pBdr>
        <w:top w:val="single" w:sz="4" w:space="1" w:color="000000"/>
      </w:pBdr>
      <w:jc w:val="center"/>
    </w:pPr>
    <w:rPr>
      <w:rFonts w:cs="Palatino Linotype"/>
      <w:b/>
      <w:bCs/>
      <w:sz w:val="44"/>
      <w:szCs w:val="44"/>
    </w:rPr>
  </w:style>
  <w:style w:type="paragraph" w:customStyle="1" w:styleId="Abstract">
    <w:name w:val="Abstract"/>
    <w:basedOn w:val="Normal"/>
    <w:rsid w:val="00A01571"/>
    <w:pPr>
      <w:spacing w:after="260" w:line="220" w:lineRule="exact"/>
      <w:ind w:left="1100" w:hanging="1100"/>
    </w:pPr>
    <w:rPr>
      <w:sz w:val="18"/>
      <w:szCs w:val="18"/>
    </w:rPr>
  </w:style>
  <w:style w:type="paragraph" w:customStyle="1" w:styleId="Figure">
    <w:name w:val="Figure"/>
    <w:basedOn w:val="Normal"/>
    <w:next w:val="Normal"/>
    <w:rsid w:val="00400507"/>
    <w:pPr>
      <w:keepNext/>
      <w:spacing w:before="120" w:after="0"/>
      <w:jc w:val="center"/>
    </w:pPr>
  </w:style>
  <w:style w:type="paragraph" w:customStyle="1" w:styleId="Equation">
    <w:name w:val="Equation"/>
    <w:basedOn w:val="Normal"/>
    <w:pPr>
      <w:tabs>
        <w:tab w:val="right" w:pos="6700"/>
      </w:tabs>
      <w:spacing w:before="120" w:line="100" w:lineRule="atLeast"/>
      <w:ind w:left="357"/>
    </w:pPr>
  </w:style>
  <w:style w:type="paragraph" w:customStyle="1" w:styleId="Appendix">
    <w:name w:val="Appendix"/>
    <w:basedOn w:val="Normal"/>
    <w:rsid w:val="00A01571"/>
    <w:pPr>
      <w:spacing w:line="220" w:lineRule="exact"/>
      <w:ind w:firstLine="240"/>
    </w:pPr>
    <w:rPr>
      <w:sz w:val="18"/>
      <w:szCs w:val="18"/>
    </w:rPr>
  </w:style>
  <w:style w:type="paragraph" w:customStyle="1" w:styleId="Notes">
    <w:name w:val="Notes"/>
    <w:basedOn w:val="Normal"/>
    <w:rsid w:val="00A01571"/>
    <w:pPr>
      <w:spacing w:line="220" w:lineRule="exact"/>
      <w:ind w:left="240" w:hanging="240"/>
    </w:pPr>
    <w:rPr>
      <w:sz w:val="18"/>
      <w:szCs w:val="18"/>
    </w:rPr>
  </w:style>
  <w:style w:type="paragraph" w:customStyle="1" w:styleId="reflist">
    <w:name w:val="reflist"/>
    <w:basedOn w:val="LISTnum"/>
    <w:rsid w:val="002F415B"/>
    <w:pPr>
      <w:numPr>
        <w:numId w:val="3"/>
      </w:numPr>
      <w:jc w:val="both"/>
    </w:pPr>
  </w:style>
  <w:style w:type="paragraph" w:customStyle="1" w:styleId="LISTnum">
    <w:name w:val="LISTnum"/>
    <w:basedOn w:val="Normal"/>
    <w:rsid w:val="005D0205"/>
    <w:pPr>
      <w:suppressAutoHyphens w:val="0"/>
      <w:spacing w:before="120"/>
      <w:ind w:left="301" w:hanging="301"/>
      <w:jc w:val="left"/>
    </w:pPr>
    <w:rPr>
      <w:lang w:eastAsia="en-US"/>
    </w:rPr>
  </w:style>
  <w:style w:type="paragraph" w:styleId="DocumentMap">
    <w:name w:val="Document Map"/>
    <w:basedOn w:val="Normal"/>
    <w:pPr>
      <w:shd w:val="clear" w:color="auto" w:fill="000080"/>
      <w:spacing w:line="240" w:lineRule="atLeast"/>
      <w:ind w:firstLine="301"/>
    </w:pPr>
    <w:rPr>
      <w:rFonts w:ascii="Tahoma" w:hAnsi="Tahoma" w:cs="Tahoma"/>
    </w:rPr>
  </w:style>
  <w:style w:type="paragraph" w:customStyle="1" w:styleId="superscript">
    <w:name w:val="superscript"/>
    <w:basedOn w:val="Normal"/>
    <w:next w:val="Normal"/>
    <w:pPr>
      <w:tabs>
        <w:tab w:val="left" w:pos="720"/>
      </w:tabs>
      <w:overflowPunct w:val="0"/>
      <w:autoSpaceDE w:val="0"/>
      <w:spacing w:line="240" w:lineRule="atLeast"/>
      <w:ind w:firstLine="301"/>
      <w:textAlignment w:val="baseline"/>
    </w:pPr>
    <w:rPr>
      <w:vertAlign w:val="superscript"/>
    </w:rPr>
  </w:style>
  <w:style w:type="paragraph" w:styleId="TableofFigures">
    <w:name w:val="table of figures"/>
    <w:basedOn w:val="Normal"/>
    <w:next w:val="Normal"/>
    <w:uiPriority w:val="99"/>
    <w:rsid w:val="00861162"/>
    <w:pPr>
      <w:tabs>
        <w:tab w:val="right" w:leader="dot" w:pos="9648"/>
      </w:tabs>
      <w:spacing w:line="240" w:lineRule="atLeast"/>
      <w:ind w:left="480" w:hanging="480"/>
    </w:pPr>
    <w:rPr>
      <w:szCs w:val="22"/>
    </w:rPr>
  </w:style>
  <w:style w:type="paragraph" w:customStyle="1" w:styleId="Head0">
    <w:name w:val="Head0"/>
    <w:basedOn w:val="Heading1"/>
    <w:next w:val="Normal"/>
    <w:rsid w:val="00F02727"/>
    <w:pPr>
      <w:numPr>
        <w:numId w:val="0"/>
      </w:numPr>
    </w:pPr>
  </w:style>
  <w:style w:type="paragraph" w:customStyle="1" w:styleId="DocTitle">
    <w:name w:val="DocTitle"/>
    <w:pPr>
      <w:pBdr>
        <w:top w:val="single" w:sz="20" w:space="1" w:color="000000"/>
        <w:bottom w:val="single" w:sz="20" w:space="1" w:color="000000"/>
      </w:pBdr>
      <w:suppressAutoHyphens/>
      <w:spacing w:before="720" w:after="720"/>
    </w:pPr>
    <w:rPr>
      <w:rFonts w:ascii="Palatino Linotype" w:eastAsia="Arial" w:hAnsi="Palatino Linotype"/>
      <w:b/>
      <w:bCs/>
      <w:kern w:val="1"/>
      <w:sz w:val="44"/>
      <w:szCs w:val="44"/>
      <w:lang w:val="en-GB" w:eastAsia="ar-SA"/>
    </w:rPr>
  </w:style>
  <w:style w:type="paragraph" w:customStyle="1" w:styleId="Captions">
    <w:name w:val="Captions"/>
    <w:basedOn w:val="Normal"/>
    <w:rsid w:val="00DB0F81"/>
    <w:pPr>
      <w:spacing w:before="120" w:line="100" w:lineRule="atLeast"/>
      <w:jc w:val="center"/>
    </w:pPr>
    <w:rPr>
      <w:bCs/>
      <w:szCs w:val="22"/>
    </w:rPr>
  </w:style>
  <w:style w:type="paragraph" w:customStyle="1" w:styleId="ProgCode">
    <w:name w:val="ProgCode"/>
    <w:basedOn w:val="Normal"/>
    <w:rsid w:val="00DB0F81"/>
    <w:pPr>
      <w:pBdr>
        <w:top w:val="single" w:sz="8" w:space="1" w:color="000000"/>
        <w:left w:val="single" w:sz="8" w:space="4" w:color="000000"/>
        <w:bottom w:val="single" w:sz="8" w:space="1" w:color="000000"/>
        <w:right w:val="single" w:sz="8" w:space="4" w:color="000000"/>
      </w:pBdr>
      <w:jc w:val="left"/>
    </w:pPr>
    <w:rPr>
      <w:rFonts w:ascii="Courier New" w:hAnsi="Courier New"/>
      <w:sz w:val="18"/>
    </w:rPr>
  </w:style>
  <w:style w:type="paragraph" w:customStyle="1" w:styleId="LISTdash">
    <w:name w:val="LISTdash"/>
    <w:basedOn w:val="Normal"/>
    <w:rsid w:val="005D0205"/>
    <w:pPr>
      <w:suppressAutoHyphens w:val="0"/>
      <w:spacing w:before="120"/>
      <w:ind w:left="301" w:hanging="301"/>
      <w:jc w:val="left"/>
    </w:pPr>
    <w:rPr>
      <w:lang w:eastAsia="en-US"/>
    </w:rPr>
  </w:style>
  <w:style w:type="paragraph" w:customStyle="1" w:styleId="LISTalph">
    <w:name w:val="LISTalph"/>
    <w:basedOn w:val="Normal"/>
    <w:rsid w:val="005D0205"/>
    <w:pPr>
      <w:suppressAutoHyphens w:val="0"/>
      <w:spacing w:before="120"/>
      <w:ind w:left="301" w:hanging="301"/>
      <w:jc w:val="left"/>
    </w:pPr>
    <w:rPr>
      <w:lang w:eastAsia="en-US"/>
    </w:rPr>
  </w:style>
  <w:style w:type="character" w:styleId="CommentReference">
    <w:name w:val="annotation reference"/>
    <w:rsid w:val="008F196C"/>
    <w:rPr>
      <w:sz w:val="16"/>
      <w:szCs w:val="16"/>
    </w:rPr>
  </w:style>
  <w:style w:type="paragraph" w:styleId="CommentText">
    <w:name w:val="annotation text"/>
    <w:basedOn w:val="Normal"/>
    <w:link w:val="CommentTextChar"/>
    <w:rsid w:val="008F196C"/>
  </w:style>
  <w:style w:type="character" w:customStyle="1" w:styleId="CommentTextChar">
    <w:name w:val="Comment Text Char"/>
    <w:link w:val="CommentText"/>
    <w:rsid w:val="008F196C"/>
    <w:rPr>
      <w:lang w:val="en-GB" w:eastAsia="ar-SA"/>
    </w:rPr>
  </w:style>
  <w:style w:type="paragraph" w:styleId="CommentSubject">
    <w:name w:val="annotation subject"/>
    <w:basedOn w:val="CommentText"/>
    <w:next w:val="CommentText"/>
    <w:link w:val="CommentSubjectChar"/>
    <w:rsid w:val="008F196C"/>
    <w:rPr>
      <w:b/>
      <w:bCs/>
    </w:rPr>
  </w:style>
  <w:style w:type="character" w:customStyle="1" w:styleId="CommentSubjectChar">
    <w:name w:val="Comment Subject Char"/>
    <w:link w:val="CommentSubject"/>
    <w:rsid w:val="008F196C"/>
    <w:rPr>
      <w:b/>
      <w:bCs/>
      <w:lang w:val="en-GB" w:eastAsia="ar-SA"/>
    </w:rPr>
  </w:style>
  <w:style w:type="paragraph" w:styleId="BalloonText">
    <w:name w:val="Balloon Text"/>
    <w:basedOn w:val="Normal"/>
    <w:link w:val="BalloonTextChar"/>
    <w:rsid w:val="008F196C"/>
    <w:pPr>
      <w:spacing w:after="0"/>
    </w:pPr>
    <w:rPr>
      <w:rFonts w:ascii="Tahoma" w:hAnsi="Tahoma" w:cs="Tahoma"/>
      <w:sz w:val="16"/>
      <w:szCs w:val="16"/>
    </w:rPr>
  </w:style>
  <w:style w:type="character" w:customStyle="1" w:styleId="BalloonTextChar">
    <w:name w:val="Balloon Text Char"/>
    <w:link w:val="BalloonText"/>
    <w:rsid w:val="008F196C"/>
    <w:rPr>
      <w:rFonts w:ascii="Tahoma" w:hAnsi="Tahoma" w:cs="Tahoma"/>
      <w:sz w:val="16"/>
      <w:szCs w:val="16"/>
      <w:lang w:val="en-GB" w:eastAsia="ar-SA"/>
    </w:rPr>
  </w:style>
  <w:style w:type="paragraph" w:styleId="Bibliography">
    <w:name w:val="Bibliography"/>
    <w:basedOn w:val="Normal"/>
    <w:next w:val="Normal"/>
    <w:uiPriority w:val="37"/>
    <w:unhideWhenUsed/>
    <w:rsid w:val="006B2EB5"/>
  </w:style>
  <w:style w:type="character" w:customStyle="1" w:styleId="Heading1Char">
    <w:name w:val="Heading 1 Char"/>
    <w:basedOn w:val="DefaultParagraphFont"/>
    <w:link w:val="Heading1"/>
    <w:rsid w:val="00644A54"/>
    <w:rPr>
      <w:b/>
      <w:bCs/>
      <w:kern w:val="1"/>
      <w:sz w:val="30"/>
      <w:szCs w:val="32"/>
      <w:lang w:val="en-GB" w:eastAsia="ar-SA"/>
    </w:rPr>
  </w:style>
  <w:style w:type="paragraph" w:styleId="TOAHeading">
    <w:name w:val="toa heading"/>
    <w:basedOn w:val="Normal"/>
    <w:next w:val="Normal"/>
    <w:uiPriority w:val="99"/>
    <w:rsid w:val="006B2EB5"/>
    <w:pPr>
      <w:spacing w:before="120"/>
    </w:pPr>
    <w:rPr>
      <w:rFonts w:ascii="Cambria" w:hAnsi="Cambria"/>
      <w:b/>
      <w:bCs/>
      <w:sz w:val="24"/>
      <w:szCs w:val="24"/>
    </w:rPr>
  </w:style>
  <w:style w:type="paragraph" w:styleId="TableofAuthorities">
    <w:name w:val="table of authorities"/>
    <w:basedOn w:val="Normal"/>
    <w:next w:val="Normal"/>
    <w:uiPriority w:val="99"/>
    <w:rsid w:val="006B2EB5"/>
    <w:pPr>
      <w:ind w:left="220" w:hanging="220"/>
    </w:pPr>
  </w:style>
  <w:style w:type="character" w:styleId="PlaceholderText">
    <w:name w:val="Placeholder Text"/>
    <w:basedOn w:val="DefaultParagraphFont"/>
    <w:uiPriority w:val="99"/>
    <w:semiHidden/>
    <w:rsid w:val="00C401BE"/>
    <w:rPr>
      <w:color w:val="808080"/>
    </w:rPr>
  </w:style>
  <w:style w:type="paragraph" w:styleId="ListParagraph">
    <w:name w:val="List Paragraph"/>
    <w:basedOn w:val="Normal"/>
    <w:uiPriority w:val="34"/>
    <w:qFormat/>
    <w:rsid w:val="00A03140"/>
    <w:pPr>
      <w:ind w:left="720"/>
      <w:contextualSpacing/>
    </w:pPr>
  </w:style>
  <w:style w:type="paragraph" w:customStyle="1" w:styleId="tablecolhead">
    <w:name w:val="table col head"/>
    <w:basedOn w:val="Normal"/>
    <w:rsid w:val="009F1F22"/>
    <w:pPr>
      <w:suppressAutoHyphens w:val="0"/>
      <w:spacing w:after="0"/>
      <w:jc w:val="center"/>
    </w:pPr>
    <w:rPr>
      <w:rFonts w:eastAsia="SimSun"/>
      <w:b/>
      <w:bCs/>
      <w:sz w:val="16"/>
      <w:szCs w:val="16"/>
      <w:lang w:val="en-US" w:eastAsia="en-US"/>
    </w:rPr>
  </w:style>
  <w:style w:type="paragraph" w:customStyle="1" w:styleId="tablecopy">
    <w:name w:val="table copy"/>
    <w:rsid w:val="009F1F22"/>
    <w:pPr>
      <w:jc w:val="both"/>
    </w:pPr>
    <w:rPr>
      <w:rFonts w:eastAsia="SimSun"/>
      <w:noProof/>
      <w:sz w:val="16"/>
      <w:szCs w:val="16"/>
    </w:rPr>
  </w:style>
  <w:style w:type="character" w:styleId="FootnoteReference">
    <w:name w:val="footnote reference"/>
    <w:basedOn w:val="DefaultParagraphFont"/>
    <w:rsid w:val="00A12A2F"/>
    <w:rPr>
      <w:vertAlign w:val="superscript"/>
    </w:rPr>
  </w:style>
  <w:style w:type="paragraph" w:styleId="Subtitle">
    <w:name w:val="Subtitle"/>
    <w:basedOn w:val="Normal"/>
    <w:next w:val="Normal"/>
    <w:link w:val="SubtitleChar"/>
    <w:qFormat/>
    <w:rsid w:val="0003409F"/>
    <w:pPr>
      <w:numPr>
        <w:ilvl w:val="1"/>
      </w:numPr>
      <w:spacing w:after="160"/>
      <w:jc w:val="center"/>
    </w:pPr>
    <w:rPr>
      <w:rFonts w:asciiTheme="majorBidi" w:eastAsiaTheme="minorEastAsia" w:hAnsiTheme="majorBidi" w:cstheme="minorBidi"/>
      <w:color w:val="5A5A5A" w:themeColor="text1" w:themeTint="A5"/>
      <w:spacing w:val="15"/>
      <w:szCs w:val="22"/>
    </w:rPr>
  </w:style>
  <w:style w:type="character" w:customStyle="1" w:styleId="SubtitleChar">
    <w:name w:val="Subtitle Char"/>
    <w:basedOn w:val="DefaultParagraphFont"/>
    <w:link w:val="Subtitle"/>
    <w:rsid w:val="0003409F"/>
    <w:rPr>
      <w:rFonts w:asciiTheme="majorBidi" w:eastAsiaTheme="minorEastAsia" w:hAnsiTheme="majorBidi" w:cstheme="minorBidi"/>
      <w:color w:val="5A5A5A" w:themeColor="text1" w:themeTint="A5"/>
      <w:spacing w:val="15"/>
      <w:sz w:val="22"/>
      <w:szCs w:val="22"/>
      <w:lang w:val="en-GB" w:eastAsia="ar-SA"/>
    </w:rPr>
  </w:style>
  <w:style w:type="paragraph" w:styleId="HTMLPreformatted">
    <w:name w:val="HTML Preformatted"/>
    <w:basedOn w:val="Normal"/>
    <w:link w:val="HTMLPreformattedChar"/>
    <w:uiPriority w:val="99"/>
    <w:unhideWhenUsed/>
    <w:rsid w:val="008F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rsid w:val="008F1EB5"/>
    <w:rPr>
      <w:rFonts w:ascii="Courier New" w:hAnsi="Courier New" w:cs="Courier New"/>
      <w:lang w:val="en-GB" w:eastAsia="zh-CN"/>
    </w:rPr>
  </w:style>
  <w:style w:type="character" w:customStyle="1" w:styleId="y2iqfc">
    <w:name w:val="y2iqfc"/>
    <w:basedOn w:val="DefaultParagraphFont"/>
    <w:rsid w:val="00C8331B"/>
  </w:style>
  <w:style w:type="character" w:styleId="UnresolvedMention">
    <w:name w:val="Unresolved Mention"/>
    <w:basedOn w:val="DefaultParagraphFont"/>
    <w:uiPriority w:val="99"/>
    <w:semiHidden/>
    <w:unhideWhenUsed/>
    <w:rsid w:val="00B45E7B"/>
    <w:rPr>
      <w:color w:val="605E5C"/>
      <w:shd w:val="clear" w:color="auto" w:fill="E1DFDD"/>
    </w:rPr>
  </w:style>
  <w:style w:type="character" w:styleId="FollowedHyperlink">
    <w:name w:val="FollowedHyperlink"/>
    <w:basedOn w:val="DefaultParagraphFont"/>
    <w:semiHidden/>
    <w:unhideWhenUsed/>
    <w:rsid w:val="00B45E7B"/>
    <w:rPr>
      <w:color w:val="800080" w:themeColor="followedHyperlink"/>
      <w:u w:val="single"/>
    </w:rPr>
  </w:style>
  <w:style w:type="paragraph" w:styleId="NormalWeb">
    <w:name w:val="Normal (Web)"/>
    <w:basedOn w:val="Normal"/>
    <w:uiPriority w:val="99"/>
    <w:semiHidden/>
    <w:unhideWhenUsed/>
    <w:rsid w:val="00551885"/>
    <w:pPr>
      <w:suppressAutoHyphens w:val="0"/>
      <w:spacing w:before="100" w:beforeAutospacing="1" w:after="100" w:afterAutospacing="1"/>
      <w:jc w:val="left"/>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7736">
      <w:bodyDiv w:val="1"/>
      <w:marLeft w:val="0"/>
      <w:marRight w:val="0"/>
      <w:marTop w:val="0"/>
      <w:marBottom w:val="0"/>
      <w:divBdr>
        <w:top w:val="none" w:sz="0" w:space="0" w:color="auto"/>
        <w:left w:val="none" w:sz="0" w:space="0" w:color="auto"/>
        <w:bottom w:val="none" w:sz="0" w:space="0" w:color="auto"/>
        <w:right w:val="none" w:sz="0" w:space="0" w:color="auto"/>
      </w:divBdr>
    </w:div>
    <w:div w:id="121123536">
      <w:bodyDiv w:val="1"/>
      <w:marLeft w:val="0"/>
      <w:marRight w:val="0"/>
      <w:marTop w:val="0"/>
      <w:marBottom w:val="0"/>
      <w:divBdr>
        <w:top w:val="none" w:sz="0" w:space="0" w:color="auto"/>
        <w:left w:val="none" w:sz="0" w:space="0" w:color="auto"/>
        <w:bottom w:val="none" w:sz="0" w:space="0" w:color="auto"/>
        <w:right w:val="none" w:sz="0" w:space="0" w:color="auto"/>
      </w:divBdr>
    </w:div>
    <w:div w:id="121655685">
      <w:bodyDiv w:val="1"/>
      <w:marLeft w:val="0"/>
      <w:marRight w:val="0"/>
      <w:marTop w:val="0"/>
      <w:marBottom w:val="0"/>
      <w:divBdr>
        <w:top w:val="none" w:sz="0" w:space="0" w:color="auto"/>
        <w:left w:val="none" w:sz="0" w:space="0" w:color="auto"/>
        <w:bottom w:val="none" w:sz="0" w:space="0" w:color="auto"/>
        <w:right w:val="none" w:sz="0" w:space="0" w:color="auto"/>
      </w:divBdr>
    </w:div>
    <w:div w:id="133065262">
      <w:bodyDiv w:val="1"/>
      <w:marLeft w:val="0"/>
      <w:marRight w:val="0"/>
      <w:marTop w:val="0"/>
      <w:marBottom w:val="0"/>
      <w:divBdr>
        <w:top w:val="none" w:sz="0" w:space="0" w:color="auto"/>
        <w:left w:val="none" w:sz="0" w:space="0" w:color="auto"/>
        <w:bottom w:val="none" w:sz="0" w:space="0" w:color="auto"/>
        <w:right w:val="none" w:sz="0" w:space="0" w:color="auto"/>
      </w:divBdr>
    </w:div>
    <w:div w:id="354235298">
      <w:bodyDiv w:val="1"/>
      <w:marLeft w:val="0"/>
      <w:marRight w:val="0"/>
      <w:marTop w:val="0"/>
      <w:marBottom w:val="0"/>
      <w:divBdr>
        <w:top w:val="none" w:sz="0" w:space="0" w:color="auto"/>
        <w:left w:val="none" w:sz="0" w:space="0" w:color="auto"/>
        <w:bottom w:val="none" w:sz="0" w:space="0" w:color="auto"/>
        <w:right w:val="none" w:sz="0" w:space="0" w:color="auto"/>
      </w:divBdr>
      <w:divsChild>
        <w:div w:id="1237519442">
          <w:marLeft w:val="0"/>
          <w:marRight w:val="0"/>
          <w:marTop w:val="0"/>
          <w:marBottom w:val="0"/>
          <w:divBdr>
            <w:top w:val="none" w:sz="0" w:space="0" w:color="auto"/>
            <w:left w:val="none" w:sz="0" w:space="0" w:color="auto"/>
            <w:bottom w:val="none" w:sz="0" w:space="0" w:color="auto"/>
            <w:right w:val="none" w:sz="0" w:space="0" w:color="auto"/>
          </w:divBdr>
        </w:div>
        <w:div w:id="94133835">
          <w:marLeft w:val="0"/>
          <w:marRight w:val="0"/>
          <w:marTop w:val="0"/>
          <w:marBottom w:val="0"/>
          <w:divBdr>
            <w:top w:val="none" w:sz="0" w:space="0" w:color="auto"/>
            <w:left w:val="none" w:sz="0" w:space="0" w:color="auto"/>
            <w:bottom w:val="none" w:sz="0" w:space="0" w:color="auto"/>
            <w:right w:val="none" w:sz="0" w:space="0" w:color="auto"/>
          </w:divBdr>
          <w:divsChild>
            <w:div w:id="837385059">
              <w:marLeft w:val="165"/>
              <w:marRight w:val="0"/>
              <w:marTop w:val="150"/>
              <w:marBottom w:val="0"/>
              <w:divBdr>
                <w:top w:val="none" w:sz="0" w:space="0" w:color="auto"/>
                <w:left w:val="none" w:sz="0" w:space="0" w:color="auto"/>
                <w:bottom w:val="none" w:sz="0" w:space="0" w:color="auto"/>
                <w:right w:val="none" w:sz="0" w:space="0" w:color="auto"/>
              </w:divBdr>
              <w:divsChild>
                <w:div w:id="1142389196">
                  <w:marLeft w:val="0"/>
                  <w:marRight w:val="0"/>
                  <w:marTop w:val="0"/>
                  <w:marBottom w:val="0"/>
                  <w:divBdr>
                    <w:top w:val="none" w:sz="0" w:space="0" w:color="auto"/>
                    <w:left w:val="none" w:sz="0" w:space="0" w:color="auto"/>
                    <w:bottom w:val="none" w:sz="0" w:space="0" w:color="auto"/>
                    <w:right w:val="none" w:sz="0" w:space="0" w:color="auto"/>
                  </w:divBdr>
                  <w:divsChild>
                    <w:div w:id="5847266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179739">
      <w:bodyDiv w:val="1"/>
      <w:marLeft w:val="0"/>
      <w:marRight w:val="0"/>
      <w:marTop w:val="0"/>
      <w:marBottom w:val="0"/>
      <w:divBdr>
        <w:top w:val="none" w:sz="0" w:space="0" w:color="auto"/>
        <w:left w:val="none" w:sz="0" w:space="0" w:color="auto"/>
        <w:bottom w:val="none" w:sz="0" w:space="0" w:color="auto"/>
        <w:right w:val="none" w:sz="0" w:space="0" w:color="auto"/>
      </w:divBdr>
      <w:divsChild>
        <w:div w:id="196312724">
          <w:marLeft w:val="0"/>
          <w:marRight w:val="0"/>
          <w:marTop w:val="0"/>
          <w:marBottom w:val="0"/>
          <w:divBdr>
            <w:top w:val="none" w:sz="0" w:space="0" w:color="auto"/>
            <w:left w:val="none" w:sz="0" w:space="0" w:color="auto"/>
            <w:bottom w:val="none" w:sz="0" w:space="0" w:color="auto"/>
            <w:right w:val="none" w:sz="0" w:space="0" w:color="auto"/>
          </w:divBdr>
          <w:divsChild>
            <w:div w:id="18999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4933">
      <w:bodyDiv w:val="1"/>
      <w:marLeft w:val="0"/>
      <w:marRight w:val="0"/>
      <w:marTop w:val="0"/>
      <w:marBottom w:val="0"/>
      <w:divBdr>
        <w:top w:val="none" w:sz="0" w:space="0" w:color="auto"/>
        <w:left w:val="none" w:sz="0" w:space="0" w:color="auto"/>
        <w:bottom w:val="none" w:sz="0" w:space="0" w:color="auto"/>
        <w:right w:val="none" w:sz="0" w:space="0" w:color="auto"/>
      </w:divBdr>
    </w:div>
    <w:div w:id="698310752">
      <w:bodyDiv w:val="1"/>
      <w:marLeft w:val="0"/>
      <w:marRight w:val="0"/>
      <w:marTop w:val="0"/>
      <w:marBottom w:val="0"/>
      <w:divBdr>
        <w:top w:val="none" w:sz="0" w:space="0" w:color="auto"/>
        <w:left w:val="none" w:sz="0" w:space="0" w:color="auto"/>
        <w:bottom w:val="none" w:sz="0" w:space="0" w:color="auto"/>
        <w:right w:val="none" w:sz="0" w:space="0" w:color="auto"/>
      </w:divBdr>
    </w:div>
    <w:div w:id="917790583">
      <w:bodyDiv w:val="1"/>
      <w:marLeft w:val="0"/>
      <w:marRight w:val="0"/>
      <w:marTop w:val="0"/>
      <w:marBottom w:val="0"/>
      <w:divBdr>
        <w:top w:val="none" w:sz="0" w:space="0" w:color="auto"/>
        <w:left w:val="none" w:sz="0" w:space="0" w:color="auto"/>
        <w:bottom w:val="none" w:sz="0" w:space="0" w:color="auto"/>
        <w:right w:val="none" w:sz="0" w:space="0" w:color="auto"/>
      </w:divBdr>
      <w:divsChild>
        <w:div w:id="1569145271">
          <w:marLeft w:val="0"/>
          <w:marRight w:val="0"/>
          <w:marTop w:val="0"/>
          <w:marBottom w:val="0"/>
          <w:divBdr>
            <w:top w:val="none" w:sz="0" w:space="0" w:color="auto"/>
            <w:left w:val="none" w:sz="0" w:space="0" w:color="auto"/>
            <w:bottom w:val="none" w:sz="0" w:space="0" w:color="auto"/>
            <w:right w:val="none" w:sz="0" w:space="0" w:color="auto"/>
          </w:divBdr>
          <w:divsChild>
            <w:div w:id="9326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4700">
      <w:bodyDiv w:val="1"/>
      <w:marLeft w:val="0"/>
      <w:marRight w:val="0"/>
      <w:marTop w:val="0"/>
      <w:marBottom w:val="0"/>
      <w:divBdr>
        <w:top w:val="none" w:sz="0" w:space="0" w:color="auto"/>
        <w:left w:val="none" w:sz="0" w:space="0" w:color="auto"/>
        <w:bottom w:val="none" w:sz="0" w:space="0" w:color="auto"/>
        <w:right w:val="none" w:sz="0" w:space="0" w:color="auto"/>
      </w:divBdr>
    </w:div>
    <w:div w:id="1204444759">
      <w:bodyDiv w:val="1"/>
      <w:marLeft w:val="0"/>
      <w:marRight w:val="0"/>
      <w:marTop w:val="0"/>
      <w:marBottom w:val="0"/>
      <w:divBdr>
        <w:top w:val="none" w:sz="0" w:space="0" w:color="auto"/>
        <w:left w:val="none" w:sz="0" w:space="0" w:color="auto"/>
        <w:bottom w:val="none" w:sz="0" w:space="0" w:color="auto"/>
        <w:right w:val="none" w:sz="0" w:space="0" w:color="auto"/>
      </w:divBdr>
      <w:divsChild>
        <w:div w:id="1690179511">
          <w:marLeft w:val="0"/>
          <w:marRight w:val="0"/>
          <w:marTop w:val="0"/>
          <w:marBottom w:val="0"/>
          <w:divBdr>
            <w:top w:val="none" w:sz="0" w:space="0" w:color="auto"/>
            <w:left w:val="none" w:sz="0" w:space="0" w:color="auto"/>
            <w:bottom w:val="none" w:sz="0" w:space="0" w:color="auto"/>
            <w:right w:val="none" w:sz="0" w:space="0" w:color="auto"/>
          </w:divBdr>
          <w:divsChild>
            <w:div w:id="14840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2384">
      <w:bodyDiv w:val="1"/>
      <w:marLeft w:val="0"/>
      <w:marRight w:val="0"/>
      <w:marTop w:val="0"/>
      <w:marBottom w:val="0"/>
      <w:divBdr>
        <w:top w:val="none" w:sz="0" w:space="0" w:color="auto"/>
        <w:left w:val="none" w:sz="0" w:space="0" w:color="auto"/>
        <w:bottom w:val="none" w:sz="0" w:space="0" w:color="auto"/>
        <w:right w:val="none" w:sz="0" w:space="0" w:color="auto"/>
      </w:divBdr>
    </w:div>
    <w:div w:id="1491873662">
      <w:bodyDiv w:val="1"/>
      <w:marLeft w:val="0"/>
      <w:marRight w:val="0"/>
      <w:marTop w:val="0"/>
      <w:marBottom w:val="0"/>
      <w:divBdr>
        <w:top w:val="none" w:sz="0" w:space="0" w:color="auto"/>
        <w:left w:val="none" w:sz="0" w:space="0" w:color="auto"/>
        <w:bottom w:val="none" w:sz="0" w:space="0" w:color="auto"/>
        <w:right w:val="none" w:sz="0" w:space="0" w:color="auto"/>
      </w:divBdr>
    </w:div>
    <w:div w:id="1506214751">
      <w:bodyDiv w:val="1"/>
      <w:marLeft w:val="0"/>
      <w:marRight w:val="0"/>
      <w:marTop w:val="0"/>
      <w:marBottom w:val="0"/>
      <w:divBdr>
        <w:top w:val="none" w:sz="0" w:space="0" w:color="auto"/>
        <w:left w:val="none" w:sz="0" w:space="0" w:color="auto"/>
        <w:bottom w:val="none" w:sz="0" w:space="0" w:color="auto"/>
        <w:right w:val="none" w:sz="0" w:space="0" w:color="auto"/>
      </w:divBdr>
      <w:divsChild>
        <w:div w:id="1888832243">
          <w:marLeft w:val="0"/>
          <w:marRight w:val="0"/>
          <w:marTop w:val="0"/>
          <w:marBottom w:val="0"/>
          <w:divBdr>
            <w:top w:val="none" w:sz="0" w:space="0" w:color="auto"/>
            <w:left w:val="none" w:sz="0" w:space="0" w:color="auto"/>
            <w:bottom w:val="none" w:sz="0" w:space="0" w:color="auto"/>
            <w:right w:val="none" w:sz="0" w:space="0" w:color="auto"/>
          </w:divBdr>
          <w:divsChild>
            <w:div w:id="11653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763">
      <w:bodyDiv w:val="1"/>
      <w:marLeft w:val="0"/>
      <w:marRight w:val="0"/>
      <w:marTop w:val="0"/>
      <w:marBottom w:val="0"/>
      <w:divBdr>
        <w:top w:val="none" w:sz="0" w:space="0" w:color="auto"/>
        <w:left w:val="none" w:sz="0" w:space="0" w:color="auto"/>
        <w:bottom w:val="none" w:sz="0" w:space="0" w:color="auto"/>
        <w:right w:val="none" w:sz="0" w:space="0" w:color="auto"/>
      </w:divBdr>
    </w:div>
    <w:div w:id="1590112284">
      <w:bodyDiv w:val="1"/>
      <w:marLeft w:val="0"/>
      <w:marRight w:val="0"/>
      <w:marTop w:val="0"/>
      <w:marBottom w:val="0"/>
      <w:divBdr>
        <w:top w:val="none" w:sz="0" w:space="0" w:color="auto"/>
        <w:left w:val="none" w:sz="0" w:space="0" w:color="auto"/>
        <w:bottom w:val="none" w:sz="0" w:space="0" w:color="auto"/>
        <w:right w:val="none" w:sz="0" w:space="0" w:color="auto"/>
      </w:divBdr>
    </w:div>
    <w:div w:id="1670979203">
      <w:bodyDiv w:val="1"/>
      <w:marLeft w:val="0"/>
      <w:marRight w:val="0"/>
      <w:marTop w:val="0"/>
      <w:marBottom w:val="0"/>
      <w:divBdr>
        <w:top w:val="none" w:sz="0" w:space="0" w:color="auto"/>
        <w:left w:val="none" w:sz="0" w:space="0" w:color="auto"/>
        <w:bottom w:val="none" w:sz="0" w:space="0" w:color="auto"/>
        <w:right w:val="none" w:sz="0" w:space="0" w:color="auto"/>
      </w:divBdr>
      <w:divsChild>
        <w:div w:id="2028674216">
          <w:marLeft w:val="0"/>
          <w:marRight w:val="0"/>
          <w:marTop w:val="0"/>
          <w:marBottom w:val="0"/>
          <w:divBdr>
            <w:top w:val="none" w:sz="0" w:space="0" w:color="auto"/>
            <w:left w:val="none" w:sz="0" w:space="0" w:color="auto"/>
            <w:bottom w:val="none" w:sz="0" w:space="0" w:color="auto"/>
            <w:right w:val="none" w:sz="0" w:space="0" w:color="auto"/>
          </w:divBdr>
          <w:divsChild>
            <w:div w:id="17570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0348">
      <w:bodyDiv w:val="1"/>
      <w:marLeft w:val="0"/>
      <w:marRight w:val="0"/>
      <w:marTop w:val="0"/>
      <w:marBottom w:val="0"/>
      <w:divBdr>
        <w:top w:val="none" w:sz="0" w:space="0" w:color="auto"/>
        <w:left w:val="none" w:sz="0" w:space="0" w:color="auto"/>
        <w:bottom w:val="none" w:sz="0" w:space="0" w:color="auto"/>
        <w:right w:val="none" w:sz="0" w:space="0" w:color="auto"/>
      </w:divBdr>
    </w:div>
    <w:div w:id="1772699179">
      <w:bodyDiv w:val="1"/>
      <w:marLeft w:val="0"/>
      <w:marRight w:val="0"/>
      <w:marTop w:val="0"/>
      <w:marBottom w:val="0"/>
      <w:divBdr>
        <w:top w:val="none" w:sz="0" w:space="0" w:color="auto"/>
        <w:left w:val="none" w:sz="0" w:space="0" w:color="auto"/>
        <w:bottom w:val="none" w:sz="0" w:space="0" w:color="auto"/>
        <w:right w:val="none" w:sz="0" w:space="0" w:color="auto"/>
      </w:divBdr>
      <w:divsChild>
        <w:div w:id="870606845">
          <w:marLeft w:val="0"/>
          <w:marRight w:val="0"/>
          <w:marTop w:val="0"/>
          <w:marBottom w:val="0"/>
          <w:divBdr>
            <w:top w:val="none" w:sz="0" w:space="0" w:color="auto"/>
            <w:left w:val="none" w:sz="0" w:space="0" w:color="auto"/>
            <w:bottom w:val="none" w:sz="0" w:space="0" w:color="auto"/>
            <w:right w:val="none" w:sz="0" w:space="0" w:color="auto"/>
          </w:divBdr>
          <w:divsChild>
            <w:div w:id="12511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2666">
      <w:bodyDiv w:val="1"/>
      <w:marLeft w:val="0"/>
      <w:marRight w:val="0"/>
      <w:marTop w:val="0"/>
      <w:marBottom w:val="0"/>
      <w:divBdr>
        <w:top w:val="none" w:sz="0" w:space="0" w:color="auto"/>
        <w:left w:val="none" w:sz="0" w:space="0" w:color="auto"/>
        <w:bottom w:val="none" w:sz="0" w:space="0" w:color="auto"/>
        <w:right w:val="none" w:sz="0" w:space="0" w:color="auto"/>
      </w:divBdr>
      <w:divsChild>
        <w:div w:id="133256719">
          <w:marLeft w:val="0"/>
          <w:marRight w:val="0"/>
          <w:marTop w:val="0"/>
          <w:marBottom w:val="0"/>
          <w:divBdr>
            <w:top w:val="none" w:sz="0" w:space="0" w:color="auto"/>
            <w:left w:val="none" w:sz="0" w:space="0" w:color="auto"/>
            <w:bottom w:val="none" w:sz="0" w:space="0" w:color="auto"/>
            <w:right w:val="none" w:sz="0" w:space="0" w:color="auto"/>
          </w:divBdr>
        </w:div>
        <w:div w:id="93401221">
          <w:marLeft w:val="0"/>
          <w:marRight w:val="0"/>
          <w:marTop w:val="0"/>
          <w:marBottom w:val="0"/>
          <w:divBdr>
            <w:top w:val="none" w:sz="0" w:space="0" w:color="auto"/>
            <w:left w:val="none" w:sz="0" w:space="0" w:color="auto"/>
            <w:bottom w:val="none" w:sz="0" w:space="0" w:color="auto"/>
            <w:right w:val="none" w:sz="0" w:space="0" w:color="auto"/>
          </w:divBdr>
          <w:divsChild>
            <w:div w:id="846528678">
              <w:marLeft w:val="165"/>
              <w:marRight w:val="0"/>
              <w:marTop w:val="150"/>
              <w:marBottom w:val="0"/>
              <w:divBdr>
                <w:top w:val="none" w:sz="0" w:space="0" w:color="auto"/>
                <w:left w:val="none" w:sz="0" w:space="0" w:color="auto"/>
                <w:bottom w:val="none" w:sz="0" w:space="0" w:color="auto"/>
                <w:right w:val="none" w:sz="0" w:space="0" w:color="auto"/>
              </w:divBdr>
              <w:divsChild>
                <w:div w:id="306085384">
                  <w:marLeft w:val="0"/>
                  <w:marRight w:val="0"/>
                  <w:marTop w:val="0"/>
                  <w:marBottom w:val="0"/>
                  <w:divBdr>
                    <w:top w:val="none" w:sz="0" w:space="0" w:color="auto"/>
                    <w:left w:val="none" w:sz="0" w:space="0" w:color="auto"/>
                    <w:bottom w:val="none" w:sz="0" w:space="0" w:color="auto"/>
                    <w:right w:val="none" w:sz="0" w:space="0" w:color="auto"/>
                  </w:divBdr>
                  <w:divsChild>
                    <w:div w:id="7097679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svg"/><Relationship Id="rId18" Type="http://schemas.openxmlformats.org/officeDocument/2006/relationships/image" Target="media/image13.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atthy/rtos-project" TargetMode="External"/><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theme" Target="theme/theme1.xml"/><Relationship Id="rId10" Type="http://schemas.openxmlformats.org/officeDocument/2006/relationships/image" Target="media/image6.sv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jp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b:Source>
    <b:Tag>Els99</b:Tag>
    <b:SourceType>ArticleInAPeriodical</b:SourceType>
    <b:Guid>{BEDEE069-1F67-4EFF-A1C6-87D829841B92}</b:Guid>
    <b:Author>
      <b:Author>
        <b:NameList>
          <b:Person>
            <b:Last>Elsayed</b:Last>
            <b:First>K</b:First>
          </b:Person>
        </b:NameList>
      </b:Author>
    </b:Author>
    <b:Title>RTY</b:Title>
    <b:Year>1999</b:Year>
    <b:PeriodicalTitle>IEEE Trans. Comm. </b:PeriodicalTitle>
    <b:Pages>50-62</b:Pages>
    <b:RefOrder>1</b:RefOrder>
  </b:Source>
</b:Sources>
</file>

<file path=customXml/itemProps1.xml><?xml version="1.0" encoding="utf-8"?>
<ds:datastoreItem xmlns:ds="http://schemas.openxmlformats.org/officeDocument/2006/customXml" ds:itemID="{5CAD9608-F59C-4791-89B7-ED0EE1321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5</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SDS Template</vt:lpstr>
    </vt:vector>
  </TitlesOfParts>
  <Company>SYSDSOFT</Company>
  <LinksUpToDate>false</LinksUpToDate>
  <CharactersWithSpaces>5689</CharactersWithSpaces>
  <SharedDoc>false</SharedDoc>
  <HLinks>
    <vt:vector size="174" baseType="variant">
      <vt:variant>
        <vt:i4>1966137</vt:i4>
      </vt:variant>
      <vt:variant>
        <vt:i4>176</vt:i4>
      </vt:variant>
      <vt:variant>
        <vt:i4>0</vt:i4>
      </vt:variant>
      <vt:variant>
        <vt:i4>5</vt:i4>
      </vt:variant>
      <vt:variant>
        <vt:lpwstr/>
      </vt:variant>
      <vt:variant>
        <vt:lpwstr>_Toc294593664</vt:lpwstr>
      </vt:variant>
      <vt:variant>
        <vt:i4>1966137</vt:i4>
      </vt:variant>
      <vt:variant>
        <vt:i4>170</vt:i4>
      </vt:variant>
      <vt:variant>
        <vt:i4>0</vt:i4>
      </vt:variant>
      <vt:variant>
        <vt:i4>5</vt:i4>
      </vt:variant>
      <vt:variant>
        <vt:lpwstr/>
      </vt:variant>
      <vt:variant>
        <vt:lpwstr>_Toc294593663</vt:lpwstr>
      </vt:variant>
      <vt:variant>
        <vt:i4>1900601</vt:i4>
      </vt:variant>
      <vt:variant>
        <vt:i4>161</vt:i4>
      </vt:variant>
      <vt:variant>
        <vt:i4>0</vt:i4>
      </vt:variant>
      <vt:variant>
        <vt:i4>5</vt:i4>
      </vt:variant>
      <vt:variant>
        <vt:lpwstr/>
      </vt:variant>
      <vt:variant>
        <vt:lpwstr>_Toc294593654</vt:lpwstr>
      </vt:variant>
      <vt:variant>
        <vt:i4>1900601</vt:i4>
      </vt:variant>
      <vt:variant>
        <vt:i4>155</vt:i4>
      </vt:variant>
      <vt:variant>
        <vt:i4>0</vt:i4>
      </vt:variant>
      <vt:variant>
        <vt:i4>5</vt:i4>
      </vt:variant>
      <vt:variant>
        <vt:lpwstr/>
      </vt:variant>
      <vt:variant>
        <vt:lpwstr>_Toc294593653</vt:lpwstr>
      </vt:variant>
      <vt:variant>
        <vt:i4>1048633</vt:i4>
      </vt:variant>
      <vt:variant>
        <vt:i4>146</vt:i4>
      </vt:variant>
      <vt:variant>
        <vt:i4>0</vt:i4>
      </vt:variant>
      <vt:variant>
        <vt:i4>5</vt:i4>
      </vt:variant>
      <vt:variant>
        <vt:lpwstr/>
      </vt:variant>
      <vt:variant>
        <vt:lpwstr>_Toc293398154</vt:lpwstr>
      </vt:variant>
      <vt:variant>
        <vt:i4>1048633</vt:i4>
      </vt:variant>
      <vt:variant>
        <vt:i4>140</vt:i4>
      </vt:variant>
      <vt:variant>
        <vt:i4>0</vt:i4>
      </vt:variant>
      <vt:variant>
        <vt:i4>5</vt:i4>
      </vt:variant>
      <vt:variant>
        <vt:lpwstr/>
      </vt:variant>
      <vt:variant>
        <vt:lpwstr>_Toc293398153</vt:lpwstr>
      </vt:variant>
      <vt:variant>
        <vt:i4>1048633</vt:i4>
      </vt:variant>
      <vt:variant>
        <vt:i4>134</vt:i4>
      </vt:variant>
      <vt:variant>
        <vt:i4>0</vt:i4>
      </vt:variant>
      <vt:variant>
        <vt:i4>5</vt:i4>
      </vt:variant>
      <vt:variant>
        <vt:lpwstr/>
      </vt:variant>
      <vt:variant>
        <vt:lpwstr>_Toc293398152</vt:lpwstr>
      </vt:variant>
      <vt:variant>
        <vt:i4>1048633</vt:i4>
      </vt:variant>
      <vt:variant>
        <vt:i4>128</vt:i4>
      </vt:variant>
      <vt:variant>
        <vt:i4>0</vt:i4>
      </vt:variant>
      <vt:variant>
        <vt:i4>5</vt:i4>
      </vt:variant>
      <vt:variant>
        <vt:lpwstr/>
      </vt:variant>
      <vt:variant>
        <vt:lpwstr>_Toc293398151</vt:lpwstr>
      </vt:variant>
      <vt:variant>
        <vt:i4>1048633</vt:i4>
      </vt:variant>
      <vt:variant>
        <vt:i4>122</vt:i4>
      </vt:variant>
      <vt:variant>
        <vt:i4>0</vt:i4>
      </vt:variant>
      <vt:variant>
        <vt:i4>5</vt:i4>
      </vt:variant>
      <vt:variant>
        <vt:lpwstr/>
      </vt:variant>
      <vt:variant>
        <vt:lpwstr>_Toc293398150</vt:lpwstr>
      </vt:variant>
      <vt:variant>
        <vt:i4>1114169</vt:i4>
      </vt:variant>
      <vt:variant>
        <vt:i4>116</vt:i4>
      </vt:variant>
      <vt:variant>
        <vt:i4>0</vt:i4>
      </vt:variant>
      <vt:variant>
        <vt:i4>5</vt:i4>
      </vt:variant>
      <vt:variant>
        <vt:lpwstr/>
      </vt:variant>
      <vt:variant>
        <vt:lpwstr>_Toc293398149</vt:lpwstr>
      </vt:variant>
      <vt:variant>
        <vt:i4>1114169</vt:i4>
      </vt:variant>
      <vt:variant>
        <vt:i4>110</vt:i4>
      </vt:variant>
      <vt:variant>
        <vt:i4>0</vt:i4>
      </vt:variant>
      <vt:variant>
        <vt:i4>5</vt:i4>
      </vt:variant>
      <vt:variant>
        <vt:lpwstr/>
      </vt:variant>
      <vt:variant>
        <vt:lpwstr>_Toc293398148</vt:lpwstr>
      </vt:variant>
      <vt:variant>
        <vt:i4>1114169</vt:i4>
      </vt:variant>
      <vt:variant>
        <vt:i4>104</vt:i4>
      </vt:variant>
      <vt:variant>
        <vt:i4>0</vt:i4>
      </vt:variant>
      <vt:variant>
        <vt:i4>5</vt:i4>
      </vt:variant>
      <vt:variant>
        <vt:lpwstr/>
      </vt:variant>
      <vt:variant>
        <vt:lpwstr>_Toc293398147</vt:lpwstr>
      </vt:variant>
      <vt:variant>
        <vt:i4>1114169</vt:i4>
      </vt:variant>
      <vt:variant>
        <vt:i4>98</vt:i4>
      </vt:variant>
      <vt:variant>
        <vt:i4>0</vt:i4>
      </vt:variant>
      <vt:variant>
        <vt:i4>5</vt:i4>
      </vt:variant>
      <vt:variant>
        <vt:lpwstr/>
      </vt:variant>
      <vt:variant>
        <vt:lpwstr>_Toc293398146</vt:lpwstr>
      </vt:variant>
      <vt:variant>
        <vt:i4>1114169</vt:i4>
      </vt:variant>
      <vt:variant>
        <vt:i4>92</vt:i4>
      </vt:variant>
      <vt:variant>
        <vt:i4>0</vt:i4>
      </vt:variant>
      <vt:variant>
        <vt:i4>5</vt:i4>
      </vt:variant>
      <vt:variant>
        <vt:lpwstr/>
      </vt:variant>
      <vt:variant>
        <vt:lpwstr>_Toc293398145</vt:lpwstr>
      </vt:variant>
      <vt:variant>
        <vt:i4>1114169</vt:i4>
      </vt:variant>
      <vt:variant>
        <vt:i4>86</vt:i4>
      </vt:variant>
      <vt:variant>
        <vt:i4>0</vt:i4>
      </vt:variant>
      <vt:variant>
        <vt:i4>5</vt:i4>
      </vt:variant>
      <vt:variant>
        <vt:lpwstr/>
      </vt:variant>
      <vt:variant>
        <vt:lpwstr>_Toc293398144</vt:lpwstr>
      </vt:variant>
      <vt:variant>
        <vt:i4>1114169</vt:i4>
      </vt:variant>
      <vt:variant>
        <vt:i4>80</vt:i4>
      </vt:variant>
      <vt:variant>
        <vt:i4>0</vt:i4>
      </vt:variant>
      <vt:variant>
        <vt:i4>5</vt:i4>
      </vt:variant>
      <vt:variant>
        <vt:lpwstr/>
      </vt:variant>
      <vt:variant>
        <vt:lpwstr>_Toc293398143</vt:lpwstr>
      </vt:variant>
      <vt:variant>
        <vt:i4>1114169</vt:i4>
      </vt:variant>
      <vt:variant>
        <vt:i4>74</vt:i4>
      </vt:variant>
      <vt:variant>
        <vt:i4>0</vt:i4>
      </vt:variant>
      <vt:variant>
        <vt:i4>5</vt:i4>
      </vt:variant>
      <vt:variant>
        <vt:lpwstr/>
      </vt:variant>
      <vt:variant>
        <vt:lpwstr>_Toc293398142</vt:lpwstr>
      </vt:variant>
      <vt:variant>
        <vt:i4>1114169</vt:i4>
      </vt:variant>
      <vt:variant>
        <vt:i4>68</vt:i4>
      </vt:variant>
      <vt:variant>
        <vt:i4>0</vt:i4>
      </vt:variant>
      <vt:variant>
        <vt:i4>5</vt:i4>
      </vt:variant>
      <vt:variant>
        <vt:lpwstr/>
      </vt:variant>
      <vt:variant>
        <vt:lpwstr>_Toc293398141</vt:lpwstr>
      </vt:variant>
      <vt:variant>
        <vt:i4>1114169</vt:i4>
      </vt:variant>
      <vt:variant>
        <vt:i4>62</vt:i4>
      </vt:variant>
      <vt:variant>
        <vt:i4>0</vt:i4>
      </vt:variant>
      <vt:variant>
        <vt:i4>5</vt:i4>
      </vt:variant>
      <vt:variant>
        <vt:lpwstr/>
      </vt:variant>
      <vt:variant>
        <vt:lpwstr>_Toc293398140</vt:lpwstr>
      </vt:variant>
      <vt:variant>
        <vt:i4>1441849</vt:i4>
      </vt:variant>
      <vt:variant>
        <vt:i4>56</vt:i4>
      </vt:variant>
      <vt:variant>
        <vt:i4>0</vt:i4>
      </vt:variant>
      <vt:variant>
        <vt:i4>5</vt:i4>
      </vt:variant>
      <vt:variant>
        <vt:lpwstr/>
      </vt:variant>
      <vt:variant>
        <vt:lpwstr>_Toc293398139</vt:lpwstr>
      </vt:variant>
      <vt:variant>
        <vt:i4>1441849</vt:i4>
      </vt:variant>
      <vt:variant>
        <vt:i4>50</vt:i4>
      </vt:variant>
      <vt:variant>
        <vt:i4>0</vt:i4>
      </vt:variant>
      <vt:variant>
        <vt:i4>5</vt:i4>
      </vt:variant>
      <vt:variant>
        <vt:lpwstr/>
      </vt:variant>
      <vt:variant>
        <vt:lpwstr>_Toc293398138</vt:lpwstr>
      </vt:variant>
      <vt:variant>
        <vt:i4>1441849</vt:i4>
      </vt:variant>
      <vt:variant>
        <vt:i4>44</vt:i4>
      </vt:variant>
      <vt:variant>
        <vt:i4>0</vt:i4>
      </vt:variant>
      <vt:variant>
        <vt:i4>5</vt:i4>
      </vt:variant>
      <vt:variant>
        <vt:lpwstr/>
      </vt:variant>
      <vt:variant>
        <vt:lpwstr>_Toc293398137</vt:lpwstr>
      </vt:variant>
      <vt:variant>
        <vt:i4>1441849</vt:i4>
      </vt:variant>
      <vt:variant>
        <vt:i4>38</vt:i4>
      </vt:variant>
      <vt:variant>
        <vt:i4>0</vt:i4>
      </vt:variant>
      <vt:variant>
        <vt:i4>5</vt:i4>
      </vt:variant>
      <vt:variant>
        <vt:lpwstr/>
      </vt:variant>
      <vt:variant>
        <vt:lpwstr>_Toc293398136</vt:lpwstr>
      </vt:variant>
      <vt:variant>
        <vt:i4>1441849</vt:i4>
      </vt:variant>
      <vt:variant>
        <vt:i4>32</vt:i4>
      </vt:variant>
      <vt:variant>
        <vt:i4>0</vt:i4>
      </vt:variant>
      <vt:variant>
        <vt:i4>5</vt:i4>
      </vt:variant>
      <vt:variant>
        <vt:lpwstr/>
      </vt:variant>
      <vt:variant>
        <vt:lpwstr>_Toc293398135</vt:lpwstr>
      </vt:variant>
      <vt:variant>
        <vt:i4>1441849</vt:i4>
      </vt:variant>
      <vt:variant>
        <vt:i4>26</vt:i4>
      </vt:variant>
      <vt:variant>
        <vt:i4>0</vt:i4>
      </vt:variant>
      <vt:variant>
        <vt:i4>5</vt:i4>
      </vt:variant>
      <vt:variant>
        <vt:lpwstr/>
      </vt:variant>
      <vt:variant>
        <vt:lpwstr>_Toc293398134</vt:lpwstr>
      </vt:variant>
      <vt:variant>
        <vt:i4>1441849</vt:i4>
      </vt:variant>
      <vt:variant>
        <vt:i4>20</vt:i4>
      </vt:variant>
      <vt:variant>
        <vt:i4>0</vt:i4>
      </vt:variant>
      <vt:variant>
        <vt:i4>5</vt:i4>
      </vt:variant>
      <vt:variant>
        <vt:lpwstr/>
      </vt:variant>
      <vt:variant>
        <vt:lpwstr>_Toc293398133</vt:lpwstr>
      </vt:variant>
      <vt:variant>
        <vt:i4>1441849</vt:i4>
      </vt:variant>
      <vt:variant>
        <vt:i4>14</vt:i4>
      </vt:variant>
      <vt:variant>
        <vt:i4>0</vt:i4>
      </vt:variant>
      <vt:variant>
        <vt:i4>5</vt:i4>
      </vt:variant>
      <vt:variant>
        <vt:lpwstr/>
      </vt:variant>
      <vt:variant>
        <vt:lpwstr>_Toc293398132</vt:lpwstr>
      </vt:variant>
      <vt:variant>
        <vt:i4>1441849</vt:i4>
      </vt:variant>
      <vt:variant>
        <vt:i4>8</vt:i4>
      </vt:variant>
      <vt:variant>
        <vt:i4>0</vt:i4>
      </vt:variant>
      <vt:variant>
        <vt:i4>5</vt:i4>
      </vt:variant>
      <vt:variant>
        <vt:lpwstr/>
      </vt:variant>
      <vt:variant>
        <vt:lpwstr>_Toc293398131</vt:lpwstr>
      </vt:variant>
      <vt:variant>
        <vt:i4>1441849</vt:i4>
      </vt:variant>
      <vt:variant>
        <vt:i4>2</vt:i4>
      </vt:variant>
      <vt:variant>
        <vt:i4>0</vt:i4>
      </vt:variant>
      <vt:variant>
        <vt:i4>5</vt:i4>
      </vt:variant>
      <vt:variant>
        <vt:lpwstr/>
      </vt:variant>
      <vt:variant>
        <vt:lpwstr>_Toc293398130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 Template</dc:title>
  <dc:creator>KHALED ELSAYED</dc:creator>
  <cp:lastModifiedBy>M .gad</cp:lastModifiedBy>
  <cp:revision>29</cp:revision>
  <cp:lastPrinted>2011-07-26T19:12:00Z</cp:lastPrinted>
  <dcterms:created xsi:type="dcterms:W3CDTF">2020-05-11T12:39:00Z</dcterms:created>
  <dcterms:modified xsi:type="dcterms:W3CDTF">2023-06-21T17:20:00Z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Date">
    <vt:lpwstr>14/12/96</vt:lpwstr>
  </property>
  <property fmtid="{D5CDD505-2E9C-101B-9397-08002B2CF9AE}" pid="3" name="DocStatus">
    <vt:lpwstr>Accepted</vt:lpwstr>
  </property>
  <property fmtid="{D5CDD505-2E9C-101B-9397-08002B2CF9AE}" pid="4" name="DocId">
    <vt:lpwstr>id</vt:lpwstr>
  </property>
  <property fmtid="{D5CDD505-2E9C-101B-9397-08002B2CF9AE}" pid="5" name="ChapTitle">
    <vt:lpwstr>chapter</vt:lpwstr>
  </property>
  <property fmtid="{D5CDD505-2E9C-101B-9397-08002B2CF9AE}" pid="6" name="DocVersion">
    <vt:lpwstr>543</vt:lpwstr>
  </property>
  <property fmtid="{D5CDD505-2E9C-101B-9397-08002B2CF9AE}" pid="7" name="DocTitle">
    <vt:lpwstr>name</vt:lpwstr>
  </property>
</Properties>
</file>